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217" w:type="dxa"/>
        <w:tblInd w:w="5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992"/>
        <w:gridCol w:w="2233"/>
      </w:tblGrid>
      <w:tr w:rsidR="00DF0197" w14:paraId="63C981DE" w14:textId="77777777">
        <w:tc>
          <w:tcPr>
            <w:tcW w:w="992" w:type="dxa"/>
          </w:tcPr>
          <w:p w14:paraId="4948AA25" w14:textId="77777777" w:rsidR="00DF0197" w:rsidRDefault="00C93071">
            <w:pPr>
              <w:rPr>
                <w:rFonts w:ascii="Times New Roman" w:hAnsi="Times New Roman"/>
                <w:sz w:val="18"/>
                <w:szCs w:val="18"/>
              </w:rPr>
            </w:pPr>
            <w:r>
              <w:rPr>
                <w:rFonts w:ascii="Times New Roman" w:hAnsi="Times New Roman"/>
                <w:sz w:val="18"/>
                <w:szCs w:val="18"/>
              </w:rPr>
              <w:t>文档状态</w:t>
            </w:r>
          </w:p>
        </w:tc>
        <w:tc>
          <w:tcPr>
            <w:tcW w:w="992" w:type="dxa"/>
          </w:tcPr>
          <w:p w14:paraId="03B43AD7" w14:textId="77777777" w:rsidR="00DF0197" w:rsidRDefault="00C93071">
            <w:pPr>
              <w:rPr>
                <w:rFonts w:ascii="Times New Roman" w:hAnsi="Times New Roman"/>
                <w:sz w:val="18"/>
                <w:szCs w:val="18"/>
              </w:rPr>
            </w:pPr>
            <w:r>
              <w:rPr>
                <w:rFonts w:ascii="Times New Roman" w:hAnsi="Times New Roman"/>
                <w:sz w:val="18"/>
                <w:szCs w:val="18"/>
              </w:rPr>
              <w:t>保密级别</w:t>
            </w:r>
          </w:p>
        </w:tc>
        <w:tc>
          <w:tcPr>
            <w:tcW w:w="2233" w:type="dxa"/>
          </w:tcPr>
          <w:p w14:paraId="34420513" w14:textId="77777777" w:rsidR="00DF0197" w:rsidRDefault="00DF0197">
            <w:pPr>
              <w:rPr>
                <w:rFonts w:ascii="Times New Roman" w:hAnsi="Times New Roman"/>
                <w:sz w:val="18"/>
                <w:szCs w:val="18"/>
              </w:rPr>
            </w:pPr>
          </w:p>
        </w:tc>
      </w:tr>
      <w:tr w:rsidR="00DF0197" w14:paraId="7A3A81F0" w14:textId="77777777">
        <w:tc>
          <w:tcPr>
            <w:tcW w:w="992" w:type="dxa"/>
            <w:vMerge w:val="restart"/>
          </w:tcPr>
          <w:p w14:paraId="448804EE" w14:textId="77777777" w:rsidR="00DF0197" w:rsidRDefault="00C93071">
            <w:pPr>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草稿</w:t>
            </w:r>
          </w:p>
          <w:p w14:paraId="3131EBCA" w14:textId="77777777" w:rsidR="00DF0197" w:rsidRDefault="00C93071">
            <w:pPr>
              <w:rPr>
                <w:rFonts w:ascii="Times New Roman" w:hAnsi="Times New Roman"/>
                <w:sz w:val="18"/>
                <w:szCs w:val="18"/>
              </w:rPr>
            </w:pPr>
            <w:r>
              <w:rPr>
                <w:rFonts w:ascii="Times New Roman" w:hAnsi="Times New Roman"/>
                <w:sz w:val="18"/>
                <w:szCs w:val="18"/>
              </w:rPr>
              <w:t>[  ]</w:t>
            </w:r>
            <w:r>
              <w:rPr>
                <w:rFonts w:ascii="Times New Roman" w:hAnsi="Times New Roman"/>
                <w:sz w:val="18"/>
                <w:szCs w:val="18"/>
              </w:rPr>
              <w:t>修订</w:t>
            </w:r>
          </w:p>
          <w:p w14:paraId="632F693D" w14:textId="77777777" w:rsidR="00DF0197" w:rsidRDefault="00C93071">
            <w:pPr>
              <w:rPr>
                <w:rFonts w:ascii="Times New Roman" w:hAnsi="Times New Roman"/>
                <w:sz w:val="18"/>
                <w:szCs w:val="18"/>
              </w:rPr>
            </w:pPr>
            <w:r>
              <w:rPr>
                <w:rFonts w:ascii="Times New Roman" w:hAnsi="Times New Roman"/>
                <w:sz w:val="18"/>
                <w:szCs w:val="18"/>
              </w:rPr>
              <w:t>[  ]</w:t>
            </w:r>
            <w:r>
              <w:rPr>
                <w:rFonts w:ascii="Times New Roman" w:hAnsi="Times New Roman"/>
                <w:sz w:val="18"/>
                <w:szCs w:val="18"/>
              </w:rPr>
              <w:t>发布</w:t>
            </w:r>
          </w:p>
        </w:tc>
        <w:tc>
          <w:tcPr>
            <w:tcW w:w="992" w:type="dxa"/>
          </w:tcPr>
          <w:p w14:paraId="2CE54697" w14:textId="77777777" w:rsidR="00DF0197" w:rsidRDefault="00C93071">
            <w:pPr>
              <w:rPr>
                <w:rFonts w:ascii="Times New Roman" w:hAnsi="Times New Roman"/>
                <w:sz w:val="18"/>
                <w:szCs w:val="18"/>
              </w:rPr>
            </w:pPr>
            <w:r>
              <w:rPr>
                <w:rFonts w:ascii="Times New Roman" w:hAnsi="Times New Roman"/>
                <w:sz w:val="18"/>
                <w:szCs w:val="18"/>
              </w:rPr>
              <w:t>文档编号</w:t>
            </w:r>
          </w:p>
        </w:tc>
        <w:tc>
          <w:tcPr>
            <w:tcW w:w="2233" w:type="dxa"/>
          </w:tcPr>
          <w:p w14:paraId="72D1EB3D" w14:textId="77777777" w:rsidR="00DF0197" w:rsidRDefault="00DF0197">
            <w:pPr>
              <w:rPr>
                <w:rFonts w:ascii="Times New Roman" w:hAnsi="Times New Roman"/>
                <w:sz w:val="18"/>
                <w:szCs w:val="18"/>
              </w:rPr>
            </w:pPr>
          </w:p>
        </w:tc>
      </w:tr>
      <w:tr w:rsidR="00DF0197" w14:paraId="376A6681" w14:textId="77777777">
        <w:tc>
          <w:tcPr>
            <w:tcW w:w="992" w:type="dxa"/>
            <w:vMerge/>
          </w:tcPr>
          <w:p w14:paraId="3197BAEA" w14:textId="77777777" w:rsidR="00DF0197" w:rsidRDefault="00DF0197">
            <w:pPr>
              <w:rPr>
                <w:rFonts w:ascii="Times New Roman" w:hAnsi="Times New Roman"/>
                <w:sz w:val="18"/>
                <w:szCs w:val="18"/>
              </w:rPr>
            </w:pPr>
          </w:p>
        </w:tc>
        <w:tc>
          <w:tcPr>
            <w:tcW w:w="992" w:type="dxa"/>
          </w:tcPr>
          <w:p w14:paraId="24EA7E0C" w14:textId="77777777" w:rsidR="00DF0197" w:rsidRDefault="00C93071">
            <w:pPr>
              <w:rPr>
                <w:rFonts w:ascii="Times New Roman" w:hAnsi="Times New Roman"/>
                <w:sz w:val="18"/>
                <w:szCs w:val="18"/>
              </w:rPr>
            </w:pPr>
            <w:r>
              <w:rPr>
                <w:rFonts w:ascii="Times New Roman" w:hAnsi="Times New Roman"/>
                <w:sz w:val="18"/>
                <w:szCs w:val="18"/>
              </w:rPr>
              <w:t>管理部门</w:t>
            </w:r>
          </w:p>
        </w:tc>
        <w:tc>
          <w:tcPr>
            <w:tcW w:w="2233" w:type="dxa"/>
          </w:tcPr>
          <w:p w14:paraId="52F2606F" w14:textId="77777777" w:rsidR="00DF0197" w:rsidRDefault="00DF0197">
            <w:pPr>
              <w:rPr>
                <w:rFonts w:ascii="Times New Roman" w:hAnsi="Times New Roman"/>
                <w:sz w:val="18"/>
                <w:szCs w:val="18"/>
              </w:rPr>
            </w:pPr>
          </w:p>
        </w:tc>
      </w:tr>
      <w:tr w:rsidR="00DF0197" w14:paraId="46328BE9" w14:textId="77777777">
        <w:tc>
          <w:tcPr>
            <w:tcW w:w="992" w:type="dxa"/>
            <w:vMerge/>
          </w:tcPr>
          <w:p w14:paraId="07EB3716" w14:textId="77777777" w:rsidR="00DF0197" w:rsidRDefault="00DF0197">
            <w:pPr>
              <w:rPr>
                <w:rFonts w:ascii="Times New Roman" w:hAnsi="Times New Roman"/>
                <w:sz w:val="18"/>
                <w:szCs w:val="18"/>
              </w:rPr>
            </w:pPr>
          </w:p>
        </w:tc>
        <w:tc>
          <w:tcPr>
            <w:tcW w:w="992" w:type="dxa"/>
          </w:tcPr>
          <w:p w14:paraId="65AD00C3" w14:textId="77777777" w:rsidR="00DF0197" w:rsidRDefault="00C93071">
            <w:pPr>
              <w:rPr>
                <w:rFonts w:ascii="Times New Roman" w:hAnsi="Times New Roman"/>
                <w:sz w:val="18"/>
                <w:szCs w:val="18"/>
              </w:rPr>
            </w:pPr>
            <w:r>
              <w:rPr>
                <w:rFonts w:ascii="Times New Roman" w:hAnsi="Times New Roman"/>
                <w:sz w:val="18"/>
                <w:szCs w:val="18"/>
              </w:rPr>
              <w:t>修订年月</w:t>
            </w:r>
          </w:p>
        </w:tc>
        <w:tc>
          <w:tcPr>
            <w:tcW w:w="2233" w:type="dxa"/>
          </w:tcPr>
          <w:p w14:paraId="39031467" w14:textId="77777777" w:rsidR="00DF0197" w:rsidRDefault="00DF0197">
            <w:pPr>
              <w:rPr>
                <w:rFonts w:ascii="Times New Roman" w:hAnsi="Times New Roman"/>
                <w:sz w:val="18"/>
                <w:szCs w:val="18"/>
              </w:rPr>
            </w:pPr>
          </w:p>
        </w:tc>
      </w:tr>
      <w:tr w:rsidR="00DF0197" w14:paraId="48600AF0" w14:textId="77777777">
        <w:tc>
          <w:tcPr>
            <w:tcW w:w="992" w:type="dxa"/>
            <w:vMerge/>
          </w:tcPr>
          <w:p w14:paraId="1C2E30FB" w14:textId="77777777" w:rsidR="00DF0197" w:rsidRDefault="00DF0197">
            <w:pPr>
              <w:rPr>
                <w:rFonts w:ascii="Times New Roman" w:hAnsi="Times New Roman"/>
                <w:sz w:val="18"/>
                <w:szCs w:val="18"/>
              </w:rPr>
            </w:pPr>
          </w:p>
        </w:tc>
        <w:tc>
          <w:tcPr>
            <w:tcW w:w="992" w:type="dxa"/>
          </w:tcPr>
          <w:p w14:paraId="3319BDAA" w14:textId="77777777" w:rsidR="00DF0197" w:rsidRDefault="00C93071">
            <w:pPr>
              <w:rPr>
                <w:rFonts w:ascii="Times New Roman" w:hAnsi="Times New Roman"/>
                <w:sz w:val="18"/>
                <w:szCs w:val="18"/>
              </w:rPr>
            </w:pPr>
            <w:r>
              <w:rPr>
                <w:rFonts w:ascii="Times New Roman" w:hAnsi="Times New Roman"/>
                <w:sz w:val="18"/>
                <w:szCs w:val="18"/>
              </w:rPr>
              <w:t>版本号</w:t>
            </w:r>
          </w:p>
        </w:tc>
        <w:tc>
          <w:tcPr>
            <w:tcW w:w="2233" w:type="dxa"/>
          </w:tcPr>
          <w:p w14:paraId="7D8DEA3C" w14:textId="77777777" w:rsidR="00DF0197" w:rsidRDefault="00DF0197">
            <w:pPr>
              <w:rPr>
                <w:rFonts w:ascii="Times New Roman" w:hAnsi="Times New Roman"/>
                <w:sz w:val="18"/>
                <w:szCs w:val="18"/>
              </w:rPr>
            </w:pPr>
          </w:p>
        </w:tc>
      </w:tr>
    </w:tbl>
    <w:p w14:paraId="27907EDE" w14:textId="05A472BD" w:rsidR="00DF0197" w:rsidRDefault="00C1482D" w:rsidP="001437AB">
      <w:pPr>
        <w:pStyle w:val="a"/>
        <w:spacing w:beforeLines="1100" w:before="3432" w:after="4680"/>
        <w:rPr>
          <w:rFonts w:ascii="Times New Roman" w:hAnsi="Times New Roman"/>
          <w:b/>
          <w:bCs/>
        </w:rPr>
      </w:pPr>
      <w:r>
        <w:rPr>
          <w:rFonts w:hint="eastAsia"/>
          <w:b/>
          <w:bCs/>
        </w:rPr>
        <w:t>乐享王井街微信小程序</w:t>
      </w:r>
      <w:r w:rsidR="00C93071">
        <w:rPr>
          <w:rFonts w:hint="eastAsia"/>
          <w:b/>
          <w:bCs/>
        </w:rPr>
        <w:t>系统</w:t>
      </w:r>
      <w:r w:rsidR="00C93071">
        <w:rPr>
          <w:rFonts w:ascii="Times New Roman" w:hAnsi="Times New Roman" w:hint="eastAsia"/>
          <w:b/>
          <w:bCs/>
        </w:rPr>
        <w:t>项目</w:t>
      </w:r>
    </w:p>
    <w:p w14:paraId="6D5FD0C7" w14:textId="77777777" w:rsidR="00DF0197" w:rsidRDefault="00C93071" w:rsidP="001437AB">
      <w:pPr>
        <w:pStyle w:val="a"/>
        <w:spacing w:beforeLines="100" w:before="312" w:afterLines="1400" w:after="4368"/>
        <w:rPr>
          <w:rFonts w:ascii="Times New Roman" w:hAnsi="Times New Roman"/>
          <w:b/>
          <w:sz w:val="44"/>
          <w:szCs w:val="44"/>
        </w:rPr>
      </w:pPr>
      <w:r>
        <w:rPr>
          <w:rFonts w:ascii="Times New Roman" w:hAnsi="Times New Roman" w:hint="eastAsia"/>
          <w:b/>
          <w:sz w:val="44"/>
          <w:szCs w:val="44"/>
        </w:rPr>
        <w:t>需求规格说明书</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84"/>
        <w:gridCol w:w="3285"/>
        <w:gridCol w:w="3285"/>
      </w:tblGrid>
      <w:tr w:rsidR="00DF0197" w14:paraId="25B54B98" w14:textId="77777777">
        <w:tc>
          <w:tcPr>
            <w:tcW w:w="3284" w:type="dxa"/>
            <w:shd w:val="clear" w:color="auto" w:fill="BFBFBF"/>
          </w:tcPr>
          <w:p w14:paraId="0FD96319" w14:textId="77777777" w:rsidR="00DF0197" w:rsidRDefault="00C93071">
            <w:pPr>
              <w:jc w:val="center"/>
              <w:rPr>
                <w:rFonts w:ascii="Times New Roman" w:hAnsi="Times New Roman"/>
                <w:b/>
              </w:rPr>
            </w:pPr>
            <w:r>
              <w:rPr>
                <w:rFonts w:ascii="Times New Roman" w:hAnsi="Times New Roman"/>
                <w:b/>
              </w:rPr>
              <w:lastRenderedPageBreak/>
              <w:t>修订人签字</w:t>
            </w:r>
          </w:p>
        </w:tc>
        <w:tc>
          <w:tcPr>
            <w:tcW w:w="3285" w:type="dxa"/>
            <w:shd w:val="clear" w:color="auto" w:fill="BFBFBF"/>
          </w:tcPr>
          <w:p w14:paraId="21BB72DA" w14:textId="77777777" w:rsidR="00DF0197" w:rsidRDefault="00C93071">
            <w:pPr>
              <w:jc w:val="center"/>
              <w:rPr>
                <w:rFonts w:ascii="Times New Roman" w:hAnsi="Times New Roman"/>
                <w:b/>
              </w:rPr>
            </w:pPr>
            <w:r>
              <w:rPr>
                <w:rFonts w:ascii="Times New Roman" w:hAnsi="Times New Roman"/>
                <w:b/>
              </w:rPr>
              <w:t>审核人签字</w:t>
            </w:r>
          </w:p>
        </w:tc>
        <w:tc>
          <w:tcPr>
            <w:tcW w:w="3285" w:type="dxa"/>
            <w:shd w:val="clear" w:color="auto" w:fill="BFBFBF"/>
          </w:tcPr>
          <w:p w14:paraId="2F31D496" w14:textId="77777777" w:rsidR="00DF0197" w:rsidRDefault="00C93071">
            <w:pPr>
              <w:jc w:val="center"/>
              <w:rPr>
                <w:rFonts w:ascii="Times New Roman" w:hAnsi="Times New Roman"/>
                <w:b/>
              </w:rPr>
            </w:pPr>
            <w:r>
              <w:rPr>
                <w:rFonts w:ascii="Times New Roman" w:hAnsi="Times New Roman"/>
                <w:b/>
              </w:rPr>
              <w:t>批准人签字</w:t>
            </w:r>
          </w:p>
        </w:tc>
      </w:tr>
      <w:tr w:rsidR="00DF0197" w14:paraId="2DBD0A8B" w14:textId="77777777">
        <w:tc>
          <w:tcPr>
            <w:tcW w:w="3284" w:type="dxa"/>
          </w:tcPr>
          <w:p w14:paraId="3721DC89" w14:textId="77777777" w:rsidR="00DF0197" w:rsidRDefault="00DF0197">
            <w:pPr>
              <w:rPr>
                <w:rFonts w:ascii="Times New Roman" w:hAnsi="Times New Roman"/>
              </w:rPr>
            </w:pPr>
          </w:p>
          <w:p w14:paraId="29165733" w14:textId="77777777" w:rsidR="00DF0197" w:rsidRDefault="00DF0197">
            <w:pPr>
              <w:rPr>
                <w:rFonts w:ascii="Times New Roman" w:hAnsi="Times New Roman"/>
              </w:rPr>
            </w:pPr>
          </w:p>
          <w:p w14:paraId="591C1ACA" w14:textId="77777777" w:rsidR="00DF0197" w:rsidRDefault="00DF0197">
            <w:pPr>
              <w:rPr>
                <w:rFonts w:ascii="Times New Roman" w:hAnsi="Times New Roman"/>
              </w:rPr>
            </w:pPr>
          </w:p>
          <w:p w14:paraId="263C9A5D" w14:textId="77777777" w:rsidR="00DF0197" w:rsidRDefault="00DF0197">
            <w:pPr>
              <w:rPr>
                <w:rFonts w:ascii="Times New Roman" w:hAnsi="Times New Roman"/>
              </w:rPr>
            </w:pPr>
          </w:p>
          <w:p w14:paraId="7DFAB999" w14:textId="77777777" w:rsidR="00DF0197" w:rsidRDefault="00C93071">
            <w:pPr>
              <w:rPr>
                <w:rFonts w:ascii="Times New Roman" w:hAnsi="Times New Roman"/>
              </w:rPr>
            </w:pPr>
            <w:r>
              <w:rPr>
                <w:rFonts w:ascii="Times New Roman" w:hAnsi="Times New Roman"/>
              </w:rPr>
              <w:t>日期：</w:t>
            </w:r>
          </w:p>
        </w:tc>
        <w:tc>
          <w:tcPr>
            <w:tcW w:w="3285" w:type="dxa"/>
          </w:tcPr>
          <w:p w14:paraId="16AF1E4B" w14:textId="77777777" w:rsidR="00DF0197" w:rsidRDefault="00DF0197">
            <w:pPr>
              <w:rPr>
                <w:rFonts w:ascii="Times New Roman" w:hAnsi="Times New Roman"/>
              </w:rPr>
            </w:pPr>
          </w:p>
          <w:p w14:paraId="5729D286" w14:textId="77777777" w:rsidR="00DF0197" w:rsidRDefault="00DF0197">
            <w:pPr>
              <w:rPr>
                <w:rFonts w:ascii="Times New Roman" w:hAnsi="Times New Roman"/>
              </w:rPr>
            </w:pPr>
          </w:p>
          <w:p w14:paraId="7A7E501E" w14:textId="77777777" w:rsidR="00DF0197" w:rsidRDefault="00DF0197">
            <w:pPr>
              <w:rPr>
                <w:rFonts w:ascii="Times New Roman" w:hAnsi="Times New Roman"/>
              </w:rPr>
            </w:pPr>
          </w:p>
          <w:p w14:paraId="5AD48F40" w14:textId="77777777" w:rsidR="00DF0197" w:rsidRDefault="00DF0197">
            <w:pPr>
              <w:rPr>
                <w:rFonts w:ascii="Times New Roman" w:hAnsi="Times New Roman"/>
              </w:rPr>
            </w:pPr>
          </w:p>
          <w:p w14:paraId="278869EF" w14:textId="77777777" w:rsidR="00DF0197" w:rsidRDefault="00C93071">
            <w:pPr>
              <w:rPr>
                <w:rFonts w:ascii="Times New Roman" w:hAnsi="Times New Roman"/>
              </w:rPr>
            </w:pPr>
            <w:r>
              <w:rPr>
                <w:rFonts w:ascii="Times New Roman" w:hAnsi="Times New Roman"/>
              </w:rPr>
              <w:t>日期：</w:t>
            </w:r>
          </w:p>
        </w:tc>
        <w:tc>
          <w:tcPr>
            <w:tcW w:w="3285" w:type="dxa"/>
          </w:tcPr>
          <w:p w14:paraId="3754CDF1" w14:textId="77777777" w:rsidR="00DF0197" w:rsidRDefault="00DF0197">
            <w:pPr>
              <w:rPr>
                <w:rFonts w:ascii="Times New Roman" w:hAnsi="Times New Roman"/>
              </w:rPr>
            </w:pPr>
          </w:p>
          <w:p w14:paraId="4B6D6167" w14:textId="77777777" w:rsidR="00DF0197" w:rsidRDefault="00DF0197">
            <w:pPr>
              <w:rPr>
                <w:rFonts w:ascii="Times New Roman" w:hAnsi="Times New Roman"/>
              </w:rPr>
            </w:pPr>
          </w:p>
          <w:p w14:paraId="3E3E97DE" w14:textId="77777777" w:rsidR="00DF0197" w:rsidRDefault="00DF0197">
            <w:pPr>
              <w:rPr>
                <w:rFonts w:ascii="Times New Roman" w:hAnsi="Times New Roman"/>
              </w:rPr>
            </w:pPr>
          </w:p>
          <w:p w14:paraId="0254E543" w14:textId="77777777" w:rsidR="00DF0197" w:rsidRDefault="00DF0197">
            <w:pPr>
              <w:rPr>
                <w:rFonts w:ascii="Times New Roman" w:hAnsi="Times New Roman"/>
              </w:rPr>
            </w:pPr>
          </w:p>
          <w:p w14:paraId="0DEBE501" w14:textId="77777777" w:rsidR="00DF0197" w:rsidRDefault="00C93071">
            <w:pPr>
              <w:rPr>
                <w:rFonts w:ascii="Times New Roman" w:hAnsi="Times New Roman"/>
              </w:rPr>
            </w:pPr>
            <w:r>
              <w:rPr>
                <w:rFonts w:ascii="Times New Roman" w:hAnsi="Times New Roman"/>
              </w:rPr>
              <w:t>日期：</w:t>
            </w:r>
          </w:p>
        </w:tc>
      </w:tr>
    </w:tbl>
    <w:p w14:paraId="484A434C" w14:textId="77777777" w:rsidR="00DF0197" w:rsidRDefault="00DF0197">
      <w:pPr>
        <w:rPr>
          <w:rFonts w:ascii="Times New Roman" w:hAnsi="Times New Roman"/>
        </w:rPr>
      </w:pPr>
    </w:p>
    <w:p w14:paraId="64049B6A" w14:textId="77777777" w:rsidR="00DF0197" w:rsidRDefault="00C93071">
      <w:pPr>
        <w:widowControl/>
        <w:jc w:val="left"/>
        <w:rPr>
          <w:rFonts w:ascii="Times New Roman" w:hAnsi="Times New Roman"/>
        </w:rPr>
      </w:pPr>
      <w:r>
        <w:rPr>
          <w:rFonts w:ascii="Times New Roman" w:hAnsi="Times New Roman"/>
        </w:rPr>
        <w:br w:type="page"/>
      </w:r>
    </w:p>
    <w:p w14:paraId="1FCB256D" w14:textId="77777777" w:rsidR="00DF0197" w:rsidRDefault="00C93071">
      <w:pPr>
        <w:jc w:val="center"/>
        <w:rPr>
          <w:rFonts w:ascii="Times New Roman" w:hAnsi="Times New Roman"/>
          <w:sz w:val="32"/>
          <w:szCs w:val="32"/>
        </w:rPr>
      </w:pPr>
      <w:r>
        <w:rPr>
          <w:rFonts w:ascii="Times New Roman" w:hAnsi="Times New Roman"/>
          <w:sz w:val="32"/>
          <w:szCs w:val="32"/>
        </w:rPr>
        <w:lastRenderedPageBreak/>
        <w:t>变更履历</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134"/>
        <w:gridCol w:w="709"/>
        <w:gridCol w:w="1843"/>
        <w:gridCol w:w="1880"/>
        <w:gridCol w:w="1249"/>
        <w:gridCol w:w="1182"/>
        <w:gridCol w:w="1182"/>
      </w:tblGrid>
      <w:tr w:rsidR="00DF0197" w14:paraId="525CAC93" w14:textId="77777777">
        <w:tc>
          <w:tcPr>
            <w:tcW w:w="675" w:type="dxa"/>
            <w:shd w:val="clear" w:color="auto" w:fill="D9D9D9"/>
          </w:tcPr>
          <w:p w14:paraId="4F6779FF" w14:textId="77777777" w:rsidR="00DF0197" w:rsidRDefault="00C93071">
            <w:pPr>
              <w:jc w:val="center"/>
              <w:rPr>
                <w:rFonts w:ascii="Times New Roman" w:hAnsi="Times New Roman"/>
                <w:b/>
              </w:rPr>
            </w:pPr>
            <w:r>
              <w:rPr>
                <w:rFonts w:ascii="Times New Roman" w:hAnsi="Times New Roman"/>
                <w:b/>
              </w:rPr>
              <w:t>序号</w:t>
            </w:r>
          </w:p>
        </w:tc>
        <w:tc>
          <w:tcPr>
            <w:tcW w:w="1134" w:type="dxa"/>
            <w:shd w:val="clear" w:color="auto" w:fill="D9D9D9"/>
          </w:tcPr>
          <w:p w14:paraId="4FC01CB4" w14:textId="77777777" w:rsidR="00DF0197" w:rsidRDefault="00C93071">
            <w:pPr>
              <w:jc w:val="center"/>
              <w:rPr>
                <w:rFonts w:ascii="Times New Roman" w:hAnsi="Times New Roman"/>
                <w:b/>
              </w:rPr>
            </w:pPr>
            <w:r>
              <w:rPr>
                <w:rFonts w:ascii="Times New Roman" w:hAnsi="Times New Roman"/>
                <w:b/>
              </w:rPr>
              <w:t>变更日期</w:t>
            </w:r>
          </w:p>
        </w:tc>
        <w:tc>
          <w:tcPr>
            <w:tcW w:w="709" w:type="dxa"/>
            <w:shd w:val="clear" w:color="auto" w:fill="D9D9D9"/>
          </w:tcPr>
          <w:p w14:paraId="181A02E7" w14:textId="77777777" w:rsidR="00DF0197" w:rsidRDefault="00C93071">
            <w:pPr>
              <w:jc w:val="center"/>
              <w:rPr>
                <w:rFonts w:ascii="Times New Roman" w:hAnsi="Times New Roman"/>
                <w:b/>
              </w:rPr>
            </w:pPr>
            <w:r>
              <w:rPr>
                <w:rFonts w:ascii="Times New Roman" w:hAnsi="Times New Roman"/>
                <w:b/>
              </w:rPr>
              <w:t>版本</w:t>
            </w:r>
          </w:p>
        </w:tc>
        <w:tc>
          <w:tcPr>
            <w:tcW w:w="1843" w:type="dxa"/>
            <w:shd w:val="clear" w:color="auto" w:fill="D9D9D9"/>
          </w:tcPr>
          <w:p w14:paraId="38EE25C5" w14:textId="77777777" w:rsidR="00DF0197" w:rsidRDefault="00C93071">
            <w:pPr>
              <w:jc w:val="center"/>
              <w:rPr>
                <w:rFonts w:ascii="Times New Roman" w:hAnsi="Times New Roman"/>
                <w:b/>
              </w:rPr>
            </w:pPr>
            <w:r>
              <w:rPr>
                <w:rFonts w:ascii="Times New Roman" w:hAnsi="Times New Roman"/>
                <w:b/>
              </w:rPr>
              <w:t>变更位置</w:t>
            </w:r>
          </w:p>
        </w:tc>
        <w:tc>
          <w:tcPr>
            <w:tcW w:w="1880" w:type="dxa"/>
            <w:shd w:val="clear" w:color="auto" w:fill="D9D9D9"/>
          </w:tcPr>
          <w:p w14:paraId="232BC5D8" w14:textId="77777777" w:rsidR="00DF0197" w:rsidRDefault="00C93071">
            <w:pPr>
              <w:jc w:val="center"/>
              <w:rPr>
                <w:rFonts w:ascii="Times New Roman" w:hAnsi="Times New Roman"/>
                <w:b/>
              </w:rPr>
            </w:pPr>
            <w:r>
              <w:rPr>
                <w:rFonts w:ascii="Times New Roman" w:hAnsi="Times New Roman"/>
                <w:b/>
              </w:rPr>
              <w:t>变更原因</w:t>
            </w:r>
          </w:p>
        </w:tc>
        <w:tc>
          <w:tcPr>
            <w:tcW w:w="1249" w:type="dxa"/>
            <w:shd w:val="clear" w:color="auto" w:fill="D9D9D9"/>
          </w:tcPr>
          <w:p w14:paraId="6151A9B0" w14:textId="77777777" w:rsidR="00DF0197" w:rsidRDefault="00C93071">
            <w:pPr>
              <w:jc w:val="center"/>
              <w:rPr>
                <w:rFonts w:ascii="Times New Roman" w:hAnsi="Times New Roman"/>
                <w:b/>
              </w:rPr>
            </w:pPr>
            <w:r>
              <w:rPr>
                <w:rFonts w:ascii="Times New Roman" w:hAnsi="Times New Roman"/>
                <w:b/>
              </w:rPr>
              <w:t>修订人</w:t>
            </w:r>
          </w:p>
        </w:tc>
        <w:tc>
          <w:tcPr>
            <w:tcW w:w="1182" w:type="dxa"/>
            <w:shd w:val="clear" w:color="auto" w:fill="D9D9D9"/>
          </w:tcPr>
          <w:p w14:paraId="14E7A3F3" w14:textId="77777777" w:rsidR="00DF0197" w:rsidRDefault="00C93071">
            <w:pPr>
              <w:jc w:val="center"/>
              <w:rPr>
                <w:rFonts w:ascii="Times New Roman" w:hAnsi="Times New Roman"/>
                <w:b/>
              </w:rPr>
            </w:pPr>
            <w:r>
              <w:rPr>
                <w:rFonts w:ascii="Times New Roman" w:hAnsi="Times New Roman"/>
                <w:b/>
              </w:rPr>
              <w:t>审核人</w:t>
            </w:r>
          </w:p>
        </w:tc>
        <w:tc>
          <w:tcPr>
            <w:tcW w:w="1182" w:type="dxa"/>
            <w:shd w:val="clear" w:color="auto" w:fill="D9D9D9"/>
          </w:tcPr>
          <w:p w14:paraId="1589610B" w14:textId="77777777" w:rsidR="00DF0197" w:rsidRDefault="00C93071">
            <w:pPr>
              <w:jc w:val="center"/>
              <w:rPr>
                <w:rFonts w:ascii="Times New Roman" w:hAnsi="Times New Roman"/>
                <w:b/>
              </w:rPr>
            </w:pPr>
            <w:r>
              <w:rPr>
                <w:rFonts w:ascii="Times New Roman" w:hAnsi="Times New Roman"/>
                <w:b/>
              </w:rPr>
              <w:t>批准人</w:t>
            </w:r>
          </w:p>
        </w:tc>
      </w:tr>
      <w:tr w:rsidR="00DF0197" w14:paraId="73E74600" w14:textId="77777777">
        <w:tc>
          <w:tcPr>
            <w:tcW w:w="675" w:type="dxa"/>
          </w:tcPr>
          <w:p w14:paraId="48556B7A" w14:textId="77777777" w:rsidR="00DF0197" w:rsidRDefault="00C93071">
            <w:pPr>
              <w:jc w:val="center"/>
              <w:rPr>
                <w:rFonts w:ascii="Times New Roman" w:hAnsi="Times New Roman"/>
              </w:rPr>
            </w:pPr>
            <w:r>
              <w:rPr>
                <w:rFonts w:ascii="Times New Roman" w:hAnsi="Times New Roman"/>
              </w:rPr>
              <w:t>1</w:t>
            </w:r>
          </w:p>
        </w:tc>
        <w:tc>
          <w:tcPr>
            <w:tcW w:w="1134" w:type="dxa"/>
          </w:tcPr>
          <w:p w14:paraId="10090CA0" w14:textId="77777777" w:rsidR="00DF0197" w:rsidRDefault="00DF0197">
            <w:pPr>
              <w:rPr>
                <w:rFonts w:ascii="Times New Roman" w:hAnsi="Times New Roman"/>
              </w:rPr>
            </w:pPr>
          </w:p>
        </w:tc>
        <w:tc>
          <w:tcPr>
            <w:tcW w:w="709" w:type="dxa"/>
          </w:tcPr>
          <w:p w14:paraId="46361FC8" w14:textId="77777777" w:rsidR="00DF0197" w:rsidRDefault="00DF0197">
            <w:pPr>
              <w:rPr>
                <w:rFonts w:ascii="Times New Roman" w:hAnsi="Times New Roman"/>
              </w:rPr>
            </w:pPr>
          </w:p>
        </w:tc>
        <w:tc>
          <w:tcPr>
            <w:tcW w:w="1843" w:type="dxa"/>
          </w:tcPr>
          <w:p w14:paraId="256E0457" w14:textId="77777777" w:rsidR="00DF0197" w:rsidRDefault="00DF0197">
            <w:pPr>
              <w:rPr>
                <w:rFonts w:ascii="Times New Roman" w:hAnsi="Times New Roman"/>
              </w:rPr>
            </w:pPr>
          </w:p>
        </w:tc>
        <w:tc>
          <w:tcPr>
            <w:tcW w:w="1880" w:type="dxa"/>
          </w:tcPr>
          <w:p w14:paraId="08A9386E" w14:textId="77777777" w:rsidR="00DF0197" w:rsidRDefault="00DF0197">
            <w:pPr>
              <w:rPr>
                <w:rFonts w:ascii="Times New Roman" w:hAnsi="Times New Roman"/>
              </w:rPr>
            </w:pPr>
          </w:p>
        </w:tc>
        <w:tc>
          <w:tcPr>
            <w:tcW w:w="1249" w:type="dxa"/>
          </w:tcPr>
          <w:p w14:paraId="5EE677A0" w14:textId="77777777" w:rsidR="00DF0197" w:rsidRDefault="00DF0197">
            <w:pPr>
              <w:rPr>
                <w:rFonts w:ascii="Times New Roman" w:hAnsi="Times New Roman"/>
              </w:rPr>
            </w:pPr>
          </w:p>
        </w:tc>
        <w:tc>
          <w:tcPr>
            <w:tcW w:w="1182" w:type="dxa"/>
          </w:tcPr>
          <w:p w14:paraId="4A8820A6" w14:textId="77777777" w:rsidR="00DF0197" w:rsidRDefault="00DF0197">
            <w:pPr>
              <w:rPr>
                <w:rFonts w:ascii="Times New Roman" w:hAnsi="Times New Roman"/>
              </w:rPr>
            </w:pPr>
          </w:p>
        </w:tc>
        <w:tc>
          <w:tcPr>
            <w:tcW w:w="1182" w:type="dxa"/>
          </w:tcPr>
          <w:p w14:paraId="63594CE1" w14:textId="77777777" w:rsidR="00DF0197" w:rsidRDefault="00DF0197">
            <w:pPr>
              <w:rPr>
                <w:rFonts w:ascii="Times New Roman" w:hAnsi="Times New Roman"/>
              </w:rPr>
            </w:pPr>
          </w:p>
        </w:tc>
      </w:tr>
      <w:tr w:rsidR="00DF0197" w14:paraId="4B51D8ED" w14:textId="77777777">
        <w:tc>
          <w:tcPr>
            <w:tcW w:w="675" w:type="dxa"/>
            <w:vAlign w:val="center"/>
          </w:tcPr>
          <w:p w14:paraId="0A756E48" w14:textId="77777777" w:rsidR="00DF0197" w:rsidRDefault="00DF0197">
            <w:pPr>
              <w:jc w:val="center"/>
              <w:rPr>
                <w:rFonts w:ascii="Times New Roman" w:hAnsi="Times New Roman"/>
              </w:rPr>
            </w:pPr>
          </w:p>
        </w:tc>
        <w:tc>
          <w:tcPr>
            <w:tcW w:w="1134" w:type="dxa"/>
            <w:vAlign w:val="center"/>
          </w:tcPr>
          <w:p w14:paraId="5614726F" w14:textId="77777777" w:rsidR="00DF0197" w:rsidRDefault="00DF0197">
            <w:pPr>
              <w:rPr>
                <w:rFonts w:ascii="Times New Roman" w:hAnsi="Times New Roman"/>
              </w:rPr>
            </w:pPr>
          </w:p>
        </w:tc>
        <w:tc>
          <w:tcPr>
            <w:tcW w:w="709" w:type="dxa"/>
            <w:vAlign w:val="center"/>
          </w:tcPr>
          <w:p w14:paraId="6976E197" w14:textId="77777777" w:rsidR="00DF0197" w:rsidRDefault="00DF0197">
            <w:pPr>
              <w:rPr>
                <w:rFonts w:ascii="Times New Roman" w:hAnsi="Times New Roman"/>
              </w:rPr>
            </w:pPr>
          </w:p>
        </w:tc>
        <w:tc>
          <w:tcPr>
            <w:tcW w:w="1843" w:type="dxa"/>
          </w:tcPr>
          <w:p w14:paraId="10B952D2" w14:textId="77777777" w:rsidR="00DF0197" w:rsidRDefault="00DF0197">
            <w:pPr>
              <w:rPr>
                <w:rFonts w:ascii="Times New Roman" w:hAnsi="Times New Roman"/>
              </w:rPr>
            </w:pPr>
          </w:p>
        </w:tc>
        <w:tc>
          <w:tcPr>
            <w:tcW w:w="1880" w:type="dxa"/>
            <w:vAlign w:val="center"/>
          </w:tcPr>
          <w:p w14:paraId="30AB0A85" w14:textId="77777777" w:rsidR="00DF0197" w:rsidRDefault="00DF0197">
            <w:pPr>
              <w:rPr>
                <w:rFonts w:ascii="Times New Roman" w:hAnsi="Times New Roman"/>
              </w:rPr>
            </w:pPr>
          </w:p>
        </w:tc>
        <w:tc>
          <w:tcPr>
            <w:tcW w:w="1249" w:type="dxa"/>
            <w:vAlign w:val="center"/>
          </w:tcPr>
          <w:p w14:paraId="2CBF6E0E" w14:textId="77777777" w:rsidR="00DF0197" w:rsidRDefault="00DF0197">
            <w:pPr>
              <w:rPr>
                <w:rFonts w:ascii="Times New Roman" w:hAnsi="Times New Roman"/>
              </w:rPr>
            </w:pPr>
          </w:p>
        </w:tc>
        <w:tc>
          <w:tcPr>
            <w:tcW w:w="1182" w:type="dxa"/>
            <w:vAlign w:val="center"/>
          </w:tcPr>
          <w:p w14:paraId="46EDCB7A" w14:textId="77777777" w:rsidR="00DF0197" w:rsidRDefault="00DF0197">
            <w:pPr>
              <w:rPr>
                <w:rFonts w:ascii="Times New Roman" w:hAnsi="Times New Roman"/>
              </w:rPr>
            </w:pPr>
          </w:p>
        </w:tc>
        <w:tc>
          <w:tcPr>
            <w:tcW w:w="1182" w:type="dxa"/>
            <w:vAlign w:val="center"/>
          </w:tcPr>
          <w:p w14:paraId="2BA3F099" w14:textId="77777777" w:rsidR="00DF0197" w:rsidRDefault="00DF0197">
            <w:pPr>
              <w:rPr>
                <w:rFonts w:ascii="Times New Roman" w:hAnsi="Times New Roman"/>
              </w:rPr>
            </w:pPr>
          </w:p>
        </w:tc>
      </w:tr>
      <w:tr w:rsidR="00DF0197" w14:paraId="5C3E2EEB" w14:textId="77777777">
        <w:tc>
          <w:tcPr>
            <w:tcW w:w="675" w:type="dxa"/>
          </w:tcPr>
          <w:p w14:paraId="1DFBD08B" w14:textId="77777777" w:rsidR="00DF0197" w:rsidRDefault="00DF0197">
            <w:pPr>
              <w:jc w:val="center"/>
              <w:rPr>
                <w:rFonts w:ascii="Times New Roman" w:hAnsi="Times New Roman"/>
              </w:rPr>
            </w:pPr>
          </w:p>
        </w:tc>
        <w:tc>
          <w:tcPr>
            <w:tcW w:w="1134" w:type="dxa"/>
          </w:tcPr>
          <w:p w14:paraId="607C332B" w14:textId="77777777" w:rsidR="00DF0197" w:rsidRDefault="00DF0197">
            <w:pPr>
              <w:rPr>
                <w:rFonts w:ascii="Times New Roman" w:hAnsi="Times New Roman"/>
              </w:rPr>
            </w:pPr>
          </w:p>
        </w:tc>
        <w:tc>
          <w:tcPr>
            <w:tcW w:w="709" w:type="dxa"/>
          </w:tcPr>
          <w:p w14:paraId="17C3EE30" w14:textId="77777777" w:rsidR="00DF0197" w:rsidRDefault="00DF0197">
            <w:pPr>
              <w:rPr>
                <w:rFonts w:ascii="Times New Roman" w:hAnsi="Times New Roman"/>
              </w:rPr>
            </w:pPr>
          </w:p>
        </w:tc>
        <w:tc>
          <w:tcPr>
            <w:tcW w:w="1843" w:type="dxa"/>
          </w:tcPr>
          <w:p w14:paraId="52955AB0" w14:textId="77777777" w:rsidR="00DF0197" w:rsidRDefault="00DF0197">
            <w:pPr>
              <w:rPr>
                <w:rFonts w:ascii="Times New Roman" w:hAnsi="Times New Roman"/>
              </w:rPr>
            </w:pPr>
          </w:p>
        </w:tc>
        <w:tc>
          <w:tcPr>
            <w:tcW w:w="1880" w:type="dxa"/>
          </w:tcPr>
          <w:p w14:paraId="46C4F511" w14:textId="77777777" w:rsidR="00DF0197" w:rsidRDefault="00DF0197">
            <w:pPr>
              <w:rPr>
                <w:rFonts w:ascii="Times New Roman" w:hAnsi="Times New Roman"/>
              </w:rPr>
            </w:pPr>
          </w:p>
        </w:tc>
        <w:tc>
          <w:tcPr>
            <w:tcW w:w="1249" w:type="dxa"/>
          </w:tcPr>
          <w:p w14:paraId="0CFA72EF" w14:textId="77777777" w:rsidR="00DF0197" w:rsidRDefault="00DF0197">
            <w:pPr>
              <w:rPr>
                <w:rFonts w:ascii="Times New Roman" w:hAnsi="Times New Roman"/>
              </w:rPr>
            </w:pPr>
          </w:p>
        </w:tc>
        <w:tc>
          <w:tcPr>
            <w:tcW w:w="1182" w:type="dxa"/>
          </w:tcPr>
          <w:p w14:paraId="7F17E18F" w14:textId="77777777" w:rsidR="00DF0197" w:rsidRDefault="00DF0197">
            <w:pPr>
              <w:rPr>
                <w:rFonts w:ascii="Times New Roman" w:hAnsi="Times New Roman"/>
              </w:rPr>
            </w:pPr>
          </w:p>
        </w:tc>
        <w:tc>
          <w:tcPr>
            <w:tcW w:w="1182" w:type="dxa"/>
          </w:tcPr>
          <w:p w14:paraId="523527A1" w14:textId="77777777" w:rsidR="00DF0197" w:rsidRDefault="00DF0197">
            <w:pPr>
              <w:rPr>
                <w:rFonts w:ascii="Times New Roman" w:hAnsi="Times New Roman"/>
              </w:rPr>
            </w:pPr>
          </w:p>
        </w:tc>
      </w:tr>
      <w:tr w:rsidR="00DF0197" w14:paraId="60BB4BF3" w14:textId="77777777">
        <w:tc>
          <w:tcPr>
            <w:tcW w:w="675" w:type="dxa"/>
          </w:tcPr>
          <w:p w14:paraId="589AC8A2" w14:textId="77777777" w:rsidR="00DF0197" w:rsidRDefault="00DF0197">
            <w:pPr>
              <w:jc w:val="center"/>
              <w:rPr>
                <w:rFonts w:ascii="Times New Roman" w:hAnsi="Times New Roman"/>
              </w:rPr>
            </w:pPr>
          </w:p>
        </w:tc>
        <w:tc>
          <w:tcPr>
            <w:tcW w:w="1134" w:type="dxa"/>
          </w:tcPr>
          <w:p w14:paraId="450FD1D5" w14:textId="77777777" w:rsidR="00DF0197" w:rsidRDefault="00DF0197">
            <w:pPr>
              <w:rPr>
                <w:rFonts w:ascii="Times New Roman" w:hAnsi="Times New Roman"/>
              </w:rPr>
            </w:pPr>
          </w:p>
        </w:tc>
        <w:tc>
          <w:tcPr>
            <w:tcW w:w="709" w:type="dxa"/>
          </w:tcPr>
          <w:p w14:paraId="0AF1B033" w14:textId="77777777" w:rsidR="00DF0197" w:rsidRDefault="00DF0197">
            <w:pPr>
              <w:rPr>
                <w:rFonts w:ascii="Times New Roman" w:hAnsi="Times New Roman"/>
              </w:rPr>
            </w:pPr>
          </w:p>
        </w:tc>
        <w:tc>
          <w:tcPr>
            <w:tcW w:w="1843" w:type="dxa"/>
          </w:tcPr>
          <w:p w14:paraId="75014381" w14:textId="77777777" w:rsidR="00DF0197" w:rsidRDefault="00DF0197">
            <w:pPr>
              <w:rPr>
                <w:rFonts w:ascii="Times New Roman" w:hAnsi="Times New Roman"/>
              </w:rPr>
            </w:pPr>
          </w:p>
        </w:tc>
        <w:tc>
          <w:tcPr>
            <w:tcW w:w="1880" w:type="dxa"/>
          </w:tcPr>
          <w:p w14:paraId="4C87A7CB" w14:textId="77777777" w:rsidR="00DF0197" w:rsidRDefault="00DF0197">
            <w:pPr>
              <w:rPr>
                <w:rFonts w:ascii="Times New Roman" w:hAnsi="Times New Roman"/>
              </w:rPr>
            </w:pPr>
          </w:p>
        </w:tc>
        <w:tc>
          <w:tcPr>
            <w:tcW w:w="1249" w:type="dxa"/>
          </w:tcPr>
          <w:p w14:paraId="0B3D015F" w14:textId="77777777" w:rsidR="00DF0197" w:rsidRDefault="00DF0197">
            <w:pPr>
              <w:rPr>
                <w:rFonts w:ascii="Times New Roman" w:hAnsi="Times New Roman"/>
              </w:rPr>
            </w:pPr>
          </w:p>
        </w:tc>
        <w:tc>
          <w:tcPr>
            <w:tcW w:w="1182" w:type="dxa"/>
          </w:tcPr>
          <w:p w14:paraId="3E6A5F32" w14:textId="77777777" w:rsidR="00DF0197" w:rsidRDefault="00DF0197">
            <w:pPr>
              <w:rPr>
                <w:rFonts w:ascii="Times New Roman" w:hAnsi="Times New Roman"/>
              </w:rPr>
            </w:pPr>
          </w:p>
        </w:tc>
        <w:tc>
          <w:tcPr>
            <w:tcW w:w="1182" w:type="dxa"/>
          </w:tcPr>
          <w:p w14:paraId="11D2D829" w14:textId="77777777" w:rsidR="00DF0197" w:rsidRDefault="00DF0197">
            <w:pPr>
              <w:rPr>
                <w:rFonts w:ascii="Times New Roman" w:hAnsi="Times New Roman"/>
              </w:rPr>
            </w:pPr>
          </w:p>
        </w:tc>
      </w:tr>
    </w:tbl>
    <w:p w14:paraId="0C5D85D1" w14:textId="77777777" w:rsidR="00DF0197" w:rsidRDefault="00C93071">
      <w:pPr>
        <w:rPr>
          <w:rFonts w:ascii="Times New Roman" w:hAnsi="Times New Roman"/>
        </w:rPr>
      </w:pPr>
      <w:r>
        <w:rPr>
          <w:rFonts w:ascii="Times New Roman" w:hAnsi="Times New Roman"/>
        </w:rPr>
        <w:t>说明：</w:t>
      </w:r>
      <w:r>
        <w:rPr>
          <w:rFonts w:ascii="Times New Roman" w:hAnsi="Times New Roman"/>
        </w:rPr>
        <w:t>“</w:t>
      </w:r>
      <w:r>
        <w:rPr>
          <w:rFonts w:ascii="Times New Roman" w:hAnsi="Times New Roman"/>
        </w:rPr>
        <w:t>变更原因</w:t>
      </w:r>
      <w:r>
        <w:rPr>
          <w:rFonts w:ascii="Times New Roman" w:hAnsi="Times New Roman"/>
        </w:rPr>
        <w:t>”</w:t>
      </w:r>
      <w:r>
        <w:rPr>
          <w:rFonts w:ascii="Times New Roman" w:hAnsi="Times New Roman"/>
        </w:rPr>
        <w:t>主要是分为：</w:t>
      </w:r>
    </w:p>
    <w:p w14:paraId="7AE362E9" w14:textId="77777777" w:rsidR="00DF0197" w:rsidRDefault="00C93071">
      <w:pPr>
        <w:pStyle w:val="10"/>
        <w:numPr>
          <w:ilvl w:val="0"/>
          <w:numId w:val="2"/>
        </w:numPr>
        <w:ind w:firstLineChars="0"/>
        <w:rPr>
          <w:rFonts w:ascii="Times New Roman" w:hAnsi="Times New Roman"/>
        </w:rPr>
      </w:pPr>
      <w:r>
        <w:rPr>
          <w:rFonts w:ascii="Times New Roman" w:hAnsi="Times New Roman"/>
        </w:rPr>
        <w:t>建立初稿</w:t>
      </w:r>
    </w:p>
    <w:p w14:paraId="0056897F" w14:textId="77777777" w:rsidR="00DF0197" w:rsidRDefault="00C93071">
      <w:pPr>
        <w:pStyle w:val="10"/>
        <w:numPr>
          <w:ilvl w:val="0"/>
          <w:numId w:val="2"/>
        </w:numPr>
        <w:ind w:firstLineChars="0"/>
        <w:rPr>
          <w:rFonts w:ascii="Times New Roman" w:hAnsi="Times New Roman"/>
        </w:rPr>
      </w:pPr>
      <w:r>
        <w:rPr>
          <w:rFonts w:ascii="Times New Roman" w:hAnsi="Times New Roman"/>
        </w:rPr>
        <w:t>内容修订</w:t>
      </w:r>
    </w:p>
    <w:p w14:paraId="12E58290" w14:textId="77777777" w:rsidR="00DF0197" w:rsidRDefault="00C93071">
      <w:pPr>
        <w:pStyle w:val="10"/>
        <w:numPr>
          <w:ilvl w:val="0"/>
          <w:numId w:val="2"/>
        </w:numPr>
        <w:ind w:firstLineChars="0"/>
        <w:rPr>
          <w:rFonts w:ascii="Times New Roman" w:hAnsi="Times New Roman"/>
        </w:rPr>
      </w:pPr>
      <w:r>
        <w:rPr>
          <w:rFonts w:ascii="Times New Roman" w:hAnsi="Times New Roman"/>
        </w:rPr>
        <w:t>正式发布</w:t>
      </w:r>
    </w:p>
    <w:p w14:paraId="09CE955A" w14:textId="77777777" w:rsidR="00DF0197" w:rsidRDefault="00C93071">
      <w:pPr>
        <w:widowControl/>
        <w:jc w:val="left"/>
        <w:rPr>
          <w:rFonts w:ascii="Times New Roman" w:hAnsi="Times New Roman"/>
        </w:rPr>
      </w:pPr>
      <w:r>
        <w:rPr>
          <w:rFonts w:ascii="Times New Roman" w:hAnsi="Times New Roman"/>
        </w:rPr>
        <w:br w:type="page"/>
      </w:r>
    </w:p>
    <w:p w14:paraId="554440AB" w14:textId="77777777" w:rsidR="00DF0197" w:rsidRPr="00E02E88" w:rsidRDefault="00C93071">
      <w:pPr>
        <w:pStyle w:val="TOC10"/>
        <w:jc w:val="center"/>
        <w:rPr>
          <w:rFonts w:ascii="Times New Roman" w:hAnsi="Times New Roman"/>
          <w:color w:val="auto"/>
        </w:rPr>
      </w:pPr>
      <w:r w:rsidRPr="00E02E88">
        <w:rPr>
          <w:rFonts w:ascii="Times New Roman" w:hAnsi="Times New Roman"/>
          <w:color w:val="auto"/>
          <w:lang w:val="zh-CN"/>
        </w:rPr>
        <w:lastRenderedPageBreak/>
        <w:t>目录</w:t>
      </w:r>
    </w:p>
    <w:p w14:paraId="74742BA1" w14:textId="0058978F" w:rsidR="00E02E88" w:rsidRDefault="00DF0197">
      <w:pPr>
        <w:pStyle w:val="TOC1"/>
        <w:rPr>
          <w:rFonts w:asciiTheme="minorHAnsi" w:eastAsiaTheme="minorEastAsia" w:hAnsiTheme="minorHAnsi" w:cstheme="minorBidi"/>
          <w:noProof/>
        </w:rPr>
      </w:pPr>
      <w:r>
        <w:rPr>
          <w:rFonts w:ascii="Times New Roman" w:hAnsi="Times New Roman"/>
        </w:rPr>
        <w:fldChar w:fldCharType="begin"/>
      </w:r>
      <w:r w:rsidR="00C93071">
        <w:rPr>
          <w:rFonts w:ascii="Times New Roman" w:hAnsi="Times New Roman"/>
        </w:rPr>
        <w:instrText xml:space="preserve"> TOC \o "1-3" \h \z \u </w:instrText>
      </w:r>
      <w:r>
        <w:rPr>
          <w:rFonts w:ascii="Times New Roman" w:hAnsi="Times New Roman"/>
        </w:rPr>
        <w:fldChar w:fldCharType="separate"/>
      </w:r>
      <w:hyperlink w:anchor="_Toc139313170" w:history="1">
        <w:r w:rsidR="00E02E88" w:rsidRPr="003D1044">
          <w:rPr>
            <w:rStyle w:val="Hyperlink"/>
            <w:rFonts w:ascii="Times New Roman" w:hAnsi="Times New Roman"/>
            <w:noProof/>
          </w:rPr>
          <w:t>1.</w:t>
        </w:r>
        <w:r w:rsidR="00E02E88">
          <w:rPr>
            <w:rFonts w:asciiTheme="minorHAnsi" w:eastAsiaTheme="minorEastAsia" w:hAnsiTheme="minorHAnsi" w:cstheme="minorBidi"/>
            <w:noProof/>
          </w:rPr>
          <w:tab/>
        </w:r>
        <w:r w:rsidR="00E02E88" w:rsidRPr="003D1044">
          <w:rPr>
            <w:rStyle w:val="Hyperlink"/>
            <w:rFonts w:ascii="Times New Roman" w:hAnsi="Times New Roman"/>
            <w:noProof/>
          </w:rPr>
          <w:t>文档介绍</w:t>
        </w:r>
        <w:r w:rsidR="00E02E88">
          <w:rPr>
            <w:noProof/>
            <w:webHidden/>
          </w:rPr>
          <w:tab/>
        </w:r>
        <w:r w:rsidR="00E02E88">
          <w:rPr>
            <w:noProof/>
            <w:webHidden/>
          </w:rPr>
          <w:fldChar w:fldCharType="begin"/>
        </w:r>
        <w:r w:rsidR="00E02E88">
          <w:rPr>
            <w:noProof/>
            <w:webHidden/>
          </w:rPr>
          <w:instrText xml:space="preserve"> PAGEREF _Toc139313170 \h </w:instrText>
        </w:r>
        <w:r w:rsidR="00E02E88">
          <w:rPr>
            <w:noProof/>
            <w:webHidden/>
          </w:rPr>
        </w:r>
        <w:r w:rsidR="00E02E88">
          <w:rPr>
            <w:noProof/>
            <w:webHidden/>
          </w:rPr>
          <w:fldChar w:fldCharType="separate"/>
        </w:r>
        <w:r w:rsidR="00E02E88">
          <w:rPr>
            <w:noProof/>
            <w:webHidden/>
          </w:rPr>
          <w:t>6</w:t>
        </w:r>
        <w:r w:rsidR="00E02E88">
          <w:rPr>
            <w:noProof/>
            <w:webHidden/>
          </w:rPr>
          <w:fldChar w:fldCharType="end"/>
        </w:r>
      </w:hyperlink>
    </w:p>
    <w:p w14:paraId="27BABB7F" w14:textId="5ECA2C31" w:rsidR="00E02E88" w:rsidRDefault="00000000">
      <w:pPr>
        <w:pStyle w:val="TOC2"/>
        <w:tabs>
          <w:tab w:val="left" w:pos="1050"/>
          <w:tab w:val="right" w:leader="dot" w:pos="9628"/>
        </w:tabs>
        <w:rPr>
          <w:rFonts w:asciiTheme="minorHAnsi" w:eastAsiaTheme="minorEastAsia" w:hAnsiTheme="minorHAnsi" w:cstheme="minorBidi"/>
          <w:noProof/>
        </w:rPr>
      </w:pPr>
      <w:hyperlink w:anchor="_Toc139313171" w:history="1">
        <w:r w:rsidR="00E02E88" w:rsidRPr="003D1044">
          <w:rPr>
            <w:rStyle w:val="Hyperlink"/>
            <w:rFonts w:ascii="Times New Roman" w:hAnsi="Times New Roman"/>
            <w:noProof/>
          </w:rPr>
          <w:t>1.1.</w:t>
        </w:r>
        <w:r w:rsidR="00E02E88">
          <w:rPr>
            <w:rFonts w:asciiTheme="minorHAnsi" w:eastAsiaTheme="minorEastAsia" w:hAnsiTheme="minorHAnsi" w:cstheme="minorBidi"/>
            <w:noProof/>
          </w:rPr>
          <w:tab/>
        </w:r>
        <w:r w:rsidR="00E02E88" w:rsidRPr="003D1044">
          <w:rPr>
            <w:rStyle w:val="Hyperlink"/>
            <w:rFonts w:ascii="Times New Roman" w:hAnsi="Times New Roman"/>
            <w:noProof/>
          </w:rPr>
          <w:t>编写目的</w:t>
        </w:r>
        <w:r w:rsidR="00E02E88">
          <w:rPr>
            <w:noProof/>
            <w:webHidden/>
          </w:rPr>
          <w:tab/>
        </w:r>
        <w:r w:rsidR="00E02E88">
          <w:rPr>
            <w:noProof/>
            <w:webHidden/>
          </w:rPr>
          <w:fldChar w:fldCharType="begin"/>
        </w:r>
        <w:r w:rsidR="00E02E88">
          <w:rPr>
            <w:noProof/>
            <w:webHidden/>
          </w:rPr>
          <w:instrText xml:space="preserve"> PAGEREF _Toc139313171 \h </w:instrText>
        </w:r>
        <w:r w:rsidR="00E02E88">
          <w:rPr>
            <w:noProof/>
            <w:webHidden/>
          </w:rPr>
        </w:r>
        <w:r w:rsidR="00E02E88">
          <w:rPr>
            <w:noProof/>
            <w:webHidden/>
          </w:rPr>
          <w:fldChar w:fldCharType="separate"/>
        </w:r>
        <w:r w:rsidR="00E02E88">
          <w:rPr>
            <w:noProof/>
            <w:webHidden/>
          </w:rPr>
          <w:t>6</w:t>
        </w:r>
        <w:r w:rsidR="00E02E88">
          <w:rPr>
            <w:noProof/>
            <w:webHidden/>
          </w:rPr>
          <w:fldChar w:fldCharType="end"/>
        </w:r>
      </w:hyperlink>
    </w:p>
    <w:p w14:paraId="41B7C24A" w14:textId="60419852" w:rsidR="00E02E88" w:rsidRDefault="00000000">
      <w:pPr>
        <w:pStyle w:val="TOC2"/>
        <w:tabs>
          <w:tab w:val="left" w:pos="1050"/>
          <w:tab w:val="right" w:leader="dot" w:pos="9628"/>
        </w:tabs>
        <w:rPr>
          <w:rFonts w:asciiTheme="minorHAnsi" w:eastAsiaTheme="minorEastAsia" w:hAnsiTheme="minorHAnsi" w:cstheme="minorBidi"/>
          <w:noProof/>
        </w:rPr>
      </w:pPr>
      <w:hyperlink w:anchor="_Toc139313172" w:history="1">
        <w:r w:rsidR="00E02E88" w:rsidRPr="003D1044">
          <w:rPr>
            <w:rStyle w:val="Hyperlink"/>
            <w:rFonts w:ascii="Times New Roman" w:hAnsi="Times New Roman"/>
            <w:noProof/>
          </w:rPr>
          <w:t>1.2.</w:t>
        </w:r>
        <w:r w:rsidR="00E02E88">
          <w:rPr>
            <w:rFonts w:asciiTheme="minorHAnsi" w:eastAsiaTheme="minorEastAsia" w:hAnsiTheme="minorHAnsi" w:cstheme="minorBidi"/>
            <w:noProof/>
          </w:rPr>
          <w:tab/>
        </w:r>
        <w:r w:rsidR="00E02E88" w:rsidRPr="003D1044">
          <w:rPr>
            <w:rStyle w:val="Hyperlink"/>
            <w:rFonts w:ascii="Times New Roman" w:hAnsi="Times New Roman"/>
            <w:noProof/>
          </w:rPr>
          <w:t>文档范围</w:t>
        </w:r>
        <w:r w:rsidR="00E02E88">
          <w:rPr>
            <w:noProof/>
            <w:webHidden/>
          </w:rPr>
          <w:tab/>
        </w:r>
        <w:r w:rsidR="00E02E88">
          <w:rPr>
            <w:noProof/>
            <w:webHidden/>
          </w:rPr>
          <w:fldChar w:fldCharType="begin"/>
        </w:r>
        <w:r w:rsidR="00E02E88">
          <w:rPr>
            <w:noProof/>
            <w:webHidden/>
          </w:rPr>
          <w:instrText xml:space="preserve"> PAGEREF _Toc139313172 \h </w:instrText>
        </w:r>
        <w:r w:rsidR="00E02E88">
          <w:rPr>
            <w:noProof/>
            <w:webHidden/>
          </w:rPr>
        </w:r>
        <w:r w:rsidR="00E02E88">
          <w:rPr>
            <w:noProof/>
            <w:webHidden/>
          </w:rPr>
          <w:fldChar w:fldCharType="separate"/>
        </w:r>
        <w:r w:rsidR="00E02E88">
          <w:rPr>
            <w:noProof/>
            <w:webHidden/>
          </w:rPr>
          <w:t>6</w:t>
        </w:r>
        <w:r w:rsidR="00E02E88">
          <w:rPr>
            <w:noProof/>
            <w:webHidden/>
          </w:rPr>
          <w:fldChar w:fldCharType="end"/>
        </w:r>
      </w:hyperlink>
    </w:p>
    <w:p w14:paraId="41A571D7" w14:textId="45EE569A" w:rsidR="00E02E88" w:rsidRDefault="00000000">
      <w:pPr>
        <w:pStyle w:val="TOC2"/>
        <w:tabs>
          <w:tab w:val="left" w:pos="1050"/>
          <w:tab w:val="right" w:leader="dot" w:pos="9628"/>
        </w:tabs>
        <w:rPr>
          <w:rFonts w:asciiTheme="minorHAnsi" w:eastAsiaTheme="minorEastAsia" w:hAnsiTheme="minorHAnsi" w:cstheme="minorBidi"/>
          <w:noProof/>
        </w:rPr>
      </w:pPr>
      <w:hyperlink w:anchor="_Toc139313173" w:history="1">
        <w:r w:rsidR="00E02E88" w:rsidRPr="003D1044">
          <w:rPr>
            <w:rStyle w:val="Hyperlink"/>
            <w:rFonts w:ascii="Times New Roman" w:hAnsi="Times New Roman"/>
            <w:noProof/>
          </w:rPr>
          <w:t>1.3.</w:t>
        </w:r>
        <w:r w:rsidR="00E02E88">
          <w:rPr>
            <w:rFonts w:asciiTheme="minorHAnsi" w:eastAsiaTheme="minorEastAsia" w:hAnsiTheme="minorHAnsi" w:cstheme="minorBidi"/>
            <w:noProof/>
          </w:rPr>
          <w:tab/>
        </w:r>
        <w:r w:rsidR="00E02E88" w:rsidRPr="003D1044">
          <w:rPr>
            <w:rStyle w:val="Hyperlink"/>
            <w:rFonts w:ascii="Times New Roman" w:hAnsi="Times New Roman"/>
            <w:noProof/>
          </w:rPr>
          <w:t>读者对象</w:t>
        </w:r>
        <w:r w:rsidR="00E02E88">
          <w:rPr>
            <w:noProof/>
            <w:webHidden/>
          </w:rPr>
          <w:tab/>
        </w:r>
        <w:r w:rsidR="00E02E88">
          <w:rPr>
            <w:noProof/>
            <w:webHidden/>
          </w:rPr>
          <w:fldChar w:fldCharType="begin"/>
        </w:r>
        <w:r w:rsidR="00E02E88">
          <w:rPr>
            <w:noProof/>
            <w:webHidden/>
          </w:rPr>
          <w:instrText xml:space="preserve"> PAGEREF _Toc139313173 \h </w:instrText>
        </w:r>
        <w:r w:rsidR="00E02E88">
          <w:rPr>
            <w:noProof/>
            <w:webHidden/>
          </w:rPr>
        </w:r>
        <w:r w:rsidR="00E02E88">
          <w:rPr>
            <w:noProof/>
            <w:webHidden/>
          </w:rPr>
          <w:fldChar w:fldCharType="separate"/>
        </w:r>
        <w:r w:rsidR="00E02E88">
          <w:rPr>
            <w:noProof/>
            <w:webHidden/>
          </w:rPr>
          <w:t>6</w:t>
        </w:r>
        <w:r w:rsidR="00E02E88">
          <w:rPr>
            <w:noProof/>
            <w:webHidden/>
          </w:rPr>
          <w:fldChar w:fldCharType="end"/>
        </w:r>
      </w:hyperlink>
    </w:p>
    <w:p w14:paraId="030D2099" w14:textId="7A785633" w:rsidR="00E02E88" w:rsidRDefault="00000000">
      <w:pPr>
        <w:pStyle w:val="TOC2"/>
        <w:tabs>
          <w:tab w:val="left" w:pos="1050"/>
          <w:tab w:val="right" w:leader="dot" w:pos="9628"/>
        </w:tabs>
        <w:rPr>
          <w:rFonts w:asciiTheme="minorHAnsi" w:eastAsiaTheme="minorEastAsia" w:hAnsiTheme="minorHAnsi" w:cstheme="minorBidi"/>
          <w:noProof/>
        </w:rPr>
      </w:pPr>
      <w:hyperlink w:anchor="_Toc139313174" w:history="1">
        <w:r w:rsidR="00E02E88" w:rsidRPr="003D1044">
          <w:rPr>
            <w:rStyle w:val="Hyperlink"/>
            <w:rFonts w:ascii="Times New Roman" w:hAnsi="Times New Roman"/>
            <w:noProof/>
          </w:rPr>
          <w:t>1.4.</w:t>
        </w:r>
        <w:r w:rsidR="00E02E88">
          <w:rPr>
            <w:rFonts w:asciiTheme="minorHAnsi" w:eastAsiaTheme="minorEastAsia" w:hAnsiTheme="minorHAnsi" w:cstheme="minorBidi"/>
            <w:noProof/>
          </w:rPr>
          <w:tab/>
        </w:r>
        <w:r w:rsidR="00E02E88" w:rsidRPr="003D1044">
          <w:rPr>
            <w:rStyle w:val="Hyperlink"/>
            <w:rFonts w:ascii="Times New Roman" w:hAnsi="Times New Roman"/>
            <w:noProof/>
          </w:rPr>
          <w:t>术语与缩写解释</w:t>
        </w:r>
        <w:r w:rsidR="00E02E88">
          <w:rPr>
            <w:noProof/>
            <w:webHidden/>
          </w:rPr>
          <w:tab/>
        </w:r>
        <w:r w:rsidR="00E02E88">
          <w:rPr>
            <w:noProof/>
            <w:webHidden/>
          </w:rPr>
          <w:fldChar w:fldCharType="begin"/>
        </w:r>
        <w:r w:rsidR="00E02E88">
          <w:rPr>
            <w:noProof/>
            <w:webHidden/>
          </w:rPr>
          <w:instrText xml:space="preserve"> PAGEREF _Toc139313174 \h </w:instrText>
        </w:r>
        <w:r w:rsidR="00E02E88">
          <w:rPr>
            <w:noProof/>
            <w:webHidden/>
          </w:rPr>
        </w:r>
        <w:r w:rsidR="00E02E88">
          <w:rPr>
            <w:noProof/>
            <w:webHidden/>
          </w:rPr>
          <w:fldChar w:fldCharType="separate"/>
        </w:r>
        <w:r w:rsidR="00E02E88">
          <w:rPr>
            <w:noProof/>
            <w:webHidden/>
          </w:rPr>
          <w:t>6</w:t>
        </w:r>
        <w:r w:rsidR="00E02E88">
          <w:rPr>
            <w:noProof/>
            <w:webHidden/>
          </w:rPr>
          <w:fldChar w:fldCharType="end"/>
        </w:r>
      </w:hyperlink>
    </w:p>
    <w:p w14:paraId="29A838BE" w14:textId="15453D2D" w:rsidR="00E02E88" w:rsidRDefault="00000000">
      <w:pPr>
        <w:pStyle w:val="TOC2"/>
        <w:tabs>
          <w:tab w:val="left" w:pos="1050"/>
          <w:tab w:val="right" w:leader="dot" w:pos="9628"/>
        </w:tabs>
        <w:rPr>
          <w:rFonts w:asciiTheme="minorHAnsi" w:eastAsiaTheme="minorEastAsia" w:hAnsiTheme="minorHAnsi" w:cstheme="minorBidi"/>
          <w:noProof/>
        </w:rPr>
      </w:pPr>
      <w:hyperlink w:anchor="_Toc139313175" w:history="1">
        <w:r w:rsidR="00E02E88" w:rsidRPr="003D1044">
          <w:rPr>
            <w:rStyle w:val="Hyperlink"/>
            <w:rFonts w:ascii="Times New Roman" w:hAnsi="Times New Roman"/>
            <w:noProof/>
          </w:rPr>
          <w:t>1.5.</w:t>
        </w:r>
        <w:r w:rsidR="00E02E88">
          <w:rPr>
            <w:rFonts w:asciiTheme="minorHAnsi" w:eastAsiaTheme="minorEastAsia" w:hAnsiTheme="minorHAnsi" w:cstheme="minorBidi"/>
            <w:noProof/>
          </w:rPr>
          <w:tab/>
        </w:r>
        <w:r w:rsidR="00E02E88" w:rsidRPr="003D1044">
          <w:rPr>
            <w:rStyle w:val="Hyperlink"/>
            <w:rFonts w:ascii="Times New Roman" w:hAnsi="Times New Roman"/>
            <w:noProof/>
          </w:rPr>
          <w:t>参考资料</w:t>
        </w:r>
        <w:r w:rsidR="00E02E88">
          <w:rPr>
            <w:noProof/>
            <w:webHidden/>
          </w:rPr>
          <w:tab/>
        </w:r>
        <w:r w:rsidR="00E02E88">
          <w:rPr>
            <w:noProof/>
            <w:webHidden/>
          </w:rPr>
          <w:fldChar w:fldCharType="begin"/>
        </w:r>
        <w:r w:rsidR="00E02E88">
          <w:rPr>
            <w:noProof/>
            <w:webHidden/>
          </w:rPr>
          <w:instrText xml:space="preserve"> PAGEREF _Toc139313175 \h </w:instrText>
        </w:r>
        <w:r w:rsidR="00E02E88">
          <w:rPr>
            <w:noProof/>
            <w:webHidden/>
          </w:rPr>
        </w:r>
        <w:r w:rsidR="00E02E88">
          <w:rPr>
            <w:noProof/>
            <w:webHidden/>
          </w:rPr>
          <w:fldChar w:fldCharType="separate"/>
        </w:r>
        <w:r w:rsidR="00E02E88">
          <w:rPr>
            <w:noProof/>
            <w:webHidden/>
          </w:rPr>
          <w:t>6</w:t>
        </w:r>
        <w:r w:rsidR="00E02E88">
          <w:rPr>
            <w:noProof/>
            <w:webHidden/>
          </w:rPr>
          <w:fldChar w:fldCharType="end"/>
        </w:r>
      </w:hyperlink>
    </w:p>
    <w:p w14:paraId="35959C7B" w14:textId="6EF0F4FE" w:rsidR="00E02E88" w:rsidRDefault="00000000">
      <w:pPr>
        <w:pStyle w:val="TOC1"/>
        <w:rPr>
          <w:rFonts w:asciiTheme="minorHAnsi" w:eastAsiaTheme="minorEastAsia" w:hAnsiTheme="minorHAnsi" w:cstheme="minorBidi"/>
          <w:noProof/>
        </w:rPr>
      </w:pPr>
      <w:hyperlink w:anchor="_Toc139313176" w:history="1">
        <w:r w:rsidR="00E02E88" w:rsidRPr="003D1044">
          <w:rPr>
            <w:rStyle w:val="Hyperlink"/>
            <w:rFonts w:ascii="Times New Roman" w:hAnsi="Times New Roman"/>
            <w:noProof/>
          </w:rPr>
          <w:t>2.</w:t>
        </w:r>
        <w:r w:rsidR="00E02E88">
          <w:rPr>
            <w:rFonts w:asciiTheme="minorHAnsi" w:eastAsiaTheme="minorEastAsia" w:hAnsiTheme="minorHAnsi" w:cstheme="minorBidi"/>
            <w:noProof/>
          </w:rPr>
          <w:tab/>
        </w:r>
        <w:r w:rsidR="00E02E88" w:rsidRPr="003D1044">
          <w:rPr>
            <w:rStyle w:val="Hyperlink"/>
            <w:rFonts w:ascii="Times New Roman" w:hAnsi="Times New Roman"/>
            <w:noProof/>
          </w:rPr>
          <w:t>项目介绍</w:t>
        </w:r>
        <w:r w:rsidR="00E02E88">
          <w:rPr>
            <w:noProof/>
            <w:webHidden/>
          </w:rPr>
          <w:tab/>
        </w:r>
        <w:r w:rsidR="00E02E88">
          <w:rPr>
            <w:noProof/>
            <w:webHidden/>
          </w:rPr>
          <w:fldChar w:fldCharType="begin"/>
        </w:r>
        <w:r w:rsidR="00E02E88">
          <w:rPr>
            <w:noProof/>
            <w:webHidden/>
          </w:rPr>
          <w:instrText xml:space="preserve"> PAGEREF _Toc139313176 \h </w:instrText>
        </w:r>
        <w:r w:rsidR="00E02E88">
          <w:rPr>
            <w:noProof/>
            <w:webHidden/>
          </w:rPr>
        </w:r>
        <w:r w:rsidR="00E02E88">
          <w:rPr>
            <w:noProof/>
            <w:webHidden/>
          </w:rPr>
          <w:fldChar w:fldCharType="separate"/>
        </w:r>
        <w:r w:rsidR="00E02E88">
          <w:rPr>
            <w:noProof/>
            <w:webHidden/>
          </w:rPr>
          <w:t>7</w:t>
        </w:r>
        <w:r w:rsidR="00E02E88">
          <w:rPr>
            <w:noProof/>
            <w:webHidden/>
          </w:rPr>
          <w:fldChar w:fldCharType="end"/>
        </w:r>
      </w:hyperlink>
    </w:p>
    <w:p w14:paraId="47A0E1CA" w14:textId="16B26CC0" w:rsidR="00E02E88" w:rsidRDefault="00000000">
      <w:pPr>
        <w:pStyle w:val="TOC2"/>
        <w:tabs>
          <w:tab w:val="left" w:pos="1050"/>
          <w:tab w:val="right" w:leader="dot" w:pos="9628"/>
        </w:tabs>
        <w:rPr>
          <w:rFonts w:asciiTheme="minorHAnsi" w:eastAsiaTheme="minorEastAsia" w:hAnsiTheme="minorHAnsi" w:cstheme="minorBidi"/>
          <w:noProof/>
        </w:rPr>
      </w:pPr>
      <w:hyperlink w:anchor="_Toc139313177" w:history="1">
        <w:r w:rsidR="00E02E88" w:rsidRPr="003D1044">
          <w:rPr>
            <w:rStyle w:val="Hyperlink"/>
            <w:noProof/>
          </w:rPr>
          <w:t>2.1.</w:t>
        </w:r>
        <w:r w:rsidR="00E02E88">
          <w:rPr>
            <w:rFonts w:asciiTheme="minorHAnsi" w:eastAsiaTheme="minorEastAsia" w:hAnsiTheme="minorHAnsi" w:cstheme="minorBidi"/>
            <w:noProof/>
          </w:rPr>
          <w:tab/>
        </w:r>
        <w:r w:rsidR="00E02E88" w:rsidRPr="003D1044">
          <w:rPr>
            <w:rStyle w:val="Hyperlink"/>
            <w:rFonts w:ascii="Times New Roman" w:hAnsi="Times New Roman"/>
            <w:noProof/>
          </w:rPr>
          <w:t>项目说明</w:t>
        </w:r>
        <w:r w:rsidR="00E02E88">
          <w:rPr>
            <w:noProof/>
            <w:webHidden/>
          </w:rPr>
          <w:tab/>
        </w:r>
        <w:r w:rsidR="00E02E88">
          <w:rPr>
            <w:noProof/>
            <w:webHidden/>
          </w:rPr>
          <w:fldChar w:fldCharType="begin"/>
        </w:r>
        <w:r w:rsidR="00E02E88">
          <w:rPr>
            <w:noProof/>
            <w:webHidden/>
          </w:rPr>
          <w:instrText xml:space="preserve"> PAGEREF _Toc139313177 \h </w:instrText>
        </w:r>
        <w:r w:rsidR="00E02E88">
          <w:rPr>
            <w:noProof/>
            <w:webHidden/>
          </w:rPr>
        </w:r>
        <w:r w:rsidR="00E02E88">
          <w:rPr>
            <w:noProof/>
            <w:webHidden/>
          </w:rPr>
          <w:fldChar w:fldCharType="separate"/>
        </w:r>
        <w:r w:rsidR="00E02E88">
          <w:rPr>
            <w:noProof/>
            <w:webHidden/>
          </w:rPr>
          <w:t>7</w:t>
        </w:r>
        <w:r w:rsidR="00E02E88">
          <w:rPr>
            <w:noProof/>
            <w:webHidden/>
          </w:rPr>
          <w:fldChar w:fldCharType="end"/>
        </w:r>
      </w:hyperlink>
    </w:p>
    <w:p w14:paraId="0202EAB0" w14:textId="5B227F7B" w:rsidR="00E02E88" w:rsidRDefault="00000000">
      <w:pPr>
        <w:pStyle w:val="TOC2"/>
        <w:tabs>
          <w:tab w:val="left" w:pos="1050"/>
          <w:tab w:val="right" w:leader="dot" w:pos="9628"/>
        </w:tabs>
        <w:rPr>
          <w:rFonts w:asciiTheme="minorHAnsi" w:eastAsiaTheme="minorEastAsia" w:hAnsiTheme="minorHAnsi" w:cstheme="minorBidi"/>
          <w:noProof/>
        </w:rPr>
      </w:pPr>
      <w:hyperlink w:anchor="_Toc139313178" w:history="1">
        <w:r w:rsidR="00E02E88" w:rsidRPr="003D1044">
          <w:rPr>
            <w:rStyle w:val="Hyperlink"/>
            <w:rFonts w:ascii="Times New Roman" w:hAnsi="Times New Roman"/>
            <w:noProof/>
          </w:rPr>
          <w:t>2.2.</w:t>
        </w:r>
        <w:r w:rsidR="00E02E88">
          <w:rPr>
            <w:rFonts w:asciiTheme="minorHAnsi" w:eastAsiaTheme="minorEastAsia" w:hAnsiTheme="minorHAnsi" w:cstheme="minorBidi"/>
            <w:noProof/>
          </w:rPr>
          <w:tab/>
        </w:r>
        <w:r w:rsidR="00E02E88" w:rsidRPr="003D1044">
          <w:rPr>
            <w:rStyle w:val="Hyperlink"/>
            <w:rFonts w:ascii="Times New Roman" w:hAnsi="Times New Roman"/>
            <w:noProof/>
          </w:rPr>
          <w:t>项目背景</w:t>
        </w:r>
        <w:r w:rsidR="00E02E88">
          <w:rPr>
            <w:noProof/>
            <w:webHidden/>
          </w:rPr>
          <w:tab/>
        </w:r>
        <w:r w:rsidR="00E02E88">
          <w:rPr>
            <w:noProof/>
            <w:webHidden/>
          </w:rPr>
          <w:fldChar w:fldCharType="begin"/>
        </w:r>
        <w:r w:rsidR="00E02E88">
          <w:rPr>
            <w:noProof/>
            <w:webHidden/>
          </w:rPr>
          <w:instrText xml:space="preserve"> PAGEREF _Toc139313178 \h </w:instrText>
        </w:r>
        <w:r w:rsidR="00E02E88">
          <w:rPr>
            <w:noProof/>
            <w:webHidden/>
          </w:rPr>
        </w:r>
        <w:r w:rsidR="00E02E88">
          <w:rPr>
            <w:noProof/>
            <w:webHidden/>
          </w:rPr>
          <w:fldChar w:fldCharType="separate"/>
        </w:r>
        <w:r w:rsidR="00E02E88">
          <w:rPr>
            <w:noProof/>
            <w:webHidden/>
          </w:rPr>
          <w:t>7</w:t>
        </w:r>
        <w:r w:rsidR="00E02E88">
          <w:rPr>
            <w:noProof/>
            <w:webHidden/>
          </w:rPr>
          <w:fldChar w:fldCharType="end"/>
        </w:r>
      </w:hyperlink>
    </w:p>
    <w:p w14:paraId="44F20F6B" w14:textId="43E3305B" w:rsidR="00E02E88" w:rsidRDefault="00000000">
      <w:pPr>
        <w:pStyle w:val="TOC2"/>
        <w:tabs>
          <w:tab w:val="left" w:pos="1050"/>
          <w:tab w:val="right" w:leader="dot" w:pos="9628"/>
        </w:tabs>
        <w:rPr>
          <w:rFonts w:asciiTheme="minorHAnsi" w:eastAsiaTheme="minorEastAsia" w:hAnsiTheme="minorHAnsi" w:cstheme="minorBidi"/>
          <w:noProof/>
        </w:rPr>
      </w:pPr>
      <w:hyperlink w:anchor="_Toc139313179" w:history="1">
        <w:r w:rsidR="00E02E88" w:rsidRPr="003D1044">
          <w:rPr>
            <w:rStyle w:val="Hyperlink"/>
            <w:rFonts w:ascii="Times New Roman" w:hAnsi="Times New Roman"/>
            <w:noProof/>
          </w:rPr>
          <w:t>2.3.</w:t>
        </w:r>
        <w:r w:rsidR="00E02E88">
          <w:rPr>
            <w:rFonts w:asciiTheme="minorHAnsi" w:eastAsiaTheme="minorEastAsia" w:hAnsiTheme="minorHAnsi" w:cstheme="minorBidi"/>
            <w:noProof/>
          </w:rPr>
          <w:tab/>
        </w:r>
        <w:r w:rsidR="00E02E88" w:rsidRPr="003D1044">
          <w:rPr>
            <w:rStyle w:val="Hyperlink"/>
            <w:rFonts w:ascii="Times New Roman" w:hAnsi="Times New Roman"/>
            <w:noProof/>
          </w:rPr>
          <w:t>项目目标</w:t>
        </w:r>
        <w:r w:rsidR="00E02E88">
          <w:rPr>
            <w:noProof/>
            <w:webHidden/>
          </w:rPr>
          <w:tab/>
        </w:r>
        <w:r w:rsidR="00E02E88">
          <w:rPr>
            <w:noProof/>
            <w:webHidden/>
          </w:rPr>
          <w:fldChar w:fldCharType="begin"/>
        </w:r>
        <w:r w:rsidR="00E02E88">
          <w:rPr>
            <w:noProof/>
            <w:webHidden/>
          </w:rPr>
          <w:instrText xml:space="preserve"> PAGEREF _Toc139313179 \h </w:instrText>
        </w:r>
        <w:r w:rsidR="00E02E88">
          <w:rPr>
            <w:noProof/>
            <w:webHidden/>
          </w:rPr>
        </w:r>
        <w:r w:rsidR="00E02E88">
          <w:rPr>
            <w:noProof/>
            <w:webHidden/>
          </w:rPr>
          <w:fldChar w:fldCharType="separate"/>
        </w:r>
        <w:r w:rsidR="00E02E88">
          <w:rPr>
            <w:noProof/>
            <w:webHidden/>
          </w:rPr>
          <w:t>7</w:t>
        </w:r>
        <w:r w:rsidR="00E02E88">
          <w:rPr>
            <w:noProof/>
            <w:webHidden/>
          </w:rPr>
          <w:fldChar w:fldCharType="end"/>
        </w:r>
      </w:hyperlink>
    </w:p>
    <w:p w14:paraId="15465F88" w14:textId="7154E4BE" w:rsidR="00E02E88" w:rsidRDefault="00000000">
      <w:pPr>
        <w:pStyle w:val="TOC2"/>
        <w:tabs>
          <w:tab w:val="left" w:pos="1050"/>
          <w:tab w:val="right" w:leader="dot" w:pos="9628"/>
        </w:tabs>
        <w:rPr>
          <w:rFonts w:asciiTheme="minorHAnsi" w:eastAsiaTheme="minorEastAsia" w:hAnsiTheme="minorHAnsi" w:cstheme="minorBidi"/>
          <w:noProof/>
        </w:rPr>
      </w:pPr>
      <w:hyperlink w:anchor="_Toc139313180" w:history="1">
        <w:r w:rsidR="00E02E88" w:rsidRPr="003D1044">
          <w:rPr>
            <w:rStyle w:val="Hyperlink"/>
            <w:rFonts w:ascii="Times New Roman" w:hAnsi="Times New Roman"/>
            <w:noProof/>
          </w:rPr>
          <w:t>2.4.</w:t>
        </w:r>
        <w:r w:rsidR="00E02E88">
          <w:rPr>
            <w:rFonts w:asciiTheme="minorHAnsi" w:eastAsiaTheme="minorEastAsia" w:hAnsiTheme="minorHAnsi" w:cstheme="minorBidi"/>
            <w:noProof/>
          </w:rPr>
          <w:tab/>
        </w:r>
        <w:r w:rsidR="00E02E88" w:rsidRPr="003D1044">
          <w:rPr>
            <w:rStyle w:val="Hyperlink"/>
            <w:rFonts w:ascii="Times New Roman" w:hAnsi="Times New Roman"/>
            <w:noProof/>
          </w:rPr>
          <w:t>项目用户</w:t>
        </w:r>
        <w:r w:rsidR="00E02E88">
          <w:rPr>
            <w:noProof/>
            <w:webHidden/>
          </w:rPr>
          <w:tab/>
        </w:r>
        <w:r w:rsidR="00E02E88">
          <w:rPr>
            <w:noProof/>
            <w:webHidden/>
          </w:rPr>
          <w:fldChar w:fldCharType="begin"/>
        </w:r>
        <w:r w:rsidR="00E02E88">
          <w:rPr>
            <w:noProof/>
            <w:webHidden/>
          </w:rPr>
          <w:instrText xml:space="preserve"> PAGEREF _Toc139313180 \h </w:instrText>
        </w:r>
        <w:r w:rsidR="00E02E88">
          <w:rPr>
            <w:noProof/>
            <w:webHidden/>
          </w:rPr>
        </w:r>
        <w:r w:rsidR="00E02E88">
          <w:rPr>
            <w:noProof/>
            <w:webHidden/>
          </w:rPr>
          <w:fldChar w:fldCharType="separate"/>
        </w:r>
        <w:r w:rsidR="00E02E88">
          <w:rPr>
            <w:noProof/>
            <w:webHidden/>
          </w:rPr>
          <w:t>7</w:t>
        </w:r>
        <w:r w:rsidR="00E02E88">
          <w:rPr>
            <w:noProof/>
            <w:webHidden/>
          </w:rPr>
          <w:fldChar w:fldCharType="end"/>
        </w:r>
      </w:hyperlink>
    </w:p>
    <w:p w14:paraId="47CB9EDA" w14:textId="12498A83" w:rsidR="00E02E88" w:rsidRDefault="00000000">
      <w:pPr>
        <w:pStyle w:val="TOC1"/>
        <w:rPr>
          <w:rFonts w:asciiTheme="minorHAnsi" w:eastAsiaTheme="minorEastAsia" w:hAnsiTheme="minorHAnsi" w:cstheme="minorBidi"/>
          <w:noProof/>
        </w:rPr>
      </w:pPr>
      <w:hyperlink w:anchor="_Toc139313181" w:history="1">
        <w:r w:rsidR="00E02E88" w:rsidRPr="003D1044">
          <w:rPr>
            <w:rStyle w:val="Hyperlink"/>
            <w:rFonts w:ascii="Times New Roman" w:hAnsi="Times New Roman"/>
            <w:noProof/>
          </w:rPr>
          <w:t>3.</w:t>
        </w:r>
        <w:r w:rsidR="00E02E88">
          <w:rPr>
            <w:rFonts w:asciiTheme="minorHAnsi" w:eastAsiaTheme="minorEastAsia" w:hAnsiTheme="minorHAnsi" w:cstheme="minorBidi"/>
            <w:noProof/>
          </w:rPr>
          <w:tab/>
        </w:r>
        <w:r w:rsidR="00E02E88" w:rsidRPr="003D1044">
          <w:rPr>
            <w:rStyle w:val="Hyperlink"/>
            <w:rFonts w:ascii="Times New Roman" w:hAnsi="Times New Roman"/>
            <w:noProof/>
          </w:rPr>
          <w:t>需求说明</w:t>
        </w:r>
        <w:r w:rsidR="00E02E88">
          <w:rPr>
            <w:noProof/>
            <w:webHidden/>
          </w:rPr>
          <w:tab/>
        </w:r>
        <w:r w:rsidR="00E02E88">
          <w:rPr>
            <w:noProof/>
            <w:webHidden/>
          </w:rPr>
          <w:fldChar w:fldCharType="begin"/>
        </w:r>
        <w:r w:rsidR="00E02E88">
          <w:rPr>
            <w:noProof/>
            <w:webHidden/>
          </w:rPr>
          <w:instrText xml:space="preserve"> PAGEREF _Toc139313181 \h </w:instrText>
        </w:r>
        <w:r w:rsidR="00E02E88">
          <w:rPr>
            <w:noProof/>
            <w:webHidden/>
          </w:rPr>
        </w:r>
        <w:r w:rsidR="00E02E88">
          <w:rPr>
            <w:noProof/>
            <w:webHidden/>
          </w:rPr>
          <w:fldChar w:fldCharType="separate"/>
        </w:r>
        <w:r w:rsidR="00E02E88">
          <w:rPr>
            <w:noProof/>
            <w:webHidden/>
          </w:rPr>
          <w:t>8</w:t>
        </w:r>
        <w:r w:rsidR="00E02E88">
          <w:rPr>
            <w:noProof/>
            <w:webHidden/>
          </w:rPr>
          <w:fldChar w:fldCharType="end"/>
        </w:r>
      </w:hyperlink>
    </w:p>
    <w:p w14:paraId="6999DEBE" w14:textId="144B7800" w:rsidR="00E02E88" w:rsidRDefault="00000000">
      <w:pPr>
        <w:pStyle w:val="TOC2"/>
        <w:tabs>
          <w:tab w:val="left" w:pos="1050"/>
          <w:tab w:val="right" w:leader="dot" w:pos="9628"/>
        </w:tabs>
        <w:rPr>
          <w:rFonts w:asciiTheme="minorHAnsi" w:eastAsiaTheme="minorEastAsia" w:hAnsiTheme="minorHAnsi" w:cstheme="minorBidi"/>
          <w:noProof/>
        </w:rPr>
      </w:pPr>
      <w:hyperlink w:anchor="_Toc139313182" w:history="1">
        <w:r w:rsidR="00E02E88" w:rsidRPr="003D1044">
          <w:rPr>
            <w:rStyle w:val="Hyperlink"/>
            <w:rFonts w:ascii="Times New Roman" w:hAnsi="Times New Roman"/>
            <w:noProof/>
          </w:rPr>
          <w:t>3.1.</w:t>
        </w:r>
        <w:r w:rsidR="00E02E88">
          <w:rPr>
            <w:rFonts w:asciiTheme="minorHAnsi" w:eastAsiaTheme="minorEastAsia" w:hAnsiTheme="minorHAnsi" w:cstheme="minorBidi"/>
            <w:noProof/>
          </w:rPr>
          <w:tab/>
        </w:r>
        <w:r w:rsidR="00E02E88" w:rsidRPr="003D1044">
          <w:rPr>
            <w:rStyle w:val="Hyperlink"/>
            <w:rFonts w:ascii="Times New Roman" w:hAnsi="Times New Roman"/>
            <w:noProof/>
          </w:rPr>
          <w:t>整体需求</w:t>
        </w:r>
        <w:r w:rsidR="00E02E88">
          <w:rPr>
            <w:noProof/>
            <w:webHidden/>
          </w:rPr>
          <w:tab/>
        </w:r>
        <w:r w:rsidR="00E02E88">
          <w:rPr>
            <w:noProof/>
            <w:webHidden/>
          </w:rPr>
          <w:fldChar w:fldCharType="begin"/>
        </w:r>
        <w:r w:rsidR="00E02E88">
          <w:rPr>
            <w:noProof/>
            <w:webHidden/>
          </w:rPr>
          <w:instrText xml:space="preserve"> PAGEREF _Toc139313182 \h </w:instrText>
        </w:r>
        <w:r w:rsidR="00E02E88">
          <w:rPr>
            <w:noProof/>
            <w:webHidden/>
          </w:rPr>
        </w:r>
        <w:r w:rsidR="00E02E88">
          <w:rPr>
            <w:noProof/>
            <w:webHidden/>
          </w:rPr>
          <w:fldChar w:fldCharType="separate"/>
        </w:r>
        <w:r w:rsidR="00E02E88">
          <w:rPr>
            <w:noProof/>
            <w:webHidden/>
          </w:rPr>
          <w:t>8</w:t>
        </w:r>
        <w:r w:rsidR="00E02E88">
          <w:rPr>
            <w:noProof/>
            <w:webHidden/>
          </w:rPr>
          <w:fldChar w:fldCharType="end"/>
        </w:r>
      </w:hyperlink>
    </w:p>
    <w:p w14:paraId="4F031F26" w14:textId="744ABD87" w:rsidR="00E02E88" w:rsidRDefault="00000000">
      <w:pPr>
        <w:pStyle w:val="TOC2"/>
        <w:tabs>
          <w:tab w:val="left" w:pos="1050"/>
          <w:tab w:val="right" w:leader="dot" w:pos="9628"/>
        </w:tabs>
        <w:rPr>
          <w:rFonts w:asciiTheme="minorHAnsi" w:eastAsiaTheme="minorEastAsia" w:hAnsiTheme="minorHAnsi" w:cstheme="minorBidi"/>
          <w:noProof/>
        </w:rPr>
      </w:pPr>
      <w:hyperlink w:anchor="_Toc139313183" w:history="1">
        <w:r w:rsidR="00E02E88" w:rsidRPr="003D1044">
          <w:rPr>
            <w:rStyle w:val="Hyperlink"/>
            <w:rFonts w:ascii="Times New Roman" w:hAnsi="Times New Roman"/>
            <w:noProof/>
          </w:rPr>
          <w:t>3.2.</w:t>
        </w:r>
        <w:r w:rsidR="00E02E88">
          <w:rPr>
            <w:rFonts w:asciiTheme="minorHAnsi" w:eastAsiaTheme="minorEastAsia" w:hAnsiTheme="minorHAnsi" w:cstheme="minorBidi"/>
            <w:noProof/>
          </w:rPr>
          <w:tab/>
        </w:r>
        <w:r w:rsidR="00E02E88" w:rsidRPr="003D1044">
          <w:rPr>
            <w:rStyle w:val="Hyperlink"/>
            <w:rFonts w:ascii="Times New Roman" w:hAnsi="Times New Roman"/>
            <w:noProof/>
          </w:rPr>
          <w:t>功能需求</w:t>
        </w:r>
        <w:r w:rsidR="00E02E88">
          <w:rPr>
            <w:noProof/>
            <w:webHidden/>
          </w:rPr>
          <w:tab/>
        </w:r>
        <w:r w:rsidR="00E02E88">
          <w:rPr>
            <w:noProof/>
            <w:webHidden/>
          </w:rPr>
          <w:fldChar w:fldCharType="begin"/>
        </w:r>
        <w:r w:rsidR="00E02E88">
          <w:rPr>
            <w:noProof/>
            <w:webHidden/>
          </w:rPr>
          <w:instrText xml:space="preserve"> PAGEREF _Toc139313183 \h </w:instrText>
        </w:r>
        <w:r w:rsidR="00E02E88">
          <w:rPr>
            <w:noProof/>
            <w:webHidden/>
          </w:rPr>
        </w:r>
        <w:r w:rsidR="00E02E88">
          <w:rPr>
            <w:noProof/>
            <w:webHidden/>
          </w:rPr>
          <w:fldChar w:fldCharType="separate"/>
        </w:r>
        <w:r w:rsidR="00E02E88">
          <w:rPr>
            <w:noProof/>
            <w:webHidden/>
          </w:rPr>
          <w:t>8</w:t>
        </w:r>
        <w:r w:rsidR="00E02E88">
          <w:rPr>
            <w:noProof/>
            <w:webHidden/>
          </w:rPr>
          <w:fldChar w:fldCharType="end"/>
        </w:r>
      </w:hyperlink>
    </w:p>
    <w:p w14:paraId="45CEE5DF" w14:textId="72A15BF5" w:rsidR="00E02E88" w:rsidRDefault="00000000">
      <w:pPr>
        <w:pStyle w:val="TOC3"/>
        <w:tabs>
          <w:tab w:val="left" w:pos="1680"/>
          <w:tab w:val="right" w:leader="dot" w:pos="9628"/>
        </w:tabs>
        <w:rPr>
          <w:rFonts w:asciiTheme="minorHAnsi" w:eastAsiaTheme="minorEastAsia" w:hAnsiTheme="minorHAnsi" w:cstheme="minorBidi"/>
          <w:noProof/>
        </w:rPr>
      </w:pPr>
      <w:hyperlink w:anchor="_Toc139313184" w:history="1">
        <w:r w:rsidR="00E02E88" w:rsidRPr="003D1044">
          <w:rPr>
            <w:rStyle w:val="Hyperlink"/>
            <w:noProof/>
          </w:rPr>
          <w:t>3.2.1.</w:t>
        </w:r>
        <w:r w:rsidR="00E02E88">
          <w:rPr>
            <w:rFonts w:asciiTheme="minorHAnsi" w:eastAsiaTheme="minorEastAsia" w:hAnsiTheme="minorHAnsi" w:cstheme="minorBidi"/>
            <w:noProof/>
          </w:rPr>
          <w:tab/>
        </w:r>
        <w:r w:rsidR="00E02E88" w:rsidRPr="003D1044">
          <w:rPr>
            <w:rStyle w:val="Hyperlink"/>
            <w:noProof/>
          </w:rPr>
          <w:t>需求编号规则</w:t>
        </w:r>
        <w:r w:rsidR="00E02E88">
          <w:rPr>
            <w:noProof/>
            <w:webHidden/>
          </w:rPr>
          <w:tab/>
        </w:r>
        <w:r w:rsidR="00E02E88">
          <w:rPr>
            <w:noProof/>
            <w:webHidden/>
          </w:rPr>
          <w:fldChar w:fldCharType="begin"/>
        </w:r>
        <w:r w:rsidR="00E02E88">
          <w:rPr>
            <w:noProof/>
            <w:webHidden/>
          </w:rPr>
          <w:instrText xml:space="preserve"> PAGEREF _Toc139313184 \h </w:instrText>
        </w:r>
        <w:r w:rsidR="00E02E88">
          <w:rPr>
            <w:noProof/>
            <w:webHidden/>
          </w:rPr>
        </w:r>
        <w:r w:rsidR="00E02E88">
          <w:rPr>
            <w:noProof/>
            <w:webHidden/>
          </w:rPr>
          <w:fldChar w:fldCharType="separate"/>
        </w:r>
        <w:r w:rsidR="00E02E88">
          <w:rPr>
            <w:noProof/>
            <w:webHidden/>
          </w:rPr>
          <w:t>8</w:t>
        </w:r>
        <w:r w:rsidR="00E02E88">
          <w:rPr>
            <w:noProof/>
            <w:webHidden/>
          </w:rPr>
          <w:fldChar w:fldCharType="end"/>
        </w:r>
      </w:hyperlink>
    </w:p>
    <w:p w14:paraId="2D557986" w14:textId="68E34C50" w:rsidR="00E02E88" w:rsidRDefault="00000000">
      <w:pPr>
        <w:pStyle w:val="TOC3"/>
        <w:tabs>
          <w:tab w:val="left" w:pos="1680"/>
          <w:tab w:val="right" w:leader="dot" w:pos="9628"/>
        </w:tabs>
        <w:rPr>
          <w:rFonts w:asciiTheme="minorHAnsi" w:eastAsiaTheme="minorEastAsia" w:hAnsiTheme="minorHAnsi" w:cstheme="minorBidi"/>
          <w:noProof/>
        </w:rPr>
      </w:pPr>
      <w:hyperlink w:anchor="_Toc139313185" w:history="1">
        <w:r w:rsidR="00E02E88" w:rsidRPr="003D1044">
          <w:rPr>
            <w:rStyle w:val="Hyperlink"/>
            <w:noProof/>
          </w:rPr>
          <w:t>3.2.2.</w:t>
        </w:r>
        <w:r w:rsidR="00E02E88">
          <w:rPr>
            <w:rFonts w:asciiTheme="minorHAnsi" w:eastAsiaTheme="minorEastAsia" w:hAnsiTheme="minorHAnsi" w:cstheme="minorBidi"/>
            <w:noProof/>
          </w:rPr>
          <w:tab/>
        </w:r>
        <w:r w:rsidR="00E02E88" w:rsidRPr="003D1044">
          <w:rPr>
            <w:rStyle w:val="Hyperlink"/>
            <w:noProof/>
          </w:rPr>
          <w:t>总体模块划分</w:t>
        </w:r>
        <w:r w:rsidR="00E02E88">
          <w:rPr>
            <w:noProof/>
            <w:webHidden/>
          </w:rPr>
          <w:tab/>
        </w:r>
        <w:r w:rsidR="00E02E88">
          <w:rPr>
            <w:noProof/>
            <w:webHidden/>
          </w:rPr>
          <w:fldChar w:fldCharType="begin"/>
        </w:r>
        <w:r w:rsidR="00E02E88">
          <w:rPr>
            <w:noProof/>
            <w:webHidden/>
          </w:rPr>
          <w:instrText xml:space="preserve"> PAGEREF _Toc139313185 \h </w:instrText>
        </w:r>
        <w:r w:rsidR="00E02E88">
          <w:rPr>
            <w:noProof/>
            <w:webHidden/>
          </w:rPr>
        </w:r>
        <w:r w:rsidR="00E02E88">
          <w:rPr>
            <w:noProof/>
            <w:webHidden/>
          </w:rPr>
          <w:fldChar w:fldCharType="separate"/>
        </w:r>
        <w:r w:rsidR="00E02E88">
          <w:rPr>
            <w:noProof/>
            <w:webHidden/>
          </w:rPr>
          <w:t>8</w:t>
        </w:r>
        <w:r w:rsidR="00E02E88">
          <w:rPr>
            <w:noProof/>
            <w:webHidden/>
          </w:rPr>
          <w:fldChar w:fldCharType="end"/>
        </w:r>
      </w:hyperlink>
    </w:p>
    <w:p w14:paraId="4323D788" w14:textId="4E3AF45B" w:rsidR="00E02E88" w:rsidRDefault="00000000">
      <w:pPr>
        <w:pStyle w:val="TOC1"/>
        <w:rPr>
          <w:rFonts w:asciiTheme="minorHAnsi" w:eastAsiaTheme="minorEastAsia" w:hAnsiTheme="minorHAnsi" w:cstheme="minorBidi"/>
          <w:noProof/>
        </w:rPr>
      </w:pPr>
      <w:hyperlink w:anchor="_Toc139313186" w:history="1">
        <w:r w:rsidR="00E02E88" w:rsidRPr="003D1044">
          <w:rPr>
            <w:rStyle w:val="Hyperlink"/>
            <w:rFonts w:ascii="Times New Roman" w:hAnsi="Times New Roman"/>
            <w:noProof/>
          </w:rPr>
          <w:t>4.</w:t>
        </w:r>
        <w:r w:rsidR="00E02E88">
          <w:rPr>
            <w:rFonts w:asciiTheme="minorHAnsi" w:eastAsiaTheme="minorEastAsia" w:hAnsiTheme="minorHAnsi" w:cstheme="minorBidi"/>
            <w:noProof/>
          </w:rPr>
          <w:tab/>
        </w:r>
        <w:r w:rsidR="00E02E88" w:rsidRPr="003D1044">
          <w:rPr>
            <w:rStyle w:val="Hyperlink"/>
            <w:rFonts w:ascii="Times New Roman" w:hAnsi="Times New Roman"/>
            <w:noProof/>
          </w:rPr>
          <w:t>功能性需求</w:t>
        </w:r>
        <w:r w:rsidR="00E02E88">
          <w:rPr>
            <w:noProof/>
            <w:webHidden/>
          </w:rPr>
          <w:tab/>
        </w:r>
        <w:r w:rsidR="00E02E88">
          <w:rPr>
            <w:noProof/>
            <w:webHidden/>
          </w:rPr>
          <w:fldChar w:fldCharType="begin"/>
        </w:r>
        <w:r w:rsidR="00E02E88">
          <w:rPr>
            <w:noProof/>
            <w:webHidden/>
          </w:rPr>
          <w:instrText xml:space="preserve"> PAGEREF _Toc139313186 \h </w:instrText>
        </w:r>
        <w:r w:rsidR="00E02E88">
          <w:rPr>
            <w:noProof/>
            <w:webHidden/>
          </w:rPr>
        </w:r>
        <w:r w:rsidR="00E02E88">
          <w:rPr>
            <w:noProof/>
            <w:webHidden/>
          </w:rPr>
          <w:fldChar w:fldCharType="separate"/>
        </w:r>
        <w:r w:rsidR="00E02E88">
          <w:rPr>
            <w:noProof/>
            <w:webHidden/>
          </w:rPr>
          <w:t>8</w:t>
        </w:r>
        <w:r w:rsidR="00E02E88">
          <w:rPr>
            <w:noProof/>
            <w:webHidden/>
          </w:rPr>
          <w:fldChar w:fldCharType="end"/>
        </w:r>
      </w:hyperlink>
    </w:p>
    <w:p w14:paraId="51104BAE" w14:textId="49A82BE5" w:rsidR="00E02E88" w:rsidRDefault="00000000">
      <w:pPr>
        <w:pStyle w:val="TOC2"/>
        <w:tabs>
          <w:tab w:val="left" w:pos="1050"/>
          <w:tab w:val="right" w:leader="dot" w:pos="9628"/>
        </w:tabs>
        <w:rPr>
          <w:rFonts w:asciiTheme="minorHAnsi" w:eastAsiaTheme="minorEastAsia" w:hAnsiTheme="minorHAnsi" w:cstheme="minorBidi"/>
          <w:noProof/>
        </w:rPr>
      </w:pPr>
      <w:hyperlink w:anchor="_Toc139313187" w:history="1">
        <w:r w:rsidR="00E02E88" w:rsidRPr="003D1044">
          <w:rPr>
            <w:rStyle w:val="Hyperlink"/>
            <w:rFonts w:ascii="Times New Roman" w:hAnsi="Times New Roman"/>
            <w:noProof/>
          </w:rPr>
          <w:t>4.1.</w:t>
        </w:r>
        <w:r w:rsidR="00E02E88">
          <w:rPr>
            <w:rFonts w:asciiTheme="minorHAnsi" w:eastAsiaTheme="minorEastAsia" w:hAnsiTheme="minorHAnsi" w:cstheme="minorBidi"/>
            <w:noProof/>
          </w:rPr>
          <w:tab/>
        </w:r>
        <w:r w:rsidR="00E02E88" w:rsidRPr="003D1044">
          <w:rPr>
            <w:rStyle w:val="Hyperlink"/>
            <w:rFonts w:ascii="Times New Roman" w:hAnsi="Times New Roman"/>
            <w:noProof/>
          </w:rPr>
          <w:t>登录相关功能</w:t>
        </w:r>
        <w:r w:rsidR="00E02E88">
          <w:rPr>
            <w:noProof/>
            <w:webHidden/>
          </w:rPr>
          <w:tab/>
        </w:r>
        <w:r w:rsidR="00E02E88">
          <w:rPr>
            <w:noProof/>
            <w:webHidden/>
          </w:rPr>
          <w:fldChar w:fldCharType="begin"/>
        </w:r>
        <w:r w:rsidR="00E02E88">
          <w:rPr>
            <w:noProof/>
            <w:webHidden/>
          </w:rPr>
          <w:instrText xml:space="preserve"> PAGEREF _Toc139313187 \h </w:instrText>
        </w:r>
        <w:r w:rsidR="00E02E88">
          <w:rPr>
            <w:noProof/>
            <w:webHidden/>
          </w:rPr>
        </w:r>
        <w:r w:rsidR="00E02E88">
          <w:rPr>
            <w:noProof/>
            <w:webHidden/>
          </w:rPr>
          <w:fldChar w:fldCharType="separate"/>
        </w:r>
        <w:r w:rsidR="00E02E88">
          <w:rPr>
            <w:noProof/>
            <w:webHidden/>
          </w:rPr>
          <w:t>8</w:t>
        </w:r>
        <w:r w:rsidR="00E02E88">
          <w:rPr>
            <w:noProof/>
            <w:webHidden/>
          </w:rPr>
          <w:fldChar w:fldCharType="end"/>
        </w:r>
      </w:hyperlink>
    </w:p>
    <w:p w14:paraId="793432CA" w14:textId="53928E36" w:rsidR="00E02E88" w:rsidRDefault="00000000">
      <w:pPr>
        <w:pStyle w:val="TOC3"/>
        <w:tabs>
          <w:tab w:val="left" w:pos="1680"/>
          <w:tab w:val="right" w:leader="dot" w:pos="9628"/>
        </w:tabs>
        <w:rPr>
          <w:rFonts w:asciiTheme="minorHAnsi" w:eastAsiaTheme="minorEastAsia" w:hAnsiTheme="minorHAnsi" w:cstheme="minorBidi"/>
          <w:noProof/>
        </w:rPr>
      </w:pPr>
      <w:hyperlink w:anchor="_Toc139313188" w:history="1">
        <w:r w:rsidR="00E02E88" w:rsidRPr="003D1044">
          <w:rPr>
            <w:rStyle w:val="Hyperlink"/>
            <w:noProof/>
          </w:rPr>
          <w:t>4.1.1.</w:t>
        </w:r>
        <w:r w:rsidR="00E02E88">
          <w:rPr>
            <w:rFonts w:asciiTheme="minorHAnsi" w:eastAsiaTheme="minorEastAsia" w:hAnsiTheme="minorHAnsi" w:cstheme="minorBidi"/>
            <w:noProof/>
          </w:rPr>
          <w:tab/>
        </w:r>
        <w:r w:rsidR="00E02E88" w:rsidRPr="003D1044">
          <w:rPr>
            <w:rStyle w:val="Hyperlink"/>
            <w:noProof/>
          </w:rPr>
          <w:t>微信登录操作</w:t>
        </w:r>
        <w:r w:rsidR="00E02E88" w:rsidRPr="003D1044">
          <w:rPr>
            <w:rStyle w:val="Hyperlink"/>
            <w:noProof/>
          </w:rPr>
          <w:t>EWJ_DL_001</w:t>
        </w:r>
        <w:r w:rsidR="00E02E88">
          <w:rPr>
            <w:noProof/>
            <w:webHidden/>
          </w:rPr>
          <w:tab/>
        </w:r>
        <w:r w:rsidR="00E02E88">
          <w:rPr>
            <w:noProof/>
            <w:webHidden/>
          </w:rPr>
          <w:fldChar w:fldCharType="begin"/>
        </w:r>
        <w:r w:rsidR="00E02E88">
          <w:rPr>
            <w:noProof/>
            <w:webHidden/>
          </w:rPr>
          <w:instrText xml:space="preserve"> PAGEREF _Toc139313188 \h </w:instrText>
        </w:r>
        <w:r w:rsidR="00E02E88">
          <w:rPr>
            <w:noProof/>
            <w:webHidden/>
          </w:rPr>
        </w:r>
        <w:r w:rsidR="00E02E88">
          <w:rPr>
            <w:noProof/>
            <w:webHidden/>
          </w:rPr>
          <w:fldChar w:fldCharType="separate"/>
        </w:r>
        <w:r w:rsidR="00E02E88">
          <w:rPr>
            <w:noProof/>
            <w:webHidden/>
          </w:rPr>
          <w:t>9</w:t>
        </w:r>
        <w:r w:rsidR="00E02E88">
          <w:rPr>
            <w:noProof/>
            <w:webHidden/>
          </w:rPr>
          <w:fldChar w:fldCharType="end"/>
        </w:r>
      </w:hyperlink>
    </w:p>
    <w:p w14:paraId="628D74C1" w14:textId="001C1903" w:rsidR="00E02E88" w:rsidRDefault="00000000">
      <w:pPr>
        <w:pStyle w:val="TOC3"/>
        <w:tabs>
          <w:tab w:val="left" w:pos="1680"/>
          <w:tab w:val="right" w:leader="dot" w:pos="9628"/>
        </w:tabs>
        <w:rPr>
          <w:rFonts w:asciiTheme="minorHAnsi" w:eastAsiaTheme="minorEastAsia" w:hAnsiTheme="minorHAnsi" w:cstheme="minorBidi"/>
          <w:noProof/>
        </w:rPr>
      </w:pPr>
      <w:hyperlink w:anchor="_Toc139313189" w:history="1">
        <w:r w:rsidR="00E02E88" w:rsidRPr="003D1044">
          <w:rPr>
            <w:rStyle w:val="Hyperlink"/>
            <w:noProof/>
          </w:rPr>
          <w:t>4.1.2.</w:t>
        </w:r>
        <w:r w:rsidR="00E02E88">
          <w:rPr>
            <w:rFonts w:asciiTheme="minorHAnsi" w:eastAsiaTheme="minorEastAsia" w:hAnsiTheme="minorHAnsi" w:cstheme="minorBidi"/>
            <w:noProof/>
          </w:rPr>
          <w:tab/>
        </w:r>
        <w:r w:rsidR="00E02E88" w:rsidRPr="003D1044">
          <w:rPr>
            <w:rStyle w:val="Hyperlink"/>
            <w:noProof/>
          </w:rPr>
          <w:t>绑定微信手机号</w:t>
        </w:r>
        <w:r w:rsidR="00E02E88" w:rsidRPr="003D1044">
          <w:rPr>
            <w:rStyle w:val="Hyperlink"/>
            <w:noProof/>
          </w:rPr>
          <w:t>EWJ_BD_002</w:t>
        </w:r>
        <w:r w:rsidR="00E02E88">
          <w:rPr>
            <w:noProof/>
            <w:webHidden/>
          </w:rPr>
          <w:tab/>
        </w:r>
        <w:r w:rsidR="00E02E88">
          <w:rPr>
            <w:noProof/>
            <w:webHidden/>
          </w:rPr>
          <w:fldChar w:fldCharType="begin"/>
        </w:r>
        <w:r w:rsidR="00E02E88">
          <w:rPr>
            <w:noProof/>
            <w:webHidden/>
          </w:rPr>
          <w:instrText xml:space="preserve"> PAGEREF _Toc139313189 \h </w:instrText>
        </w:r>
        <w:r w:rsidR="00E02E88">
          <w:rPr>
            <w:noProof/>
            <w:webHidden/>
          </w:rPr>
        </w:r>
        <w:r w:rsidR="00E02E88">
          <w:rPr>
            <w:noProof/>
            <w:webHidden/>
          </w:rPr>
          <w:fldChar w:fldCharType="separate"/>
        </w:r>
        <w:r w:rsidR="00E02E88">
          <w:rPr>
            <w:noProof/>
            <w:webHidden/>
          </w:rPr>
          <w:t>9</w:t>
        </w:r>
        <w:r w:rsidR="00E02E88">
          <w:rPr>
            <w:noProof/>
            <w:webHidden/>
          </w:rPr>
          <w:fldChar w:fldCharType="end"/>
        </w:r>
      </w:hyperlink>
    </w:p>
    <w:p w14:paraId="67C4F63D" w14:textId="51D49961" w:rsidR="00E02E88" w:rsidRDefault="00000000">
      <w:pPr>
        <w:pStyle w:val="TOC3"/>
        <w:tabs>
          <w:tab w:val="left" w:pos="1680"/>
          <w:tab w:val="right" w:leader="dot" w:pos="9628"/>
        </w:tabs>
        <w:rPr>
          <w:rFonts w:asciiTheme="minorHAnsi" w:eastAsiaTheme="minorEastAsia" w:hAnsiTheme="minorHAnsi" w:cstheme="minorBidi"/>
          <w:noProof/>
        </w:rPr>
      </w:pPr>
      <w:hyperlink w:anchor="_Toc139313190" w:history="1">
        <w:r w:rsidR="00E02E88" w:rsidRPr="003D1044">
          <w:rPr>
            <w:rStyle w:val="Hyperlink"/>
            <w:rFonts w:ascii="宋体" w:hAnsi="宋体"/>
            <w:noProof/>
          </w:rPr>
          <w:t>4.1.3.</w:t>
        </w:r>
        <w:r w:rsidR="00E02E88">
          <w:rPr>
            <w:rFonts w:asciiTheme="minorHAnsi" w:eastAsiaTheme="minorEastAsia" w:hAnsiTheme="minorHAnsi" w:cstheme="minorBidi"/>
            <w:noProof/>
          </w:rPr>
          <w:tab/>
        </w:r>
        <w:r w:rsidR="00E02E88" w:rsidRPr="003D1044">
          <w:rPr>
            <w:rStyle w:val="Hyperlink"/>
            <w:rFonts w:ascii="宋体" w:hAnsi="宋体"/>
            <w:noProof/>
          </w:rPr>
          <w:t>退出</w:t>
        </w:r>
        <w:r w:rsidR="00E02E88" w:rsidRPr="003D1044">
          <w:rPr>
            <w:rStyle w:val="Hyperlink"/>
            <w:noProof/>
          </w:rPr>
          <w:t>EWJ_TC_003</w:t>
        </w:r>
        <w:r w:rsidR="00E02E88">
          <w:rPr>
            <w:noProof/>
            <w:webHidden/>
          </w:rPr>
          <w:tab/>
        </w:r>
        <w:r w:rsidR="00E02E88">
          <w:rPr>
            <w:noProof/>
            <w:webHidden/>
          </w:rPr>
          <w:fldChar w:fldCharType="begin"/>
        </w:r>
        <w:r w:rsidR="00E02E88">
          <w:rPr>
            <w:noProof/>
            <w:webHidden/>
          </w:rPr>
          <w:instrText xml:space="preserve"> PAGEREF _Toc139313190 \h </w:instrText>
        </w:r>
        <w:r w:rsidR="00E02E88">
          <w:rPr>
            <w:noProof/>
            <w:webHidden/>
          </w:rPr>
        </w:r>
        <w:r w:rsidR="00E02E88">
          <w:rPr>
            <w:noProof/>
            <w:webHidden/>
          </w:rPr>
          <w:fldChar w:fldCharType="separate"/>
        </w:r>
        <w:r w:rsidR="00E02E88">
          <w:rPr>
            <w:noProof/>
            <w:webHidden/>
          </w:rPr>
          <w:t>9</w:t>
        </w:r>
        <w:r w:rsidR="00E02E88">
          <w:rPr>
            <w:noProof/>
            <w:webHidden/>
          </w:rPr>
          <w:fldChar w:fldCharType="end"/>
        </w:r>
      </w:hyperlink>
    </w:p>
    <w:p w14:paraId="0A27721B" w14:textId="1D05B7F2" w:rsidR="00E02E88" w:rsidRDefault="00000000">
      <w:pPr>
        <w:pStyle w:val="TOC2"/>
        <w:tabs>
          <w:tab w:val="left" w:pos="1050"/>
          <w:tab w:val="right" w:leader="dot" w:pos="9628"/>
        </w:tabs>
        <w:rPr>
          <w:rFonts w:asciiTheme="minorHAnsi" w:eastAsiaTheme="minorEastAsia" w:hAnsiTheme="minorHAnsi" w:cstheme="minorBidi"/>
          <w:noProof/>
        </w:rPr>
      </w:pPr>
      <w:hyperlink w:anchor="_Toc139313191" w:history="1">
        <w:r w:rsidR="00E02E88" w:rsidRPr="003D1044">
          <w:rPr>
            <w:rStyle w:val="Hyperlink"/>
            <w:rFonts w:ascii="Times New Roman" w:hAnsi="Times New Roman"/>
            <w:noProof/>
          </w:rPr>
          <w:t>4.2.</w:t>
        </w:r>
        <w:r w:rsidR="00E02E88">
          <w:rPr>
            <w:rFonts w:asciiTheme="minorHAnsi" w:eastAsiaTheme="minorEastAsia" w:hAnsiTheme="minorHAnsi" w:cstheme="minorBidi"/>
            <w:noProof/>
          </w:rPr>
          <w:tab/>
        </w:r>
        <w:r w:rsidR="00E02E88" w:rsidRPr="003D1044">
          <w:rPr>
            <w:rStyle w:val="Hyperlink"/>
            <w:rFonts w:ascii="Times New Roman" w:hAnsi="Times New Roman"/>
            <w:noProof/>
          </w:rPr>
          <w:t>首页功能模块</w:t>
        </w:r>
        <w:r w:rsidR="00E02E88">
          <w:rPr>
            <w:noProof/>
            <w:webHidden/>
          </w:rPr>
          <w:tab/>
        </w:r>
        <w:r w:rsidR="00E02E88">
          <w:rPr>
            <w:noProof/>
            <w:webHidden/>
          </w:rPr>
          <w:fldChar w:fldCharType="begin"/>
        </w:r>
        <w:r w:rsidR="00E02E88">
          <w:rPr>
            <w:noProof/>
            <w:webHidden/>
          </w:rPr>
          <w:instrText xml:space="preserve"> PAGEREF _Toc139313191 \h </w:instrText>
        </w:r>
        <w:r w:rsidR="00E02E88">
          <w:rPr>
            <w:noProof/>
            <w:webHidden/>
          </w:rPr>
        </w:r>
        <w:r w:rsidR="00E02E88">
          <w:rPr>
            <w:noProof/>
            <w:webHidden/>
          </w:rPr>
          <w:fldChar w:fldCharType="separate"/>
        </w:r>
        <w:r w:rsidR="00E02E88">
          <w:rPr>
            <w:noProof/>
            <w:webHidden/>
          </w:rPr>
          <w:t>9</w:t>
        </w:r>
        <w:r w:rsidR="00E02E88">
          <w:rPr>
            <w:noProof/>
            <w:webHidden/>
          </w:rPr>
          <w:fldChar w:fldCharType="end"/>
        </w:r>
      </w:hyperlink>
    </w:p>
    <w:p w14:paraId="26513786" w14:textId="3FD4694E" w:rsidR="00E02E88" w:rsidRDefault="00000000">
      <w:pPr>
        <w:pStyle w:val="TOC3"/>
        <w:tabs>
          <w:tab w:val="left" w:pos="1680"/>
          <w:tab w:val="right" w:leader="dot" w:pos="9628"/>
        </w:tabs>
        <w:rPr>
          <w:rFonts w:asciiTheme="minorHAnsi" w:eastAsiaTheme="minorEastAsia" w:hAnsiTheme="minorHAnsi" w:cstheme="minorBidi"/>
          <w:noProof/>
        </w:rPr>
      </w:pPr>
      <w:hyperlink w:anchor="_Toc139313192" w:history="1">
        <w:r w:rsidR="00E02E88" w:rsidRPr="003D1044">
          <w:rPr>
            <w:rStyle w:val="Hyperlink"/>
            <w:noProof/>
          </w:rPr>
          <w:t>4.2.1.</w:t>
        </w:r>
        <w:r w:rsidR="00E02E88">
          <w:rPr>
            <w:rFonts w:asciiTheme="minorHAnsi" w:eastAsiaTheme="minorEastAsia" w:hAnsiTheme="minorHAnsi" w:cstheme="minorBidi"/>
            <w:noProof/>
          </w:rPr>
          <w:tab/>
        </w:r>
        <w:r w:rsidR="00E02E88" w:rsidRPr="003D1044">
          <w:rPr>
            <w:rStyle w:val="Hyperlink"/>
            <w:noProof/>
          </w:rPr>
          <w:t>资讯展示</w:t>
        </w:r>
        <w:r w:rsidR="00E02E88" w:rsidRPr="003D1044">
          <w:rPr>
            <w:rStyle w:val="Hyperlink"/>
            <w:noProof/>
          </w:rPr>
          <w:t>EWJ_ZXZS_001</w:t>
        </w:r>
        <w:r w:rsidR="00E02E88">
          <w:rPr>
            <w:noProof/>
            <w:webHidden/>
          </w:rPr>
          <w:tab/>
        </w:r>
        <w:r w:rsidR="00E02E88">
          <w:rPr>
            <w:noProof/>
            <w:webHidden/>
          </w:rPr>
          <w:fldChar w:fldCharType="begin"/>
        </w:r>
        <w:r w:rsidR="00E02E88">
          <w:rPr>
            <w:noProof/>
            <w:webHidden/>
          </w:rPr>
          <w:instrText xml:space="preserve"> PAGEREF _Toc139313192 \h </w:instrText>
        </w:r>
        <w:r w:rsidR="00E02E88">
          <w:rPr>
            <w:noProof/>
            <w:webHidden/>
          </w:rPr>
        </w:r>
        <w:r w:rsidR="00E02E88">
          <w:rPr>
            <w:noProof/>
            <w:webHidden/>
          </w:rPr>
          <w:fldChar w:fldCharType="separate"/>
        </w:r>
        <w:r w:rsidR="00E02E88">
          <w:rPr>
            <w:noProof/>
            <w:webHidden/>
          </w:rPr>
          <w:t>9</w:t>
        </w:r>
        <w:r w:rsidR="00E02E88">
          <w:rPr>
            <w:noProof/>
            <w:webHidden/>
          </w:rPr>
          <w:fldChar w:fldCharType="end"/>
        </w:r>
      </w:hyperlink>
    </w:p>
    <w:p w14:paraId="14CBCE9F" w14:textId="302E198F" w:rsidR="00E02E88" w:rsidRDefault="00000000">
      <w:pPr>
        <w:pStyle w:val="TOC3"/>
        <w:tabs>
          <w:tab w:val="left" w:pos="1680"/>
          <w:tab w:val="right" w:leader="dot" w:pos="9628"/>
        </w:tabs>
        <w:rPr>
          <w:rFonts w:asciiTheme="minorHAnsi" w:eastAsiaTheme="minorEastAsia" w:hAnsiTheme="minorHAnsi" w:cstheme="minorBidi"/>
          <w:noProof/>
        </w:rPr>
      </w:pPr>
      <w:hyperlink w:anchor="_Toc139313193" w:history="1">
        <w:r w:rsidR="00E02E88" w:rsidRPr="003D1044">
          <w:rPr>
            <w:rStyle w:val="Hyperlink"/>
            <w:noProof/>
          </w:rPr>
          <w:t>4.2.2.</w:t>
        </w:r>
        <w:r w:rsidR="00E02E88">
          <w:rPr>
            <w:rFonts w:asciiTheme="minorHAnsi" w:eastAsiaTheme="minorEastAsia" w:hAnsiTheme="minorHAnsi" w:cstheme="minorBidi"/>
            <w:noProof/>
          </w:rPr>
          <w:tab/>
        </w:r>
        <w:r w:rsidR="00E02E88" w:rsidRPr="003D1044">
          <w:rPr>
            <w:rStyle w:val="Hyperlink"/>
            <w:iCs/>
            <w:noProof/>
          </w:rPr>
          <w:t>资讯搜索</w:t>
        </w:r>
        <w:r w:rsidR="00E02E88" w:rsidRPr="003D1044">
          <w:rPr>
            <w:rStyle w:val="Hyperlink"/>
            <w:noProof/>
          </w:rPr>
          <w:t>EWJ_ZXSS_002</w:t>
        </w:r>
        <w:r w:rsidR="00E02E88">
          <w:rPr>
            <w:noProof/>
            <w:webHidden/>
          </w:rPr>
          <w:tab/>
        </w:r>
        <w:r w:rsidR="00E02E88">
          <w:rPr>
            <w:noProof/>
            <w:webHidden/>
          </w:rPr>
          <w:fldChar w:fldCharType="begin"/>
        </w:r>
        <w:r w:rsidR="00E02E88">
          <w:rPr>
            <w:noProof/>
            <w:webHidden/>
          </w:rPr>
          <w:instrText xml:space="preserve"> PAGEREF _Toc139313193 \h </w:instrText>
        </w:r>
        <w:r w:rsidR="00E02E88">
          <w:rPr>
            <w:noProof/>
            <w:webHidden/>
          </w:rPr>
        </w:r>
        <w:r w:rsidR="00E02E88">
          <w:rPr>
            <w:noProof/>
            <w:webHidden/>
          </w:rPr>
          <w:fldChar w:fldCharType="separate"/>
        </w:r>
        <w:r w:rsidR="00E02E88">
          <w:rPr>
            <w:noProof/>
            <w:webHidden/>
          </w:rPr>
          <w:t>9</w:t>
        </w:r>
        <w:r w:rsidR="00E02E88">
          <w:rPr>
            <w:noProof/>
            <w:webHidden/>
          </w:rPr>
          <w:fldChar w:fldCharType="end"/>
        </w:r>
      </w:hyperlink>
    </w:p>
    <w:p w14:paraId="69C2736A" w14:textId="1F7CEB60" w:rsidR="00E02E88" w:rsidRDefault="00000000">
      <w:pPr>
        <w:pStyle w:val="TOC3"/>
        <w:tabs>
          <w:tab w:val="left" w:pos="1680"/>
          <w:tab w:val="right" w:leader="dot" w:pos="9628"/>
        </w:tabs>
        <w:rPr>
          <w:rFonts w:asciiTheme="minorHAnsi" w:eastAsiaTheme="minorEastAsia" w:hAnsiTheme="minorHAnsi" w:cstheme="minorBidi"/>
          <w:noProof/>
        </w:rPr>
      </w:pPr>
      <w:hyperlink w:anchor="_Toc139313194" w:history="1">
        <w:r w:rsidR="00E02E88" w:rsidRPr="003D1044">
          <w:rPr>
            <w:rStyle w:val="Hyperlink"/>
            <w:noProof/>
          </w:rPr>
          <w:t>4.2.3.</w:t>
        </w:r>
        <w:r w:rsidR="00E02E88">
          <w:rPr>
            <w:rFonts w:asciiTheme="minorHAnsi" w:eastAsiaTheme="minorEastAsia" w:hAnsiTheme="minorHAnsi" w:cstheme="minorBidi"/>
            <w:noProof/>
          </w:rPr>
          <w:tab/>
        </w:r>
        <w:r w:rsidR="00E02E88" w:rsidRPr="003D1044">
          <w:rPr>
            <w:rStyle w:val="Hyperlink"/>
            <w:iCs/>
            <w:noProof/>
          </w:rPr>
          <w:t>功能链接</w:t>
        </w:r>
        <w:r w:rsidR="00E02E88" w:rsidRPr="003D1044">
          <w:rPr>
            <w:rStyle w:val="Hyperlink"/>
            <w:noProof/>
          </w:rPr>
          <w:t>EWJ_GNLJ_003</w:t>
        </w:r>
        <w:r w:rsidR="00E02E88">
          <w:rPr>
            <w:noProof/>
            <w:webHidden/>
          </w:rPr>
          <w:tab/>
        </w:r>
        <w:r w:rsidR="00E02E88">
          <w:rPr>
            <w:noProof/>
            <w:webHidden/>
          </w:rPr>
          <w:fldChar w:fldCharType="begin"/>
        </w:r>
        <w:r w:rsidR="00E02E88">
          <w:rPr>
            <w:noProof/>
            <w:webHidden/>
          </w:rPr>
          <w:instrText xml:space="preserve"> PAGEREF _Toc139313194 \h </w:instrText>
        </w:r>
        <w:r w:rsidR="00E02E88">
          <w:rPr>
            <w:noProof/>
            <w:webHidden/>
          </w:rPr>
        </w:r>
        <w:r w:rsidR="00E02E88">
          <w:rPr>
            <w:noProof/>
            <w:webHidden/>
          </w:rPr>
          <w:fldChar w:fldCharType="separate"/>
        </w:r>
        <w:r w:rsidR="00E02E88">
          <w:rPr>
            <w:noProof/>
            <w:webHidden/>
          </w:rPr>
          <w:t>10</w:t>
        </w:r>
        <w:r w:rsidR="00E02E88">
          <w:rPr>
            <w:noProof/>
            <w:webHidden/>
          </w:rPr>
          <w:fldChar w:fldCharType="end"/>
        </w:r>
      </w:hyperlink>
    </w:p>
    <w:p w14:paraId="63D2988D" w14:textId="6421A5EA" w:rsidR="00E02E88" w:rsidRDefault="00000000">
      <w:pPr>
        <w:pStyle w:val="TOC2"/>
        <w:tabs>
          <w:tab w:val="left" w:pos="1050"/>
          <w:tab w:val="right" w:leader="dot" w:pos="9628"/>
        </w:tabs>
        <w:rPr>
          <w:rFonts w:asciiTheme="minorHAnsi" w:eastAsiaTheme="minorEastAsia" w:hAnsiTheme="minorHAnsi" w:cstheme="minorBidi"/>
          <w:noProof/>
        </w:rPr>
      </w:pPr>
      <w:hyperlink w:anchor="_Toc139313195" w:history="1">
        <w:r w:rsidR="00E02E88" w:rsidRPr="003D1044">
          <w:rPr>
            <w:rStyle w:val="Hyperlink"/>
            <w:rFonts w:ascii="Times New Roman" w:hAnsi="Times New Roman"/>
            <w:noProof/>
          </w:rPr>
          <w:t>4.3.</w:t>
        </w:r>
        <w:r w:rsidR="00E02E88">
          <w:rPr>
            <w:rFonts w:asciiTheme="minorHAnsi" w:eastAsiaTheme="minorEastAsia" w:hAnsiTheme="minorHAnsi" w:cstheme="minorBidi"/>
            <w:noProof/>
          </w:rPr>
          <w:tab/>
        </w:r>
        <w:r w:rsidR="00E02E88" w:rsidRPr="003D1044">
          <w:rPr>
            <w:rStyle w:val="Hyperlink"/>
            <w:rFonts w:ascii="Times New Roman" w:hAnsi="Times New Roman"/>
            <w:noProof/>
          </w:rPr>
          <w:t>社区服务功能模块</w:t>
        </w:r>
        <w:r w:rsidR="00E02E88">
          <w:rPr>
            <w:noProof/>
            <w:webHidden/>
          </w:rPr>
          <w:tab/>
        </w:r>
        <w:r w:rsidR="00E02E88">
          <w:rPr>
            <w:noProof/>
            <w:webHidden/>
          </w:rPr>
          <w:fldChar w:fldCharType="begin"/>
        </w:r>
        <w:r w:rsidR="00E02E88">
          <w:rPr>
            <w:noProof/>
            <w:webHidden/>
          </w:rPr>
          <w:instrText xml:space="preserve"> PAGEREF _Toc139313195 \h </w:instrText>
        </w:r>
        <w:r w:rsidR="00E02E88">
          <w:rPr>
            <w:noProof/>
            <w:webHidden/>
          </w:rPr>
        </w:r>
        <w:r w:rsidR="00E02E88">
          <w:rPr>
            <w:noProof/>
            <w:webHidden/>
          </w:rPr>
          <w:fldChar w:fldCharType="separate"/>
        </w:r>
        <w:r w:rsidR="00E02E88">
          <w:rPr>
            <w:noProof/>
            <w:webHidden/>
          </w:rPr>
          <w:t>10</w:t>
        </w:r>
        <w:r w:rsidR="00E02E88">
          <w:rPr>
            <w:noProof/>
            <w:webHidden/>
          </w:rPr>
          <w:fldChar w:fldCharType="end"/>
        </w:r>
      </w:hyperlink>
    </w:p>
    <w:p w14:paraId="21333A68" w14:textId="7F1BB327" w:rsidR="00E02E88" w:rsidRDefault="00000000">
      <w:pPr>
        <w:pStyle w:val="TOC3"/>
        <w:tabs>
          <w:tab w:val="left" w:pos="1680"/>
          <w:tab w:val="right" w:leader="dot" w:pos="9628"/>
        </w:tabs>
        <w:rPr>
          <w:rFonts w:asciiTheme="minorHAnsi" w:eastAsiaTheme="minorEastAsia" w:hAnsiTheme="minorHAnsi" w:cstheme="minorBidi"/>
          <w:noProof/>
        </w:rPr>
      </w:pPr>
      <w:hyperlink w:anchor="_Toc139313196" w:history="1">
        <w:r w:rsidR="00E02E88" w:rsidRPr="003D1044">
          <w:rPr>
            <w:rStyle w:val="Hyperlink"/>
            <w:noProof/>
          </w:rPr>
          <w:t>4.3.1.</w:t>
        </w:r>
        <w:r w:rsidR="00E02E88">
          <w:rPr>
            <w:rFonts w:asciiTheme="minorHAnsi" w:eastAsiaTheme="minorEastAsia" w:hAnsiTheme="minorHAnsi" w:cstheme="minorBidi"/>
            <w:noProof/>
          </w:rPr>
          <w:tab/>
        </w:r>
        <w:r w:rsidR="00E02E88" w:rsidRPr="003D1044">
          <w:rPr>
            <w:rStyle w:val="Hyperlink"/>
            <w:noProof/>
          </w:rPr>
          <w:t>缴费服务</w:t>
        </w:r>
        <w:r w:rsidR="00E02E88" w:rsidRPr="003D1044">
          <w:rPr>
            <w:rStyle w:val="Hyperlink"/>
            <w:noProof/>
          </w:rPr>
          <w:t xml:space="preserve"> EWJ_JFLJ_001</w:t>
        </w:r>
        <w:r w:rsidR="00E02E88">
          <w:rPr>
            <w:noProof/>
            <w:webHidden/>
          </w:rPr>
          <w:tab/>
        </w:r>
        <w:r w:rsidR="00E02E88">
          <w:rPr>
            <w:noProof/>
            <w:webHidden/>
          </w:rPr>
          <w:fldChar w:fldCharType="begin"/>
        </w:r>
        <w:r w:rsidR="00E02E88">
          <w:rPr>
            <w:noProof/>
            <w:webHidden/>
          </w:rPr>
          <w:instrText xml:space="preserve"> PAGEREF _Toc139313196 \h </w:instrText>
        </w:r>
        <w:r w:rsidR="00E02E88">
          <w:rPr>
            <w:noProof/>
            <w:webHidden/>
          </w:rPr>
        </w:r>
        <w:r w:rsidR="00E02E88">
          <w:rPr>
            <w:noProof/>
            <w:webHidden/>
          </w:rPr>
          <w:fldChar w:fldCharType="separate"/>
        </w:r>
        <w:r w:rsidR="00E02E88">
          <w:rPr>
            <w:noProof/>
            <w:webHidden/>
          </w:rPr>
          <w:t>10</w:t>
        </w:r>
        <w:r w:rsidR="00E02E88">
          <w:rPr>
            <w:noProof/>
            <w:webHidden/>
          </w:rPr>
          <w:fldChar w:fldCharType="end"/>
        </w:r>
      </w:hyperlink>
    </w:p>
    <w:p w14:paraId="455471CF" w14:textId="7B627E90" w:rsidR="00E02E88" w:rsidRDefault="00000000">
      <w:pPr>
        <w:pStyle w:val="TOC3"/>
        <w:tabs>
          <w:tab w:val="left" w:pos="1680"/>
          <w:tab w:val="right" w:leader="dot" w:pos="9628"/>
        </w:tabs>
        <w:rPr>
          <w:rFonts w:asciiTheme="minorHAnsi" w:eastAsiaTheme="minorEastAsia" w:hAnsiTheme="minorHAnsi" w:cstheme="minorBidi"/>
          <w:noProof/>
        </w:rPr>
      </w:pPr>
      <w:hyperlink w:anchor="_Toc139313197" w:history="1">
        <w:r w:rsidR="00E02E88" w:rsidRPr="003D1044">
          <w:rPr>
            <w:rStyle w:val="Hyperlink"/>
            <w:noProof/>
          </w:rPr>
          <w:t>4.3.2.</w:t>
        </w:r>
        <w:r w:rsidR="00E02E88">
          <w:rPr>
            <w:rFonts w:asciiTheme="minorHAnsi" w:eastAsiaTheme="minorEastAsia" w:hAnsiTheme="minorHAnsi" w:cstheme="minorBidi"/>
            <w:noProof/>
          </w:rPr>
          <w:tab/>
        </w:r>
        <w:r w:rsidR="00E02E88" w:rsidRPr="003D1044">
          <w:rPr>
            <w:rStyle w:val="Hyperlink"/>
            <w:noProof/>
          </w:rPr>
          <w:t>工单派发</w:t>
        </w:r>
        <w:r w:rsidR="00E02E88" w:rsidRPr="003D1044">
          <w:rPr>
            <w:rStyle w:val="Hyperlink"/>
            <w:noProof/>
          </w:rPr>
          <w:t>EWJ_GDPF_002</w:t>
        </w:r>
        <w:r w:rsidR="00E02E88">
          <w:rPr>
            <w:noProof/>
            <w:webHidden/>
          </w:rPr>
          <w:tab/>
        </w:r>
        <w:r w:rsidR="00E02E88">
          <w:rPr>
            <w:noProof/>
            <w:webHidden/>
          </w:rPr>
          <w:fldChar w:fldCharType="begin"/>
        </w:r>
        <w:r w:rsidR="00E02E88">
          <w:rPr>
            <w:noProof/>
            <w:webHidden/>
          </w:rPr>
          <w:instrText xml:space="preserve"> PAGEREF _Toc139313197 \h </w:instrText>
        </w:r>
        <w:r w:rsidR="00E02E88">
          <w:rPr>
            <w:noProof/>
            <w:webHidden/>
          </w:rPr>
        </w:r>
        <w:r w:rsidR="00E02E88">
          <w:rPr>
            <w:noProof/>
            <w:webHidden/>
          </w:rPr>
          <w:fldChar w:fldCharType="separate"/>
        </w:r>
        <w:r w:rsidR="00E02E88">
          <w:rPr>
            <w:noProof/>
            <w:webHidden/>
          </w:rPr>
          <w:t>10</w:t>
        </w:r>
        <w:r w:rsidR="00E02E88">
          <w:rPr>
            <w:noProof/>
            <w:webHidden/>
          </w:rPr>
          <w:fldChar w:fldCharType="end"/>
        </w:r>
      </w:hyperlink>
    </w:p>
    <w:p w14:paraId="539EFDB8" w14:textId="433DB82C" w:rsidR="00E02E88" w:rsidRDefault="00000000">
      <w:pPr>
        <w:pStyle w:val="TOC2"/>
        <w:tabs>
          <w:tab w:val="left" w:pos="1050"/>
          <w:tab w:val="right" w:leader="dot" w:pos="9628"/>
        </w:tabs>
        <w:rPr>
          <w:rFonts w:asciiTheme="minorHAnsi" w:eastAsiaTheme="minorEastAsia" w:hAnsiTheme="minorHAnsi" w:cstheme="minorBidi"/>
          <w:noProof/>
        </w:rPr>
      </w:pPr>
      <w:hyperlink w:anchor="_Toc139313198" w:history="1">
        <w:r w:rsidR="00E02E88" w:rsidRPr="003D1044">
          <w:rPr>
            <w:rStyle w:val="Hyperlink"/>
            <w:rFonts w:ascii="Times New Roman" w:hAnsi="Times New Roman"/>
            <w:noProof/>
          </w:rPr>
          <w:t>4.4.</w:t>
        </w:r>
        <w:r w:rsidR="00E02E88">
          <w:rPr>
            <w:rFonts w:asciiTheme="minorHAnsi" w:eastAsiaTheme="minorEastAsia" w:hAnsiTheme="minorHAnsi" w:cstheme="minorBidi"/>
            <w:noProof/>
          </w:rPr>
          <w:tab/>
        </w:r>
        <w:r w:rsidR="00E02E88" w:rsidRPr="003D1044">
          <w:rPr>
            <w:rStyle w:val="Hyperlink"/>
            <w:rFonts w:ascii="Times New Roman" w:hAnsi="Times New Roman"/>
            <w:noProof/>
          </w:rPr>
          <w:t>办事大厅功能模块</w:t>
        </w:r>
        <w:r w:rsidR="00E02E88">
          <w:rPr>
            <w:noProof/>
            <w:webHidden/>
          </w:rPr>
          <w:tab/>
        </w:r>
        <w:r w:rsidR="00E02E88">
          <w:rPr>
            <w:noProof/>
            <w:webHidden/>
          </w:rPr>
          <w:fldChar w:fldCharType="begin"/>
        </w:r>
        <w:r w:rsidR="00E02E88">
          <w:rPr>
            <w:noProof/>
            <w:webHidden/>
          </w:rPr>
          <w:instrText xml:space="preserve"> PAGEREF _Toc139313198 \h </w:instrText>
        </w:r>
        <w:r w:rsidR="00E02E88">
          <w:rPr>
            <w:noProof/>
            <w:webHidden/>
          </w:rPr>
        </w:r>
        <w:r w:rsidR="00E02E88">
          <w:rPr>
            <w:noProof/>
            <w:webHidden/>
          </w:rPr>
          <w:fldChar w:fldCharType="separate"/>
        </w:r>
        <w:r w:rsidR="00E02E88">
          <w:rPr>
            <w:noProof/>
            <w:webHidden/>
          </w:rPr>
          <w:t>11</w:t>
        </w:r>
        <w:r w:rsidR="00E02E88">
          <w:rPr>
            <w:noProof/>
            <w:webHidden/>
          </w:rPr>
          <w:fldChar w:fldCharType="end"/>
        </w:r>
      </w:hyperlink>
    </w:p>
    <w:p w14:paraId="15786EC9" w14:textId="2AB5826A" w:rsidR="00E02E88" w:rsidRDefault="00000000">
      <w:pPr>
        <w:pStyle w:val="TOC3"/>
        <w:tabs>
          <w:tab w:val="left" w:pos="1680"/>
          <w:tab w:val="right" w:leader="dot" w:pos="9628"/>
        </w:tabs>
        <w:rPr>
          <w:rFonts w:asciiTheme="minorHAnsi" w:eastAsiaTheme="minorEastAsia" w:hAnsiTheme="minorHAnsi" w:cstheme="minorBidi"/>
          <w:noProof/>
        </w:rPr>
      </w:pPr>
      <w:hyperlink w:anchor="_Toc139313199" w:history="1">
        <w:r w:rsidR="00E02E88" w:rsidRPr="003D1044">
          <w:rPr>
            <w:rStyle w:val="Hyperlink"/>
            <w:noProof/>
          </w:rPr>
          <w:t>4.4.1.</w:t>
        </w:r>
        <w:r w:rsidR="00E02E88">
          <w:rPr>
            <w:rFonts w:asciiTheme="minorHAnsi" w:eastAsiaTheme="minorEastAsia" w:hAnsiTheme="minorHAnsi" w:cstheme="minorBidi"/>
            <w:noProof/>
          </w:rPr>
          <w:tab/>
        </w:r>
        <w:r w:rsidR="00E02E88" w:rsidRPr="003D1044">
          <w:rPr>
            <w:rStyle w:val="Hyperlink"/>
            <w:noProof/>
          </w:rPr>
          <w:t>预约服务</w:t>
        </w:r>
        <w:r w:rsidR="00E02E88" w:rsidRPr="003D1044">
          <w:rPr>
            <w:rStyle w:val="Hyperlink"/>
            <w:noProof/>
          </w:rPr>
          <w:t>EWJ_YYFW_001</w:t>
        </w:r>
        <w:r w:rsidR="00E02E88">
          <w:rPr>
            <w:noProof/>
            <w:webHidden/>
          </w:rPr>
          <w:tab/>
        </w:r>
        <w:r w:rsidR="00E02E88">
          <w:rPr>
            <w:noProof/>
            <w:webHidden/>
          </w:rPr>
          <w:fldChar w:fldCharType="begin"/>
        </w:r>
        <w:r w:rsidR="00E02E88">
          <w:rPr>
            <w:noProof/>
            <w:webHidden/>
          </w:rPr>
          <w:instrText xml:space="preserve"> PAGEREF _Toc139313199 \h </w:instrText>
        </w:r>
        <w:r w:rsidR="00E02E88">
          <w:rPr>
            <w:noProof/>
            <w:webHidden/>
          </w:rPr>
        </w:r>
        <w:r w:rsidR="00E02E88">
          <w:rPr>
            <w:noProof/>
            <w:webHidden/>
          </w:rPr>
          <w:fldChar w:fldCharType="separate"/>
        </w:r>
        <w:r w:rsidR="00E02E88">
          <w:rPr>
            <w:noProof/>
            <w:webHidden/>
          </w:rPr>
          <w:t>11</w:t>
        </w:r>
        <w:r w:rsidR="00E02E88">
          <w:rPr>
            <w:noProof/>
            <w:webHidden/>
          </w:rPr>
          <w:fldChar w:fldCharType="end"/>
        </w:r>
      </w:hyperlink>
    </w:p>
    <w:p w14:paraId="483EE0EC" w14:textId="0667D9FA" w:rsidR="00E02E88" w:rsidRDefault="00000000">
      <w:pPr>
        <w:pStyle w:val="TOC3"/>
        <w:tabs>
          <w:tab w:val="left" w:pos="1680"/>
          <w:tab w:val="right" w:leader="dot" w:pos="9628"/>
        </w:tabs>
        <w:rPr>
          <w:rFonts w:asciiTheme="minorHAnsi" w:eastAsiaTheme="minorEastAsia" w:hAnsiTheme="minorHAnsi" w:cstheme="minorBidi"/>
          <w:noProof/>
        </w:rPr>
      </w:pPr>
      <w:hyperlink w:anchor="_Toc139313200" w:history="1">
        <w:r w:rsidR="00E02E88" w:rsidRPr="003D1044">
          <w:rPr>
            <w:rStyle w:val="Hyperlink"/>
            <w:noProof/>
          </w:rPr>
          <w:t>4.4.2.</w:t>
        </w:r>
        <w:r w:rsidR="00E02E88">
          <w:rPr>
            <w:rFonts w:asciiTheme="minorHAnsi" w:eastAsiaTheme="minorEastAsia" w:hAnsiTheme="minorHAnsi" w:cstheme="minorBidi"/>
            <w:noProof/>
          </w:rPr>
          <w:tab/>
        </w:r>
        <w:r w:rsidR="00E02E88" w:rsidRPr="003D1044">
          <w:rPr>
            <w:rStyle w:val="Hyperlink"/>
            <w:noProof/>
          </w:rPr>
          <w:t>预约查询</w:t>
        </w:r>
        <w:r w:rsidR="00E02E88" w:rsidRPr="003D1044">
          <w:rPr>
            <w:rStyle w:val="Hyperlink"/>
            <w:noProof/>
          </w:rPr>
          <w:t>EWJ_YYCX_002</w:t>
        </w:r>
        <w:r w:rsidR="00E02E88">
          <w:rPr>
            <w:noProof/>
            <w:webHidden/>
          </w:rPr>
          <w:tab/>
        </w:r>
        <w:r w:rsidR="00E02E88">
          <w:rPr>
            <w:noProof/>
            <w:webHidden/>
          </w:rPr>
          <w:fldChar w:fldCharType="begin"/>
        </w:r>
        <w:r w:rsidR="00E02E88">
          <w:rPr>
            <w:noProof/>
            <w:webHidden/>
          </w:rPr>
          <w:instrText xml:space="preserve"> PAGEREF _Toc139313200 \h </w:instrText>
        </w:r>
        <w:r w:rsidR="00E02E88">
          <w:rPr>
            <w:noProof/>
            <w:webHidden/>
          </w:rPr>
        </w:r>
        <w:r w:rsidR="00E02E88">
          <w:rPr>
            <w:noProof/>
            <w:webHidden/>
          </w:rPr>
          <w:fldChar w:fldCharType="separate"/>
        </w:r>
        <w:r w:rsidR="00E02E88">
          <w:rPr>
            <w:noProof/>
            <w:webHidden/>
          </w:rPr>
          <w:t>11</w:t>
        </w:r>
        <w:r w:rsidR="00E02E88">
          <w:rPr>
            <w:noProof/>
            <w:webHidden/>
          </w:rPr>
          <w:fldChar w:fldCharType="end"/>
        </w:r>
      </w:hyperlink>
    </w:p>
    <w:p w14:paraId="2F4797A6" w14:textId="4D52DB96" w:rsidR="00E02E88" w:rsidRDefault="00000000">
      <w:pPr>
        <w:pStyle w:val="TOC2"/>
        <w:tabs>
          <w:tab w:val="left" w:pos="1050"/>
          <w:tab w:val="right" w:leader="dot" w:pos="9628"/>
        </w:tabs>
        <w:rPr>
          <w:rFonts w:asciiTheme="minorHAnsi" w:eastAsiaTheme="minorEastAsia" w:hAnsiTheme="minorHAnsi" w:cstheme="minorBidi"/>
          <w:noProof/>
        </w:rPr>
      </w:pPr>
      <w:hyperlink w:anchor="_Toc139313201" w:history="1">
        <w:r w:rsidR="00E02E88" w:rsidRPr="003D1044">
          <w:rPr>
            <w:rStyle w:val="Hyperlink"/>
            <w:rFonts w:ascii="Times New Roman" w:hAnsi="Times New Roman"/>
            <w:noProof/>
          </w:rPr>
          <w:t>4.5.</w:t>
        </w:r>
        <w:r w:rsidR="00E02E88">
          <w:rPr>
            <w:rFonts w:asciiTheme="minorHAnsi" w:eastAsiaTheme="minorEastAsia" w:hAnsiTheme="minorHAnsi" w:cstheme="minorBidi"/>
            <w:noProof/>
          </w:rPr>
          <w:tab/>
        </w:r>
        <w:r w:rsidR="00E02E88" w:rsidRPr="003D1044">
          <w:rPr>
            <w:rStyle w:val="Hyperlink"/>
            <w:rFonts w:ascii="Times New Roman" w:hAnsi="Times New Roman"/>
            <w:noProof/>
          </w:rPr>
          <w:t>发现功能模块</w:t>
        </w:r>
        <w:r w:rsidR="00E02E88">
          <w:rPr>
            <w:noProof/>
            <w:webHidden/>
          </w:rPr>
          <w:tab/>
        </w:r>
        <w:r w:rsidR="00E02E88">
          <w:rPr>
            <w:noProof/>
            <w:webHidden/>
          </w:rPr>
          <w:fldChar w:fldCharType="begin"/>
        </w:r>
        <w:r w:rsidR="00E02E88">
          <w:rPr>
            <w:noProof/>
            <w:webHidden/>
          </w:rPr>
          <w:instrText xml:space="preserve"> PAGEREF _Toc139313201 \h </w:instrText>
        </w:r>
        <w:r w:rsidR="00E02E88">
          <w:rPr>
            <w:noProof/>
            <w:webHidden/>
          </w:rPr>
        </w:r>
        <w:r w:rsidR="00E02E88">
          <w:rPr>
            <w:noProof/>
            <w:webHidden/>
          </w:rPr>
          <w:fldChar w:fldCharType="separate"/>
        </w:r>
        <w:r w:rsidR="00E02E88">
          <w:rPr>
            <w:noProof/>
            <w:webHidden/>
          </w:rPr>
          <w:t>12</w:t>
        </w:r>
        <w:r w:rsidR="00E02E88">
          <w:rPr>
            <w:noProof/>
            <w:webHidden/>
          </w:rPr>
          <w:fldChar w:fldCharType="end"/>
        </w:r>
      </w:hyperlink>
    </w:p>
    <w:p w14:paraId="689193F1" w14:textId="010FFEF5" w:rsidR="00E02E88" w:rsidRDefault="00000000">
      <w:pPr>
        <w:pStyle w:val="TOC3"/>
        <w:tabs>
          <w:tab w:val="left" w:pos="1680"/>
          <w:tab w:val="right" w:leader="dot" w:pos="9628"/>
        </w:tabs>
        <w:rPr>
          <w:rFonts w:asciiTheme="minorHAnsi" w:eastAsiaTheme="minorEastAsia" w:hAnsiTheme="minorHAnsi" w:cstheme="minorBidi"/>
          <w:noProof/>
        </w:rPr>
      </w:pPr>
      <w:hyperlink w:anchor="_Toc139313202" w:history="1">
        <w:r w:rsidR="00E02E88" w:rsidRPr="003D1044">
          <w:rPr>
            <w:rStyle w:val="Hyperlink"/>
            <w:noProof/>
          </w:rPr>
          <w:t>4.5.1.</w:t>
        </w:r>
        <w:r w:rsidR="00E02E88">
          <w:rPr>
            <w:rFonts w:asciiTheme="minorHAnsi" w:eastAsiaTheme="minorEastAsia" w:hAnsiTheme="minorHAnsi" w:cstheme="minorBidi"/>
            <w:noProof/>
          </w:rPr>
          <w:tab/>
        </w:r>
        <w:r w:rsidR="00E02E88" w:rsidRPr="003D1044">
          <w:rPr>
            <w:rStyle w:val="Hyperlink"/>
            <w:noProof/>
          </w:rPr>
          <w:t>服务查询</w:t>
        </w:r>
        <w:r w:rsidR="00E02E88" w:rsidRPr="003D1044">
          <w:rPr>
            <w:rStyle w:val="Hyperlink"/>
            <w:noProof/>
          </w:rPr>
          <w:t>EWJ_FWCX_001</w:t>
        </w:r>
        <w:r w:rsidR="00E02E88">
          <w:rPr>
            <w:noProof/>
            <w:webHidden/>
          </w:rPr>
          <w:tab/>
        </w:r>
        <w:r w:rsidR="00E02E88">
          <w:rPr>
            <w:noProof/>
            <w:webHidden/>
          </w:rPr>
          <w:fldChar w:fldCharType="begin"/>
        </w:r>
        <w:r w:rsidR="00E02E88">
          <w:rPr>
            <w:noProof/>
            <w:webHidden/>
          </w:rPr>
          <w:instrText xml:space="preserve"> PAGEREF _Toc139313202 \h </w:instrText>
        </w:r>
        <w:r w:rsidR="00E02E88">
          <w:rPr>
            <w:noProof/>
            <w:webHidden/>
          </w:rPr>
        </w:r>
        <w:r w:rsidR="00E02E88">
          <w:rPr>
            <w:noProof/>
            <w:webHidden/>
          </w:rPr>
          <w:fldChar w:fldCharType="separate"/>
        </w:r>
        <w:r w:rsidR="00E02E88">
          <w:rPr>
            <w:noProof/>
            <w:webHidden/>
          </w:rPr>
          <w:t>12</w:t>
        </w:r>
        <w:r w:rsidR="00E02E88">
          <w:rPr>
            <w:noProof/>
            <w:webHidden/>
          </w:rPr>
          <w:fldChar w:fldCharType="end"/>
        </w:r>
      </w:hyperlink>
    </w:p>
    <w:p w14:paraId="33E5802F" w14:textId="623F6C57" w:rsidR="00E02E88" w:rsidRDefault="00000000">
      <w:pPr>
        <w:pStyle w:val="TOC3"/>
        <w:tabs>
          <w:tab w:val="left" w:pos="1680"/>
          <w:tab w:val="right" w:leader="dot" w:pos="9628"/>
        </w:tabs>
        <w:rPr>
          <w:rFonts w:asciiTheme="minorHAnsi" w:eastAsiaTheme="minorEastAsia" w:hAnsiTheme="minorHAnsi" w:cstheme="minorBidi"/>
          <w:noProof/>
        </w:rPr>
      </w:pPr>
      <w:hyperlink w:anchor="_Toc139313203" w:history="1">
        <w:r w:rsidR="00E02E88" w:rsidRPr="003D1044">
          <w:rPr>
            <w:rStyle w:val="Hyperlink"/>
            <w:noProof/>
          </w:rPr>
          <w:t>4.5.2.</w:t>
        </w:r>
        <w:r w:rsidR="00E02E88">
          <w:rPr>
            <w:rFonts w:asciiTheme="minorHAnsi" w:eastAsiaTheme="minorEastAsia" w:hAnsiTheme="minorHAnsi" w:cstheme="minorBidi"/>
            <w:noProof/>
          </w:rPr>
          <w:tab/>
        </w:r>
        <w:r w:rsidR="00E02E88" w:rsidRPr="003D1044">
          <w:rPr>
            <w:rStyle w:val="Hyperlink"/>
            <w:noProof/>
          </w:rPr>
          <w:t>地图显示</w:t>
        </w:r>
        <w:r w:rsidR="00E02E88" w:rsidRPr="003D1044">
          <w:rPr>
            <w:rStyle w:val="Hyperlink"/>
            <w:noProof/>
          </w:rPr>
          <w:t>EWJ_DTXS_002</w:t>
        </w:r>
        <w:r w:rsidR="00E02E88">
          <w:rPr>
            <w:noProof/>
            <w:webHidden/>
          </w:rPr>
          <w:tab/>
        </w:r>
        <w:r w:rsidR="00E02E88">
          <w:rPr>
            <w:noProof/>
            <w:webHidden/>
          </w:rPr>
          <w:fldChar w:fldCharType="begin"/>
        </w:r>
        <w:r w:rsidR="00E02E88">
          <w:rPr>
            <w:noProof/>
            <w:webHidden/>
          </w:rPr>
          <w:instrText xml:space="preserve"> PAGEREF _Toc139313203 \h </w:instrText>
        </w:r>
        <w:r w:rsidR="00E02E88">
          <w:rPr>
            <w:noProof/>
            <w:webHidden/>
          </w:rPr>
        </w:r>
        <w:r w:rsidR="00E02E88">
          <w:rPr>
            <w:noProof/>
            <w:webHidden/>
          </w:rPr>
          <w:fldChar w:fldCharType="separate"/>
        </w:r>
        <w:r w:rsidR="00E02E88">
          <w:rPr>
            <w:noProof/>
            <w:webHidden/>
          </w:rPr>
          <w:t>12</w:t>
        </w:r>
        <w:r w:rsidR="00E02E88">
          <w:rPr>
            <w:noProof/>
            <w:webHidden/>
          </w:rPr>
          <w:fldChar w:fldCharType="end"/>
        </w:r>
      </w:hyperlink>
    </w:p>
    <w:p w14:paraId="067359AE" w14:textId="4B247A01" w:rsidR="00E02E88" w:rsidRDefault="00000000">
      <w:pPr>
        <w:pStyle w:val="TOC3"/>
        <w:tabs>
          <w:tab w:val="left" w:pos="1680"/>
          <w:tab w:val="right" w:leader="dot" w:pos="9628"/>
        </w:tabs>
        <w:rPr>
          <w:rFonts w:asciiTheme="minorHAnsi" w:eastAsiaTheme="minorEastAsia" w:hAnsiTheme="minorHAnsi" w:cstheme="minorBidi"/>
          <w:noProof/>
        </w:rPr>
      </w:pPr>
      <w:hyperlink w:anchor="_Toc139313204" w:history="1">
        <w:r w:rsidR="00E02E88" w:rsidRPr="003D1044">
          <w:rPr>
            <w:rStyle w:val="Hyperlink"/>
            <w:noProof/>
          </w:rPr>
          <w:t>4.5.3.</w:t>
        </w:r>
        <w:r w:rsidR="00E02E88">
          <w:rPr>
            <w:rFonts w:asciiTheme="minorHAnsi" w:eastAsiaTheme="minorEastAsia" w:hAnsiTheme="minorHAnsi" w:cstheme="minorBidi"/>
            <w:noProof/>
          </w:rPr>
          <w:tab/>
        </w:r>
        <w:r w:rsidR="00E02E88" w:rsidRPr="003D1044">
          <w:rPr>
            <w:rStyle w:val="Hyperlink"/>
            <w:noProof/>
          </w:rPr>
          <w:t>志愿者服务</w:t>
        </w:r>
        <w:r w:rsidR="00E02E88" w:rsidRPr="003D1044">
          <w:rPr>
            <w:rStyle w:val="Hyperlink"/>
            <w:noProof/>
          </w:rPr>
          <w:t>EWJ_ZYZFW_003</w:t>
        </w:r>
        <w:r w:rsidR="00E02E88">
          <w:rPr>
            <w:noProof/>
            <w:webHidden/>
          </w:rPr>
          <w:tab/>
        </w:r>
        <w:r w:rsidR="00E02E88">
          <w:rPr>
            <w:noProof/>
            <w:webHidden/>
          </w:rPr>
          <w:fldChar w:fldCharType="begin"/>
        </w:r>
        <w:r w:rsidR="00E02E88">
          <w:rPr>
            <w:noProof/>
            <w:webHidden/>
          </w:rPr>
          <w:instrText xml:space="preserve"> PAGEREF _Toc139313204 \h </w:instrText>
        </w:r>
        <w:r w:rsidR="00E02E88">
          <w:rPr>
            <w:noProof/>
            <w:webHidden/>
          </w:rPr>
        </w:r>
        <w:r w:rsidR="00E02E88">
          <w:rPr>
            <w:noProof/>
            <w:webHidden/>
          </w:rPr>
          <w:fldChar w:fldCharType="separate"/>
        </w:r>
        <w:r w:rsidR="00E02E88">
          <w:rPr>
            <w:noProof/>
            <w:webHidden/>
          </w:rPr>
          <w:t>12</w:t>
        </w:r>
        <w:r w:rsidR="00E02E88">
          <w:rPr>
            <w:noProof/>
            <w:webHidden/>
          </w:rPr>
          <w:fldChar w:fldCharType="end"/>
        </w:r>
      </w:hyperlink>
    </w:p>
    <w:p w14:paraId="12440A15" w14:textId="733283C9" w:rsidR="00E02E88" w:rsidRDefault="00000000">
      <w:pPr>
        <w:pStyle w:val="TOC2"/>
        <w:tabs>
          <w:tab w:val="left" w:pos="1050"/>
          <w:tab w:val="right" w:leader="dot" w:pos="9628"/>
        </w:tabs>
        <w:rPr>
          <w:rFonts w:asciiTheme="minorHAnsi" w:eastAsiaTheme="minorEastAsia" w:hAnsiTheme="minorHAnsi" w:cstheme="minorBidi"/>
          <w:noProof/>
        </w:rPr>
      </w:pPr>
      <w:hyperlink w:anchor="_Toc139313205" w:history="1">
        <w:r w:rsidR="00E02E88" w:rsidRPr="003D1044">
          <w:rPr>
            <w:rStyle w:val="Hyperlink"/>
            <w:rFonts w:ascii="Times New Roman" w:hAnsi="Times New Roman"/>
            <w:noProof/>
          </w:rPr>
          <w:t>4.6.</w:t>
        </w:r>
        <w:r w:rsidR="00E02E88">
          <w:rPr>
            <w:rFonts w:asciiTheme="minorHAnsi" w:eastAsiaTheme="minorEastAsia" w:hAnsiTheme="minorHAnsi" w:cstheme="minorBidi"/>
            <w:noProof/>
          </w:rPr>
          <w:tab/>
        </w:r>
        <w:r w:rsidR="00E02E88" w:rsidRPr="003D1044">
          <w:rPr>
            <w:rStyle w:val="Hyperlink"/>
            <w:rFonts w:ascii="Times New Roman" w:hAnsi="Times New Roman"/>
            <w:noProof/>
          </w:rPr>
          <w:t>用户中心功能模块</w:t>
        </w:r>
        <w:r w:rsidR="00E02E88">
          <w:rPr>
            <w:noProof/>
            <w:webHidden/>
          </w:rPr>
          <w:tab/>
        </w:r>
        <w:r w:rsidR="00E02E88">
          <w:rPr>
            <w:noProof/>
            <w:webHidden/>
          </w:rPr>
          <w:fldChar w:fldCharType="begin"/>
        </w:r>
        <w:r w:rsidR="00E02E88">
          <w:rPr>
            <w:noProof/>
            <w:webHidden/>
          </w:rPr>
          <w:instrText xml:space="preserve"> PAGEREF _Toc139313205 \h </w:instrText>
        </w:r>
        <w:r w:rsidR="00E02E88">
          <w:rPr>
            <w:noProof/>
            <w:webHidden/>
          </w:rPr>
        </w:r>
        <w:r w:rsidR="00E02E88">
          <w:rPr>
            <w:noProof/>
            <w:webHidden/>
          </w:rPr>
          <w:fldChar w:fldCharType="separate"/>
        </w:r>
        <w:r w:rsidR="00E02E88">
          <w:rPr>
            <w:noProof/>
            <w:webHidden/>
          </w:rPr>
          <w:t>13</w:t>
        </w:r>
        <w:r w:rsidR="00E02E88">
          <w:rPr>
            <w:noProof/>
            <w:webHidden/>
          </w:rPr>
          <w:fldChar w:fldCharType="end"/>
        </w:r>
      </w:hyperlink>
    </w:p>
    <w:p w14:paraId="57437F00" w14:textId="2E420FEB" w:rsidR="00E02E88" w:rsidRDefault="00000000">
      <w:pPr>
        <w:pStyle w:val="TOC3"/>
        <w:tabs>
          <w:tab w:val="left" w:pos="1680"/>
          <w:tab w:val="right" w:leader="dot" w:pos="9628"/>
        </w:tabs>
        <w:rPr>
          <w:rFonts w:asciiTheme="minorHAnsi" w:eastAsiaTheme="minorEastAsia" w:hAnsiTheme="minorHAnsi" w:cstheme="minorBidi"/>
          <w:noProof/>
        </w:rPr>
      </w:pPr>
      <w:hyperlink w:anchor="_Toc139313206" w:history="1">
        <w:r w:rsidR="00E02E88" w:rsidRPr="003D1044">
          <w:rPr>
            <w:rStyle w:val="Hyperlink"/>
            <w:noProof/>
          </w:rPr>
          <w:t>4.6.1.</w:t>
        </w:r>
        <w:r w:rsidR="00E02E88">
          <w:rPr>
            <w:rFonts w:asciiTheme="minorHAnsi" w:eastAsiaTheme="minorEastAsia" w:hAnsiTheme="minorHAnsi" w:cstheme="minorBidi"/>
            <w:noProof/>
          </w:rPr>
          <w:tab/>
        </w:r>
        <w:r w:rsidR="00E02E88" w:rsidRPr="003D1044">
          <w:rPr>
            <w:rStyle w:val="Hyperlink"/>
            <w:noProof/>
          </w:rPr>
          <w:t>个人信息</w:t>
        </w:r>
        <w:r w:rsidR="00E02E88" w:rsidRPr="003D1044">
          <w:rPr>
            <w:rStyle w:val="Hyperlink"/>
            <w:noProof/>
          </w:rPr>
          <w:t>EWJ_GRXXX_001</w:t>
        </w:r>
        <w:r w:rsidR="00E02E88">
          <w:rPr>
            <w:noProof/>
            <w:webHidden/>
          </w:rPr>
          <w:tab/>
        </w:r>
        <w:r w:rsidR="00E02E88">
          <w:rPr>
            <w:noProof/>
            <w:webHidden/>
          </w:rPr>
          <w:fldChar w:fldCharType="begin"/>
        </w:r>
        <w:r w:rsidR="00E02E88">
          <w:rPr>
            <w:noProof/>
            <w:webHidden/>
          </w:rPr>
          <w:instrText xml:space="preserve"> PAGEREF _Toc139313206 \h </w:instrText>
        </w:r>
        <w:r w:rsidR="00E02E88">
          <w:rPr>
            <w:noProof/>
            <w:webHidden/>
          </w:rPr>
        </w:r>
        <w:r w:rsidR="00E02E88">
          <w:rPr>
            <w:noProof/>
            <w:webHidden/>
          </w:rPr>
          <w:fldChar w:fldCharType="separate"/>
        </w:r>
        <w:r w:rsidR="00E02E88">
          <w:rPr>
            <w:noProof/>
            <w:webHidden/>
          </w:rPr>
          <w:t>13</w:t>
        </w:r>
        <w:r w:rsidR="00E02E88">
          <w:rPr>
            <w:noProof/>
            <w:webHidden/>
          </w:rPr>
          <w:fldChar w:fldCharType="end"/>
        </w:r>
      </w:hyperlink>
    </w:p>
    <w:p w14:paraId="536C05C1" w14:textId="76A53CC8" w:rsidR="00E02E88" w:rsidRDefault="00000000">
      <w:pPr>
        <w:pStyle w:val="TOC3"/>
        <w:tabs>
          <w:tab w:val="left" w:pos="1680"/>
          <w:tab w:val="right" w:leader="dot" w:pos="9628"/>
        </w:tabs>
        <w:rPr>
          <w:rFonts w:asciiTheme="minorHAnsi" w:eastAsiaTheme="minorEastAsia" w:hAnsiTheme="minorHAnsi" w:cstheme="minorBidi"/>
          <w:noProof/>
        </w:rPr>
      </w:pPr>
      <w:hyperlink w:anchor="_Toc139313207" w:history="1">
        <w:r w:rsidR="00E02E88" w:rsidRPr="003D1044">
          <w:rPr>
            <w:rStyle w:val="Hyperlink"/>
            <w:noProof/>
          </w:rPr>
          <w:t>4.6.2.</w:t>
        </w:r>
        <w:r w:rsidR="00E02E88">
          <w:rPr>
            <w:rFonts w:asciiTheme="minorHAnsi" w:eastAsiaTheme="minorEastAsia" w:hAnsiTheme="minorHAnsi" w:cstheme="minorBidi"/>
            <w:noProof/>
          </w:rPr>
          <w:tab/>
        </w:r>
        <w:r w:rsidR="00E02E88" w:rsidRPr="003D1044">
          <w:rPr>
            <w:rStyle w:val="Hyperlink"/>
            <w:noProof/>
          </w:rPr>
          <w:t>编辑服务</w:t>
        </w:r>
        <w:r w:rsidR="00E02E88" w:rsidRPr="003D1044">
          <w:rPr>
            <w:rStyle w:val="Hyperlink"/>
            <w:noProof/>
          </w:rPr>
          <w:t>WJ_BJFW_002</w:t>
        </w:r>
        <w:r w:rsidR="00E02E88">
          <w:rPr>
            <w:noProof/>
            <w:webHidden/>
          </w:rPr>
          <w:tab/>
        </w:r>
        <w:r w:rsidR="00E02E88">
          <w:rPr>
            <w:noProof/>
            <w:webHidden/>
          </w:rPr>
          <w:fldChar w:fldCharType="begin"/>
        </w:r>
        <w:r w:rsidR="00E02E88">
          <w:rPr>
            <w:noProof/>
            <w:webHidden/>
          </w:rPr>
          <w:instrText xml:space="preserve"> PAGEREF _Toc139313207 \h </w:instrText>
        </w:r>
        <w:r w:rsidR="00E02E88">
          <w:rPr>
            <w:noProof/>
            <w:webHidden/>
          </w:rPr>
        </w:r>
        <w:r w:rsidR="00E02E88">
          <w:rPr>
            <w:noProof/>
            <w:webHidden/>
          </w:rPr>
          <w:fldChar w:fldCharType="separate"/>
        </w:r>
        <w:r w:rsidR="00E02E88">
          <w:rPr>
            <w:noProof/>
            <w:webHidden/>
          </w:rPr>
          <w:t>13</w:t>
        </w:r>
        <w:r w:rsidR="00E02E88">
          <w:rPr>
            <w:noProof/>
            <w:webHidden/>
          </w:rPr>
          <w:fldChar w:fldCharType="end"/>
        </w:r>
      </w:hyperlink>
    </w:p>
    <w:p w14:paraId="7225A663" w14:textId="1F192602" w:rsidR="00E02E88" w:rsidRDefault="00000000">
      <w:pPr>
        <w:pStyle w:val="TOC3"/>
        <w:tabs>
          <w:tab w:val="left" w:pos="1680"/>
          <w:tab w:val="right" w:leader="dot" w:pos="9628"/>
        </w:tabs>
        <w:rPr>
          <w:rFonts w:asciiTheme="minorHAnsi" w:eastAsiaTheme="minorEastAsia" w:hAnsiTheme="minorHAnsi" w:cstheme="minorBidi"/>
          <w:noProof/>
        </w:rPr>
      </w:pPr>
      <w:hyperlink w:anchor="_Toc139313208" w:history="1">
        <w:r w:rsidR="00E02E88" w:rsidRPr="003D1044">
          <w:rPr>
            <w:rStyle w:val="Hyperlink"/>
            <w:noProof/>
          </w:rPr>
          <w:t>4.6.3.</w:t>
        </w:r>
        <w:r w:rsidR="00E02E88">
          <w:rPr>
            <w:rFonts w:asciiTheme="minorHAnsi" w:eastAsiaTheme="minorEastAsia" w:hAnsiTheme="minorHAnsi" w:cstheme="minorBidi"/>
            <w:noProof/>
          </w:rPr>
          <w:tab/>
        </w:r>
        <w:r w:rsidR="00E02E88" w:rsidRPr="003D1044">
          <w:rPr>
            <w:rStyle w:val="Hyperlink"/>
            <w:noProof/>
          </w:rPr>
          <w:t>查询服务</w:t>
        </w:r>
        <w:r w:rsidR="00E02E88" w:rsidRPr="003D1044">
          <w:rPr>
            <w:rStyle w:val="Hyperlink"/>
            <w:noProof/>
          </w:rPr>
          <w:t>EWJ_CXFW_003</w:t>
        </w:r>
        <w:r w:rsidR="00E02E88">
          <w:rPr>
            <w:noProof/>
            <w:webHidden/>
          </w:rPr>
          <w:tab/>
        </w:r>
        <w:r w:rsidR="00E02E88">
          <w:rPr>
            <w:noProof/>
            <w:webHidden/>
          </w:rPr>
          <w:fldChar w:fldCharType="begin"/>
        </w:r>
        <w:r w:rsidR="00E02E88">
          <w:rPr>
            <w:noProof/>
            <w:webHidden/>
          </w:rPr>
          <w:instrText xml:space="preserve"> PAGEREF _Toc139313208 \h </w:instrText>
        </w:r>
        <w:r w:rsidR="00E02E88">
          <w:rPr>
            <w:noProof/>
            <w:webHidden/>
          </w:rPr>
        </w:r>
        <w:r w:rsidR="00E02E88">
          <w:rPr>
            <w:noProof/>
            <w:webHidden/>
          </w:rPr>
          <w:fldChar w:fldCharType="separate"/>
        </w:r>
        <w:r w:rsidR="00E02E88">
          <w:rPr>
            <w:noProof/>
            <w:webHidden/>
          </w:rPr>
          <w:t>13</w:t>
        </w:r>
        <w:r w:rsidR="00E02E88">
          <w:rPr>
            <w:noProof/>
            <w:webHidden/>
          </w:rPr>
          <w:fldChar w:fldCharType="end"/>
        </w:r>
      </w:hyperlink>
    </w:p>
    <w:p w14:paraId="296D05AC" w14:textId="0EC93959" w:rsidR="00E02E88" w:rsidRDefault="00000000">
      <w:pPr>
        <w:pStyle w:val="TOC3"/>
        <w:tabs>
          <w:tab w:val="left" w:pos="1680"/>
          <w:tab w:val="right" w:leader="dot" w:pos="9628"/>
        </w:tabs>
        <w:rPr>
          <w:rFonts w:asciiTheme="minorHAnsi" w:eastAsiaTheme="minorEastAsia" w:hAnsiTheme="minorHAnsi" w:cstheme="minorBidi"/>
          <w:noProof/>
        </w:rPr>
      </w:pPr>
      <w:hyperlink w:anchor="_Toc139313209" w:history="1">
        <w:r w:rsidR="00E02E88" w:rsidRPr="003D1044">
          <w:rPr>
            <w:rStyle w:val="Hyperlink"/>
            <w:noProof/>
          </w:rPr>
          <w:t>4.6.4.</w:t>
        </w:r>
        <w:r w:rsidR="00E02E88">
          <w:rPr>
            <w:rFonts w:asciiTheme="minorHAnsi" w:eastAsiaTheme="minorEastAsia" w:hAnsiTheme="minorHAnsi" w:cstheme="minorBidi"/>
            <w:noProof/>
          </w:rPr>
          <w:tab/>
        </w:r>
        <w:r w:rsidR="00E02E88" w:rsidRPr="003D1044">
          <w:rPr>
            <w:rStyle w:val="Hyperlink"/>
            <w:noProof/>
          </w:rPr>
          <w:t>反馈服务</w:t>
        </w:r>
        <w:r w:rsidR="00E02E88" w:rsidRPr="003D1044">
          <w:rPr>
            <w:rStyle w:val="Hyperlink"/>
            <w:noProof/>
          </w:rPr>
          <w:t>EWJ_FKFW_004</w:t>
        </w:r>
        <w:r w:rsidR="00E02E88">
          <w:rPr>
            <w:noProof/>
            <w:webHidden/>
          </w:rPr>
          <w:tab/>
        </w:r>
        <w:r w:rsidR="00E02E88">
          <w:rPr>
            <w:noProof/>
            <w:webHidden/>
          </w:rPr>
          <w:fldChar w:fldCharType="begin"/>
        </w:r>
        <w:r w:rsidR="00E02E88">
          <w:rPr>
            <w:noProof/>
            <w:webHidden/>
          </w:rPr>
          <w:instrText xml:space="preserve"> PAGEREF _Toc139313209 \h </w:instrText>
        </w:r>
        <w:r w:rsidR="00E02E88">
          <w:rPr>
            <w:noProof/>
            <w:webHidden/>
          </w:rPr>
        </w:r>
        <w:r w:rsidR="00E02E88">
          <w:rPr>
            <w:noProof/>
            <w:webHidden/>
          </w:rPr>
          <w:fldChar w:fldCharType="separate"/>
        </w:r>
        <w:r w:rsidR="00E02E88">
          <w:rPr>
            <w:noProof/>
            <w:webHidden/>
          </w:rPr>
          <w:t>14</w:t>
        </w:r>
        <w:r w:rsidR="00E02E88">
          <w:rPr>
            <w:noProof/>
            <w:webHidden/>
          </w:rPr>
          <w:fldChar w:fldCharType="end"/>
        </w:r>
      </w:hyperlink>
    </w:p>
    <w:p w14:paraId="567F6BED" w14:textId="6B96DB79" w:rsidR="00E02E88" w:rsidRDefault="00000000">
      <w:pPr>
        <w:pStyle w:val="TOC2"/>
        <w:tabs>
          <w:tab w:val="left" w:pos="1050"/>
          <w:tab w:val="right" w:leader="dot" w:pos="9628"/>
        </w:tabs>
        <w:rPr>
          <w:rFonts w:asciiTheme="minorHAnsi" w:eastAsiaTheme="minorEastAsia" w:hAnsiTheme="minorHAnsi" w:cstheme="minorBidi"/>
          <w:noProof/>
        </w:rPr>
      </w:pPr>
      <w:hyperlink w:anchor="_Toc139313210" w:history="1">
        <w:r w:rsidR="00E02E88" w:rsidRPr="003D1044">
          <w:rPr>
            <w:rStyle w:val="Hyperlink"/>
            <w:rFonts w:ascii="Times New Roman" w:hAnsi="Times New Roman"/>
            <w:noProof/>
          </w:rPr>
          <w:t>4.7.</w:t>
        </w:r>
        <w:r w:rsidR="00E02E88">
          <w:rPr>
            <w:rFonts w:asciiTheme="minorHAnsi" w:eastAsiaTheme="minorEastAsia" w:hAnsiTheme="minorHAnsi" w:cstheme="minorBidi"/>
            <w:noProof/>
          </w:rPr>
          <w:tab/>
        </w:r>
        <w:r w:rsidR="00E02E88" w:rsidRPr="003D1044">
          <w:rPr>
            <w:rStyle w:val="Hyperlink"/>
            <w:rFonts w:ascii="Times New Roman" w:hAnsi="Times New Roman"/>
            <w:noProof/>
          </w:rPr>
          <w:t>后台管理功能模块</w:t>
        </w:r>
        <w:r w:rsidR="00E02E88">
          <w:rPr>
            <w:noProof/>
            <w:webHidden/>
          </w:rPr>
          <w:tab/>
        </w:r>
        <w:r w:rsidR="00E02E88">
          <w:rPr>
            <w:noProof/>
            <w:webHidden/>
          </w:rPr>
          <w:fldChar w:fldCharType="begin"/>
        </w:r>
        <w:r w:rsidR="00E02E88">
          <w:rPr>
            <w:noProof/>
            <w:webHidden/>
          </w:rPr>
          <w:instrText xml:space="preserve"> PAGEREF _Toc139313210 \h </w:instrText>
        </w:r>
        <w:r w:rsidR="00E02E88">
          <w:rPr>
            <w:noProof/>
            <w:webHidden/>
          </w:rPr>
        </w:r>
        <w:r w:rsidR="00E02E88">
          <w:rPr>
            <w:noProof/>
            <w:webHidden/>
          </w:rPr>
          <w:fldChar w:fldCharType="separate"/>
        </w:r>
        <w:r w:rsidR="00E02E88">
          <w:rPr>
            <w:noProof/>
            <w:webHidden/>
          </w:rPr>
          <w:t>14</w:t>
        </w:r>
        <w:r w:rsidR="00E02E88">
          <w:rPr>
            <w:noProof/>
            <w:webHidden/>
          </w:rPr>
          <w:fldChar w:fldCharType="end"/>
        </w:r>
      </w:hyperlink>
    </w:p>
    <w:p w14:paraId="715C5822" w14:textId="649E65B4" w:rsidR="00E02E88" w:rsidRDefault="00000000">
      <w:pPr>
        <w:pStyle w:val="TOC3"/>
        <w:tabs>
          <w:tab w:val="left" w:pos="1680"/>
          <w:tab w:val="right" w:leader="dot" w:pos="9628"/>
        </w:tabs>
        <w:rPr>
          <w:rFonts w:asciiTheme="minorHAnsi" w:eastAsiaTheme="minorEastAsia" w:hAnsiTheme="minorHAnsi" w:cstheme="minorBidi"/>
          <w:noProof/>
        </w:rPr>
      </w:pPr>
      <w:hyperlink w:anchor="_Toc139313211" w:history="1">
        <w:r w:rsidR="00E02E88" w:rsidRPr="003D1044">
          <w:rPr>
            <w:rStyle w:val="Hyperlink"/>
            <w:noProof/>
          </w:rPr>
          <w:t>4.7.1.</w:t>
        </w:r>
        <w:r w:rsidR="00E02E88">
          <w:rPr>
            <w:rFonts w:asciiTheme="minorHAnsi" w:eastAsiaTheme="minorEastAsia" w:hAnsiTheme="minorHAnsi" w:cstheme="minorBidi"/>
            <w:noProof/>
          </w:rPr>
          <w:tab/>
        </w:r>
        <w:r w:rsidR="00E02E88" w:rsidRPr="003D1044">
          <w:rPr>
            <w:rStyle w:val="Hyperlink"/>
            <w:noProof/>
          </w:rPr>
          <w:t>信息管理</w:t>
        </w:r>
        <w:r w:rsidR="00E02E88" w:rsidRPr="003D1044">
          <w:rPr>
            <w:rStyle w:val="Hyperlink"/>
            <w:noProof/>
          </w:rPr>
          <w:t>EWJ_XXGL_001</w:t>
        </w:r>
        <w:r w:rsidR="00E02E88">
          <w:rPr>
            <w:noProof/>
            <w:webHidden/>
          </w:rPr>
          <w:tab/>
        </w:r>
        <w:r w:rsidR="00E02E88">
          <w:rPr>
            <w:noProof/>
            <w:webHidden/>
          </w:rPr>
          <w:fldChar w:fldCharType="begin"/>
        </w:r>
        <w:r w:rsidR="00E02E88">
          <w:rPr>
            <w:noProof/>
            <w:webHidden/>
          </w:rPr>
          <w:instrText xml:space="preserve"> PAGEREF _Toc139313211 \h </w:instrText>
        </w:r>
        <w:r w:rsidR="00E02E88">
          <w:rPr>
            <w:noProof/>
            <w:webHidden/>
          </w:rPr>
        </w:r>
        <w:r w:rsidR="00E02E88">
          <w:rPr>
            <w:noProof/>
            <w:webHidden/>
          </w:rPr>
          <w:fldChar w:fldCharType="separate"/>
        </w:r>
        <w:r w:rsidR="00E02E88">
          <w:rPr>
            <w:noProof/>
            <w:webHidden/>
          </w:rPr>
          <w:t>14</w:t>
        </w:r>
        <w:r w:rsidR="00E02E88">
          <w:rPr>
            <w:noProof/>
            <w:webHidden/>
          </w:rPr>
          <w:fldChar w:fldCharType="end"/>
        </w:r>
      </w:hyperlink>
    </w:p>
    <w:p w14:paraId="7EAE05E9" w14:textId="5D8531AB" w:rsidR="00E02E88" w:rsidRDefault="00000000">
      <w:pPr>
        <w:pStyle w:val="TOC3"/>
        <w:tabs>
          <w:tab w:val="left" w:pos="1680"/>
          <w:tab w:val="right" w:leader="dot" w:pos="9628"/>
        </w:tabs>
        <w:rPr>
          <w:rFonts w:asciiTheme="minorHAnsi" w:eastAsiaTheme="minorEastAsia" w:hAnsiTheme="minorHAnsi" w:cstheme="minorBidi"/>
          <w:noProof/>
        </w:rPr>
      </w:pPr>
      <w:hyperlink w:anchor="_Toc139313212" w:history="1">
        <w:r w:rsidR="00E02E88" w:rsidRPr="003D1044">
          <w:rPr>
            <w:rStyle w:val="Hyperlink"/>
            <w:noProof/>
          </w:rPr>
          <w:t>4.7.2.</w:t>
        </w:r>
        <w:r w:rsidR="00E02E88">
          <w:rPr>
            <w:rFonts w:asciiTheme="minorHAnsi" w:eastAsiaTheme="minorEastAsia" w:hAnsiTheme="minorHAnsi" w:cstheme="minorBidi"/>
            <w:noProof/>
          </w:rPr>
          <w:tab/>
        </w:r>
        <w:r w:rsidR="00E02E88" w:rsidRPr="003D1044">
          <w:rPr>
            <w:rStyle w:val="Hyperlink"/>
            <w:noProof/>
          </w:rPr>
          <w:t>统计分析</w:t>
        </w:r>
        <w:r w:rsidR="00E02E88" w:rsidRPr="003D1044">
          <w:rPr>
            <w:rStyle w:val="Hyperlink"/>
            <w:noProof/>
          </w:rPr>
          <w:t>EWJ_TJFX_002</w:t>
        </w:r>
        <w:r w:rsidR="00E02E88">
          <w:rPr>
            <w:noProof/>
            <w:webHidden/>
          </w:rPr>
          <w:tab/>
        </w:r>
        <w:r w:rsidR="00E02E88">
          <w:rPr>
            <w:noProof/>
            <w:webHidden/>
          </w:rPr>
          <w:fldChar w:fldCharType="begin"/>
        </w:r>
        <w:r w:rsidR="00E02E88">
          <w:rPr>
            <w:noProof/>
            <w:webHidden/>
          </w:rPr>
          <w:instrText xml:space="preserve"> PAGEREF _Toc139313212 \h </w:instrText>
        </w:r>
        <w:r w:rsidR="00E02E88">
          <w:rPr>
            <w:noProof/>
            <w:webHidden/>
          </w:rPr>
        </w:r>
        <w:r w:rsidR="00E02E88">
          <w:rPr>
            <w:noProof/>
            <w:webHidden/>
          </w:rPr>
          <w:fldChar w:fldCharType="separate"/>
        </w:r>
        <w:r w:rsidR="00E02E88">
          <w:rPr>
            <w:noProof/>
            <w:webHidden/>
          </w:rPr>
          <w:t>14</w:t>
        </w:r>
        <w:r w:rsidR="00E02E88">
          <w:rPr>
            <w:noProof/>
            <w:webHidden/>
          </w:rPr>
          <w:fldChar w:fldCharType="end"/>
        </w:r>
      </w:hyperlink>
    </w:p>
    <w:p w14:paraId="1E9AA07D" w14:textId="7525BBB2" w:rsidR="00DF0197" w:rsidRDefault="00DF0197">
      <w:pPr>
        <w:rPr>
          <w:rFonts w:ascii="Times New Roman" w:hAnsi="Times New Roman"/>
        </w:rPr>
      </w:pPr>
      <w:r>
        <w:rPr>
          <w:rFonts w:ascii="Times New Roman" w:hAnsi="Times New Roman"/>
          <w:bCs/>
          <w:lang w:val="zh-CN"/>
        </w:rPr>
        <w:fldChar w:fldCharType="end"/>
      </w:r>
    </w:p>
    <w:p w14:paraId="30867FDA" w14:textId="77777777" w:rsidR="00DF0197" w:rsidRDefault="00C93071">
      <w:pPr>
        <w:pStyle w:val="Heading1"/>
        <w:numPr>
          <w:ilvl w:val="0"/>
          <w:numId w:val="3"/>
        </w:numPr>
        <w:rPr>
          <w:rFonts w:ascii="Times New Roman" w:hAnsi="Times New Roman"/>
        </w:rPr>
      </w:pPr>
      <w:bookmarkStart w:id="0" w:name="_Toc139313170"/>
      <w:r>
        <w:rPr>
          <w:rFonts w:ascii="Times New Roman" w:hAnsi="Times New Roman" w:hint="eastAsia"/>
        </w:rPr>
        <w:lastRenderedPageBreak/>
        <w:t>文档介绍</w:t>
      </w:r>
      <w:bookmarkEnd w:id="0"/>
    </w:p>
    <w:p w14:paraId="32E39FB8" w14:textId="77777777" w:rsidR="00DF0197" w:rsidRDefault="00C93071">
      <w:pPr>
        <w:pStyle w:val="Heading2"/>
        <w:numPr>
          <w:ilvl w:val="1"/>
          <w:numId w:val="3"/>
        </w:numPr>
        <w:rPr>
          <w:rFonts w:ascii="Times New Roman" w:hAnsi="Times New Roman"/>
        </w:rPr>
      </w:pPr>
      <w:bookmarkStart w:id="1" w:name="_Toc139313171"/>
      <w:r>
        <w:rPr>
          <w:rFonts w:ascii="Times New Roman" w:hAnsi="Times New Roman" w:hint="eastAsia"/>
        </w:rPr>
        <w:t>编写目的</w:t>
      </w:r>
      <w:bookmarkEnd w:id="1"/>
    </w:p>
    <w:p w14:paraId="6173214B" w14:textId="77777777" w:rsidR="00DF0197" w:rsidRDefault="00C93071" w:rsidP="0042764F">
      <w:pPr>
        <w:spacing w:line="460" w:lineRule="exact"/>
        <w:ind w:firstLineChars="200" w:firstLine="420"/>
        <w:rPr>
          <w:rFonts w:ascii="宋体" w:hAnsi="宋体"/>
          <w:szCs w:val="21"/>
        </w:rPr>
      </w:pPr>
      <w:r>
        <w:rPr>
          <w:rFonts w:ascii="宋体" w:hAnsi="宋体" w:hint="eastAsia"/>
          <w:szCs w:val="21"/>
        </w:rPr>
        <w:t>本文档描述软件产品需求规格说明书（SRS）的目的是：</w:t>
      </w:r>
    </w:p>
    <w:p w14:paraId="18D13714" w14:textId="77777777" w:rsidR="00DF0197" w:rsidRDefault="00C93071">
      <w:pPr>
        <w:pStyle w:val="12"/>
        <w:numPr>
          <w:ilvl w:val="0"/>
          <w:numId w:val="4"/>
        </w:numPr>
        <w:spacing w:line="460" w:lineRule="exact"/>
        <w:ind w:firstLineChars="0"/>
        <w:rPr>
          <w:rFonts w:ascii="宋体" w:hAnsi="宋体"/>
          <w:sz w:val="21"/>
          <w:szCs w:val="21"/>
        </w:rPr>
      </w:pPr>
      <w:r>
        <w:rPr>
          <w:rFonts w:ascii="宋体" w:hAnsi="宋体" w:hint="eastAsia"/>
          <w:sz w:val="21"/>
          <w:szCs w:val="21"/>
        </w:rPr>
        <w:t>定义软件总体要求，作为用户和软件开发人员之间相互了解的基础；</w:t>
      </w:r>
    </w:p>
    <w:p w14:paraId="2D3AC545" w14:textId="77777777" w:rsidR="00DF0197" w:rsidRDefault="00C93071">
      <w:pPr>
        <w:pStyle w:val="12"/>
        <w:numPr>
          <w:ilvl w:val="0"/>
          <w:numId w:val="4"/>
        </w:numPr>
        <w:spacing w:line="460" w:lineRule="exact"/>
        <w:ind w:firstLineChars="0"/>
        <w:rPr>
          <w:rFonts w:ascii="宋体" w:hAnsi="宋体"/>
          <w:sz w:val="21"/>
          <w:szCs w:val="21"/>
        </w:rPr>
      </w:pPr>
      <w:r>
        <w:rPr>
          <w:rFonts w:ascii="宋体" w:hAnsi="宋体" w:hint="eastAsia"/>
          <w:sz w:val="21"/>
          <w:szCs w:val="21"/>
        </w:rPr>
        <w:t>提供性能要求、初步设计和用户影响的信息，作为软件人员进行软件结构设计和编码的基础；</w:t>
      </w:r>
    </w:p>
    <w:p w14:paraId="42AEBB16" w14:textId="77777777" w:rsidR="00DF0197" w:rsidRDefault="00C93071">
      <w:pPr>
        <w:pStyle w:val="12"/>
        <w:numPr>
          <w:ilvl w:val="0"/>
          <w:numId w:val="4"/>
        </w:numPr>
        <w:spacing w:line="460" w:lineRule="exact"/>
        <w:ind w:firstLineChars="0"/>
        <w:rPr>
          <w:rFonts w:ascii="宋体" w:hAnsi="宋体"/>
          <w:sz w:val="21"/>
          <w:szCs w:val="21"/>
        </w:rPr>
      </w:pPr>
      <w:r>
        <w:rPr>
          <w:rFonts w:ascii="宋体" w:hAnsi="宋体" w:hint="eastAsia"/>
          <w:sz w:val="21"/>
          <w:szCs w:val="21"/>
        </w:rPr>
        <w:t>作为软件总体测试的依据。</w:t>
      </w:r>
    </w:p>
    <w:p w14:paraId="444C1EB9" w14:textId="77777777" w:rsidR="00DF0197" w:rsidRDefault="00C93071">
      <w:pPr>
        <w:pStyle w:val="Heading2"/>
        <w:numPr>
          <w:ilvl w:val="1"/>
          <w:numId w:val="3"/>
        </w:numPr>
        <w:rPr>
          <w:rFonts w:ascii="Times New Roman" w:hAnsi="Times New Roman"/>
        </w:rPr>
      </w:pPr>
      <w:bookmarkStart w:id="2" w:name="_Toc139313172"/>
      <w:r>
        <w:rPr>
          <w:rFonts w:ascii="Times New Roman" w:hAnsi="Times New Roman" w:hint="eastAsia"/>
        </w:rPr>
        <w:t>文档范围</w:t>
      </w:r>
      <w:bookmarkEnd w:id="2"/>
    </w:p>
    <w:p w14:paraId="37436FFB" w14:textId="33F6C545" w:rsidR="00DF0197" w:rsidRDefault="00342B50">
      <w:pPr>
        <w:ind w:firstLineChars="200" w:firstLine="420"/>
      </w:pPr>
      <w:r>
        <w:rPr>
          <w:rFonts w:hint="eastAsia"/>
        </w:rPr>
        <w:t>乐享王井街</w:t>
      </w:r>
      <w:r w:rsidR="001C1A85">
        <w:rPr>
          <w:rFonts w:hint="eastAsia"/>
        </w:rPr>
        <w:t>微信小程序</w:t>
      </w:r>
      <w:r w:rsidR="00C93071">
        <w:rPr>
          <w:rFonts w:hint="eastAsia"/>
        </w:rPr>
        <w:t>系统需求规格说明书主要包含了该系统整体需求及功能性需求的详细介绍。</w:t>
      </w:r>
    </w:p>
    <w:p w14:paraId="312BC2AE" w14:textId="77777777" w:rsidR="00DF0197" w:rsidRDefault="00C93071">
      <w:pPr>
        <w:pStyle w:val="Heading2"/>
        <w:numPr>
          <w:ilvl w:val="1"/>
          <w:numId w:val="3"/>
        </w:numPr>
        <w:rPr>
          <w:rFonts w:ascii="Times New Roman" w:hAnsi="Times New Roman"/>
        </w:rPr>
      </w:pPr>
      <w:bookmarkStart w:id="3" w:name="_Toc139313173"/>
      <w:r>
        <w:rPr>
          <w:rFonts w:ascii="Times New Roman" w:hAnsi="Times New Roman" w:hint="eastAsia"/>
        </w:rPr>
        <w:t>读者对象</w:t>
      </w:r>
      <w:bookmarkEnd w:id="3"/>
    </w:p>
    <w:p w14:paraId="76D86686" w14:textId="77777777" w:rsidR="00DF0197" w:rsidRDefault="00C93071">
      <w:pPr>
        <w:ind w:firstLineChars="200" w:firstLine="420"/>
      </w:pPr>
      <w:r>
        <w:rPr>
          <w:rFonts w:hint="eastAsia"/>
        </w:rPr>
        <w:t>编写详细设计人员及程序开发人员</w:t>
      </w:r>
    </w:p>
    <w:p w14:paraId="66E2104C" w14:textId="77777777" w:rsidR="00DF0197" w:rsidRDefault="00C93071">
      <w:pPr>
        <w:pStyle w:val="Heading2"/>
        <w:numPr>
          <w:ilvl w:val="1"/>
          <w:numId w:val="3"/>
        </w:numPr>
        <w:rPr>
          <w:rFonts w:ascii="Times New Roman" w:hAnsi="Times New Roman"/>
        </w:rPr>
      </w:pPr>
      <w:bookmarkStart w:id="4" w:name="_Toc139313174"/>
      <w:r>
        <w:rPr>
          <w:rFonts w:ascii="Times New Roman" w:hAnsi="Times New Roman" w:hint="eastAsia"/>
        </w:rPr>
        <w:t>术语与缩写解释</w:t>
      </w:r>
      <w:bookmarkEnd w:id="4"/>
    </w:p>
    <w:tbl>
      <w:tblPr>
        <w:tblW w:w="89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2"/>
        <w:gridCol w:w="5850"/>
      </w:tblGrid>
      <w:tr w:rsidR="00DF0197" w14:paraId="1877319F" w14:textId="77777777">
        <w:trPr>
          <w:jc w:val="center"/>
        </w:trPr>
        <w:tc>
          <w:tcPr>
            <w:tcW w:w="3082" w:type="dxa"/>
            <w:shd w:val="clear" w:color="auto" w:fill="BFBFBF"/>
          </w:tcPr>
          <w:p w14:paraId="099829ED" w14:textId="77777777" w:rsidR="00DF0197" w:rsidRDefault="00C93071">
            <w:pPr>
              <w:jc w:val="center"/>
              <w:rPr>
                <w:rFonts w:ascii="宋体" w:hAnsi="宋体"/>
                <w:szCs w:val="21"/>
              </w:rPr>
            </w:pPr>
            <w:r>
              <w:rPr>
                <w:rFonts w:ascii="宋体" w:hAnsi="宋体" w:hint="eastAsia"/>
                <w:szCs w:val="21"/>
              </w:rPr>
              <w:t>缩写、术语及符号</w:t>
            </w:r>
          </w:p>
        </w:tc>
        <w:tc>
          <w:tcPr>
            <w:tcW w:w="5850" w:type="dxa"/>
            <w:shd w:val="clear" w:color="auto" w:fill="BFBFBF"/>
          </w:tcPr>
          <w:p w14:paraId="2D8D154F" w14:textId="77777777" w:rsidR="00DF0197" w:rsidRDefault="00C93071">
            <w:pPr>
              <w:jc w:val="center"/>
              <w:rPr>
                <w:rFonts w:ascii="宋体" w:hAnsi="宋体"/>
                <w:szCs w:val="21"/>
              </w:rPr>
            </w:pPr>
            <w:r>
              <w:rPr>
                <w:rFonts w:ascii="宋体" w:hAnsi="宋体" w:hint="eastAsia"/>
                <w:szCs w:val="21"/>
              </w:rPr>
              <w:t>解释</w:t>
            </w:r>
          </w:p>
        </w:tc>
      </w:tr>
      <w:tr w:rsidR="00DF0197" w14:paraId="05E45CED" w14:textId="77777777">
        <w:trPr>
          <w:jc w:val="center"/>
        </w:trPr>
        <w:tc>
          <w:tcPr>
            <w:tcW w:w="3082" w:type="dxa"/>
          </w:tcPr>
          <w:p w14:paraId="7A26032B" w14:textId="77777777" w:rsidR="00DF0197" w:rsidRDefault="00C93071">
            <w:pPr>
              <w:jc w:val="left"/>
              <w:rPr>
                <w:rFonts w:ascii="宋体" w:hAnsi="宋体"/>
                <w:szCs w:val="21"/>
              </w:rPr>
            </w:pPr>
            <w:r>
              <w:rPr>
                <w:rFonts w:ascii="宋体" w:hAnsi="宋体"/>
                <w:szCs w:val="21"/>
              </w:rPr>
              <w:t>SOA</w:t>
            </w:r>
            <w:r>
              <w:rPr>
                <w:rFonts w:ascii="宋体" w:hAnsi="宋体" w:hint="eastAsia"/>
                <w:szCs w:val="21"/>
              </w:rPr>
              <w:t>架构</w:t>
            </w:r>
          </w:p>
        </w:tc>
        <w:tc>
          <w:tcPr>
            <w:tcW w:w="5850" w:type="dxa"/>
          </w:tcPr>
          <w:p w14:paraId="1F54739F" w14:textId="77777777" w:rsidR="00DF0197" w:rsidRDefault="00C93071">
            <w:pPr>
              <w:rPr>
                <w:rFonts w:ascii="宋体" w:hAnsi="宋体"/>
                <w:szCs w:val="21"/>
              </w:rPr>
            </w:pPr>
            <w:r>
              <w:rPr>
                <w:rFonts w:ascii="宋体" w:hAnsi="宋体"/>
                <w:szCs w:val="21"/>
              </w:rPr>
              <w:t>面向服务的体系结构</w:t>
            </w:r>
            <w:r>
              <w:rPr>
                <w:rFonts w:ascii="宋体" w:hAnsi="宋体" w:hint="eastAsia"/>
                <w:szCs w:val="21"/>
              </w:rPr>
              <w:t>。</w:t>
            </w:r>
          </w:p>
        </w:tc>
      </w:tr>
      <w:tr w:rsidR="00DF0197" w14:paraId="2F76D289" w14:textId="77777777">
        <w:trPr>
          <w:jc w:val="center"/>
        </w:trPr>
        <w:tc>
          <w:tcPr>
            <w:tcW w:w="3082" w:type="dxa"/>
          </w:tcPr>
          <w:p w14:paraId="24CDB27C" w14:textId="77777777" w:rsidR="00DF0197" w:rsidRDefault="00C93071">
            <w:pPr>
              <w:jc w:val="left"/>
              <w:rPr>
                <w:rFonts w:ascii="宋体" w:hAnsi="宋体"/>
                <w:szCs w:val="21"/>
              </w:rPr>
            </w:pPr>
            <w:r>
              <w:rPr>
                <w:rFonts w:ascii="宋体" w:hAnsi="宋体" w:hint="eastAsia"/>
                <w:szCs w:val="21"/>
              </w:rPr>
              <w:t>元数据  Metadata</w:t>
            </w:r>
          </w:p>
        </w:tc>
        <w:tc>
          <w:tcPr>
            <w:tcW w:w="5850" w:type="dxa"/>
          </w:tcPr>
          <w:p w14:paraId="02451658" w14:textId="77777777" w:rsidR="00DF0197" w:rsidRDefault="00C93071">
            <w:pPr>
              <w:rPr>
                <w:rFonts w:ascii="宋体" w:hAnsi="宋体"/>
                <w:szCs w:val="21"/>
              </w:rPr>
            </w:pPr>
            <w:r>
              <w:rPr>
                <w:rFonts w:ascii="宋体" w:hAnsi="宋体" w:hint="eastAsia"/>
                <w:szCs w:val="21"/>
              </w:rPr>
              <w:t>描述数据的内容、质量、状况和其他有关特征的数据。</w:t>
            </w:r>
          </w:p>
        </w:tc>
      </w:tr>
      <w:tr w:rsidR="00DF0197" w14:paraId="3FB6D2D9" w14:textId="77777777">
        <w:trPr>
          <w:jc w:val="center"/>
        </w:trPr>
        <w:tc>
          <w:tcPr>
            <w:tcW w:w="3082" w:type="dxa"/>
          </w:tcPr>
          <w:p w14:paraId="7C779DD2" w14:textId="77777777" w:rsidR="00DF0197" w:rsidRDefault="00C93071">
            <w:pPr>
              <w:jc w:val="left"/>
              <w:rPr>
                <w:rFonts w:ascii="宋体" w:hAnsi="宋体"/>
                <w:szCs w:val="21"/>
              </w:rPr>
            </w:pPr>
            <w:r>
              <w:rPr>
                <w:rFonts w:ascii="宋体" w:hAnsi="宋体" w:hint="eastAsia"/>
                <w:szCs w:val="21"/>
              </w:rPr>
              <w:t>数据中心  Data Center</w:t>
            </w:r>
          </w:p>
        </w:tc>
        <w:tc>
          <w:tcPr>
            <w:tcW w:w="5850" w:type="dxa"/>
          </w:tcPr>
          <w:p w14:paraId="13EE8025" w14:textId="77777777" w:rsidR="00DF0197" w:rsidRDefault="00C93071">
            <w:pPr>
              <w:rPr>
                <w:rFonts w:ascii="宋体" w:hAnsi="宋体"/>
                <w:szCs w:val="21"/>
              </w:rPr>
            </w:pPr>
            <w:bookmarkStart w:id="5" w:name="OLE_LINK3"/>
            <w:r>
              <w:rPr>
                <w:rFonts w:ascii="宋体" w:hAnsi="宋体"/>
                <w:szCs w:val="21"/>
              </w:rPr>
              <w:t>以各类数据为核心，依托成熟的</w:t>
            </w:r>
            <w:r>
              <w:rPr>
                <w:rFonts w:ascii="宋体" w:hAnsi="宋体" w:hint="eastAsia"/>
                <w:szCs w:val="21"/>
              </w:rPr>
              <w:t>存储、</w:t>
            </w:r>
            <w:r>
              <w:rPr>
                <w:rFonts w:ascii="宋体" w:hAnsi="宋体"/>
                <w:szCs w:val="21"/>
              </w:rPr>
              <w:t>数据库</w:t>
            </w:r>
            <w:r>
              <w:rPr>
                <w:rFonts w:ascii="宋体" w:hAnsi="宋体" w:hint="eastAsia"/>
                <w:szCs w:val="21"/>
              </w:rPr>
              <w:t>、</w:t>
            </w:r>
            <w:r>
              <w:rPr>
                <w:rFonts w:ascii="宋体" w:hAnsi="宋体"/>
                <w:szCs w:val="21"/>
              </w:rPr>
              <w:t>GIS</w:t>
            </w:r>
            <w:r>
              <w:rPr>
                <w:rFonts w:ascii="宋体" w:hAnsi="宋体" w:hint="eastAsia"/>
                <w:szCs w:val="21"/>
              </w:rPr>
              <w:t>、网络等技术</w:t>
            </w:r>
            <w:r>
              <w:rPr>
                <w:rFonts w:ascii="宋体" w:hAnsi="宋体"/>
                <w:szCs w:val="21"/>
              </w:rPr>
              <w:t>，按照统一标准，建立</w:t>
            </w:r>
            <w:r>
              <w:rPr>
                <w:rFonts w:ascii="宋体" w:hAnsi="宋体" w:hint="eastAsia"/>
                <w:szCs w:val="21"/>
              </w:rPr>
              <w:t>的</w:t>
            </w:r>
            <w:r>
              <w:rPr>
                <w:rFonts w:ascii="宋体" w:hAnsi="宋体"/>
                <w:szCs w:val="21"/>
              </w:rPr>
              <w:t>具有信息管理、分析、查询、统计及服务的一体化数据管理体系</w:t>
            </w:r>
            <w:r>
              <w:rPr>
                <w:rFonts w:ascii="宋体" w:hAnsi="宋体" w:hint="eastAsia"/>
                <w:szCs w:val="21"/>
              </w:rPr>
              <w:t>。</w:t>
            </w:r>
            <w:bookmarkEnd w:id="5"/>
          </w:p>
        </w:tc>
      </w:tr>
      <w:tr w:rsidR="00DF0197" w14:paraId="26E2E421" w14:textId="77777777">
        <w:trPr>
          <w:jc w:val="center"/>
        </w:trPr>
        <w:tc>
          <w:tcPr>
            <w:tcW w:w="3082" w:type="dxa"/>
          </w:tcPr>
          <w:p w14:paraId="63C3ACA4" w14:textId="77777777" w:rsidR="00DF0197" w:rsidRDefault="00C93071">
            <w:pPr>
              <w:jc w:val="left"/>
              <w:rPr>
                <w:rFonts w:ascii="宋体" w:hAnsi="宋体"/>
                <w:szCs w:val="21"/>
              </w:rPr>
            </w:pPr>
            <w:r>
              <w:rPr>
                <w:rFonts w:ascii="宋体" w:hAnsi="宋体" w:hint="eastAsia"/>
                <w:szCs w:val="21"/>
              </w:rPr>
              <w:t>数据管理  D</w:t>
            </w:r>
            <w:r>
              <w:rPr>
                <w:rFonts w:ascii="宋体" w:hAnsi="宋体"/>
                <w:szCs w:val="21"/>
              </w:rPr>
              <w:t>ata</w:t>
            </w:r>
            <w:r>
              <w:rPr>
                <w:rFonts w:ascii="宋体" w:hAnsi="宋体" w:hint="eastAsia"/>
                <w:szCs w:val="21"/>
              </w:rPr>
              <w:t xml:space="preserve"> M</w:t>
            </w:r>
            <w:r>
              <w:rPr>
                <w:rFonts w:ascii="宋体" w:hAnsi="宋体"/>
                <w:szCs w:val="21"/>
              </w:rPr>
              <w:t>anagement</w:t>
            </w:r>
          </w:p>
        </w:tc>
        <w:tc>
          <w:tcPr>
            <w:tcW w:w="5850" w:type="dxa"/>
          </w:tcPr>
          <w:p w14:paraId="64C2F94D" w14:textId="77777777" w:rsidR="00DF0197" w:rsidRDefault="00C93071">
            <w:pPr>
              <w:rPr>
                <w:rFonts w:ascii="宋体" w:hAnsi="宋体"/>
                <w:szCs w:val="21"/>
              </w:rPr>
            </w:pPr>
            <w:r>
              <w:rPr>
                <w:rFonts w:ascii="宋体" w:hAnsi="宋体" w:hint="eastAsia"/>
                <w:szCs w:val="21"/>
              </w:rPr>
              <w:t>利用数据库、数据仓库、元数据和网络等技术，建立分布式、集中式或集中加分布式数据管理系统，开展数据接收、组织存储、运行维护、更新、共享交换等工作，实现对数据资源的有效组织和应用。</w:t>
            </w:r>
          </w:p>
        </w:tc>
      </w:tr>
      <w:tr w:rsidR="00DF0197" w14:paraId="37714648" w14:textId="77777777">
        <w:trPr>
          <w:jc w:val="center"/>
        </w:trPr>
        <w:tc>
          <w:tcPr>
            <w:tcW w:w="3082" w:type="dxa"/>
          </w:tcPr>
          <w:p w14:paraId="695681B4" w14:textId="77777777" w:rsidR="00DF0197" w:rsidRDefault="00C93071">
            <w:pPr>
              <w:jc w:val="left"/>
              <w:rPr>
                <w:rFonts w:ascii="宋体" w:hAnsi="宋体"/>
                <w:szCs w:val="21"/>
              </w:rPr>
            </w:pPr>
            <w:r>
              <w:rPr>
                <w:rFonts w:ascii="宋体" w:hAnsi="宋体"/>
                <w:szCs w:val="21"/>
              </w:rPr>
              <w:t>数据维护</w:t>
            </w:r>
            <w:r>
              <w:rPr>
                <w:rFonts w:ascii="宋体" w:hAnsi="宋体" w:hint="eastAsia"/>
                <w:szCs w:val="21"/>
              </w:rPr>
              <w:t xml:space="preserve">  Data Maintenance</w:t>
            </w:r>
          </w:p>
        </w:tc>
        <w:tc>
          <w:tcPr>
            <w:tcW w:w="5850" w:type="dxa"/>
          </w:tcPr>
          <w:p w14:paraId="36BACDAD" w14:textId="77777777" w:rsidR="00DF0197" w:rsidRDefault="00C93071">
            <w:pPr>
              <w:rPr>
                <w:rFonts w:ascii="宋体" w:hAnsi="宋体"/>
                <w:szCs w:val="21"/>
              </w:rPr>
            </w:pPr>
            <w:r>
              <w:rPr>
                <w:rFonts w:ascii="宋体" w:hAnsi="宋体" w:hint="eastAsia"/>
                <w:szCs w:val="21"/>
              </w:rPr>
              <w:t>在制定维护方案基础上，对数据和数据库进行的日常维护与监控、备份与恢复、应急处理和监督管理等，从而保护数据的安全性和可移植性。</w:t>
            </w:r>
          </w:p>
        </w:tc>
      </w:tr>
      <w:tr w:rsidR="00DF0197" w14:paraId="45708BE2" w14:textId="77777777">
        <w:trPr>
          <w:jc w:val="center"/>
        </w:trPr>
        <w:tc>
          <w:tcPr>
            <w:tcW w:w="3082" w:type="dxa"/>
          </w:tcPr>
          <w:p w14:paraId="0FA2093B" w14:textId="77777777" w:rsidR="00DF0197" w:rsidRDefault="00C93071">
            <w:pPr>
              <w:rPr>
                <w:rFonts w:ascii="宋体" w:hAnsi="宋体"/>
                <w:szCs w:val="21"/>
              </w:rPr>
            </w:pPr>
            <w:r>
              <w:rPr>
                <w:rFonts w:ascii="宋体" w:hAnsi="宋体" w:hint="eastAsia"/>
                <w:szCs w:val="21"/>
              </w:rPr>
              <w:t>用户</w:t>
            </w:r>
          </w:p>
        </w:tc>
        <w:tc>
          <w:tcPr>
            <w:tcW w:w="5850" w:type="dxa"/>
          </w:tcPr>
          <w:p w14:paraId="5648E470" w14:textId="77777777" w:rsidR="00DF0197" w:rsidRDefault="00C93071">
            <w:pPr>
              <w:rPr>
                <w:rFonts w:ascii="宋体" w:hAnsi="宋体"/>
                <w:szCs w:val="21"/>
              </w:rPr>
            </w:pPr>
            <w:r>
              <w:rPr>
                <w:rFonts w:ascii="宋体" w:hAnsi="宋体" w:hint="eastAsia"/>
                <w:szCs w:val="21"/>
              </w:rPr>
              <w:t>系统的使用者</w:t>
            </w:r>
          </w:p>
        </w:tc>
      </w:tr>
    </w:tbl>
    <w:p w14:paraId="09B325DC" w14:textId="77777777" w:rsidR="00DF0197" w:rsidRDefault="00C93071">
      <w:pPr>
        <w:pStyle w:val="Heading2"/>
        <w:numPr>
          <w:ilvl w:val="1"/>
          <w:numId w:val="3"/>
        </w:numPr>
        <w:rPr>
          <w:rFonts w:ascii="Times New Roman" w:hAnsi="Times New Roman"/>
        </w:rPr>
      </w:pPr>
      <w:bookmarkStart w:id="6" w:name="_Toc139313175"/>
      <w:r>
        <w:rPr>
          <w:rFonts w:ascii="Times New Roman" w:hAnsi="Times New Roman" w:hint="eastAsia"/>
        </w:rPr>
        <w:t>参考资料</w:t>
      </w:r>
      <w:bookmarkEnd w:id="6"/>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3544"/>
        <w:gridCol w:w="2552"/>
        <w:gridCol w:w="1275"/>
        <w:gridCol w:w="1808"/>
      </w:tblGrid>
      <w:tr w:rsidR="00DF0197" w14:paraId="33B11291" w14:textId="77777777">
        <w:trPr>
          <w:tblHeader/>
        </w:trPr>
        <w:tc>
          <w:tcPr>
            <w:tcW w:w="675" w:type="dxa"/>
            <w:shd w:val="clear" w:color="auto" w:fill="BFBFBF"/>
          </w:tcPr>
          <w:p w14:paraId="38C02AB6" w14:textId="77777777" w:rsidR="00DF0197" w:rsidRDefault="00C93071">
            <w:pPr>
              <w:jc w:val="center"/>
              <w:rPr>
                <w:b/>
              </w:rPr>
            </w:pPr>
            <w:r>
              <w:rPr>
                <w:rFonts w:hint="eastAsia"/>
                <w:b/>
              </w:rPr>
              <w:t>序号</w:t>
            </w:r>
          </w:p>
        </w:tc>
        <w:tc>
          <w:tcPr>
            <w:tcW w:w="3544" w:type="dxa"/>
            <w:shd w:val="clear" w:color="auto" w:fill="BFBFBF"/>
          </w:tcPr>
          <w:p w14:paraId="3F334E07" w14:textId="77777777" w:rsidR="00DF0197" w:rsidRDefault="00C93071">
            <w:pPr>
              <w:jc w:val="center"/>
              <w:rPr>
                <w:b/>
              </w:rPr>
            </w:pPr>
            <w:r>
              <w:rPr>
                <w:rFonts w:hint="eastAsia"/>
                <w:b/>
              </w:rPr>
              <w:t>文档名称</w:t>
            </w:r>
          </w:p>
        </w:tc>
        <w:tc>
          <w:tcPr>
            <w:tcW w:w="2552" w:type="dxa"/>
            <w:shd w:val="clear" w:color="auto" w:fill="BFBFBF"/>
          </w:tcPr>
          <w:p w14:paraId="2E452814" w14:textId="77777777" w:rsidR="00DF0197" w:rsidRDefault="00C93071">
            <w:pPr>
              <w:jc w:val="center"/>
              <w:rPr>
                <w:b/>
              </w:rPr>
            </w:pPr>
            <w:r>
              <w:rPr>
                <w:rFonts w:hint="eastAsia"/>
                <w:b/>
              </w:rPr>
              <w:t>文档编号</w:t>
            </w:r>
          </w:p>
        </w:tc>
        <w:tc>
          <w:tcPr>
            <w:tcW w:w="1275" w:type="dxa"/>
            <w:shd w:val="clear" w:color="auto" w:fill="BFBFBF"/>
          </w:tcPr>
          <w:p w14:paraId="2E1F5052" w14:textId="77777777" w:rsidR="00DF0197" w:rsidRDefault="00C93071">
            <w:pPr>
              <w:jc w:val="center"/>
              <w:rPr>
                <w:b/>
              </w:rPr>
            </w:pPr>
            <w:r>
              <w:rPr>
                <w:rFonts w:hint="eastAsia"/>
                <w:b/>
              </w:rPr>
              <w:t>版本</w:t>
            </w:r>
          </w:p>
        </w:tc>
        <w:tc>
          <w:tcPr>
            <w:tcW w:w="1808" w:type="dxa"/>
            <w:shd w:val="clear" w:color="auto" w:fill="BFBFBF"/>
          </w:tcPr>
          <w:p w14:paraId="02593774" w14:textId="77777777" w:rsidR="00DF0197" w:rsidRDefault="00C93071">
            <w:pPr>
              <w:jc w:val="center"/>
              <w:rPr>
                <w:b/>
              </w:rPr>
            </w:pPr>
            <w:r>
              <w:rPr>
                <w:rFonts w:hint="eastAsia"/>
                <w:b/>
              </w:rPr>
              <w:t>发布日期</w:t>
            </w:r>
          </w:p>
        </w:tc>
      </w:tr>
      <w:tr w:rsidR="00DF0197" w14:paraId="12B1D1FA" w14:textId="77777777">
        <w:tc>
          <w:tcPr>
            <w:tcW w:w="675" w:type="dxa"/>
            <w:vAlign w:val="center"/>
          </w:tcPr>
          <w:p w14:paraId="2B220BB6" w14:textId="77777777" w:rsidR="00DF0197" w:rsidRDefault="00C93071">
            <w:pPr>
              <w:jc w:val="center"/>
            </w:pPr>
            <w:r>
              <w:rPr>
                <w:rFonts w:hint="eastAsia"/>
              </w:rPr>
              <w:t>1</w:t>
            </w:r>
          </w:p>
        </w:tc>
        <w:tc>
          <w:tcPr>
            <w:tcW w:w="3544" w:type="dxa"/>
            <w:vAlign w:val="center"/>
          </w:tcPr>
          <w:p w14:paraId="54281716" w14:textId="77777777" w:rsidR="00DF0197" w:rsidRDefault="00C93071">
            <w:pPr>
              <w:jc w:val="center"/>
            </w:pPr>
            <w:r>
              <w:rPr>
                <w:rFonts w:ascii="宋体" w:hAnsi="宋体" w:hint="eastAsia"/>
                <w:szCs w:val="21"/>
              </w:rPr>
              <w:t>《计算机信息系统安全保护等级划分准则》</w:t>
            </w:r>
          </w:p>
        </w:tc>
        <w:tc>
          <w:tcPr>
            <w:tcW w:w="2552" w:type="dxa"/>
            <w:vAlign w:val="center"/>
          </w:tcPr>
          <w:p w14:paraId="210A9C42" w14:textId="77777777" w:rsidR="00DF0197" w:rsidRDefault="00DF0197">
            <w:pPr>
              <w:jc w:val="center"/>
            </w:pPr>
          </w:p>
        </w:tc>
        <w:tc>
          <w:tcPr>
            <w:tcW w:w="1275" w:type="dxa"/>
            <w:vAlign w:val="center"/>
          </w:tcPr>
          <w:p w14:paraId="2F194DB8" w14:textId="77777777" w:rsidR="00DF0197" w:rsidRDefault="00C93071">
            <w:pPr>
              <w:jc w:val="center"/>
            </w:pPr>
            <w:r>
              <w:rPr>
                <w:rFonts w:ascii="宋体" w:hAnsi="宋体" w:hint="eastAsia"/>
                <w:szCs w:val="21"/>
              </w:rPr>
              <w:t>GB 17859</w:t>
            </w:r>
          </w:p>
        </w:tc>
        <w:tc>
          <w:tcPr>
            <w:tcW w:w="1808" w:type="dxa"/>
            <w:vAlign w:val="center"/>
          </w:tcPr>
          <w:p w14:paraId="78C75917" w14:textId="77777777" w:rsidR="00DF0197" w:rsidRDefault="00DF0197">
            <w:pPr>
              <w:jc w:val="center"/>
            </w:pPr>
          </w:p>
        </w:tc>
      </w:tr>
    </w:tbl>
    <w:p w14:paraId="254711C2" w14:textId="77777777" w:rsidR="00DF0197" w:rsidRDefault="00C93071">
      <w:pPr>
        <w:pStyle w:val="Heading1"/>
        <w:numPr>
          <w:ilvl w:val="0"/>
          <w:numId w:val="3"/>
        </w:numPr>
        <w:rPr>
          <w:rFonts w:ascii="Times New Roman" w:hAnsi="Times New Roman"/>
        </w:rPr>
      </w:pPr>
      <w:bookmarkStart w:id="7" w:name="_Toc139313176"/>
      <w:r>
        <w:rPr>
          <w:rFonts w:ascii="Times New Roman" w:hAnsi="Times New Roman" w:hint="eastAsia"/>
        </w:rPr>
        <w:lastRenderedPageBreak/>
        <w:t>项目介绍</w:t>
      </w:r>
      <w:bookmarkEnd w:id="7"/>
    </w:p>
    <w:p w14:paraId="32810D2E" w14:textId="77777777" w:rsidR="00DF0197" w:rsidRDefault="00C93071">
      <w:pPr>
        <w:pStyle w:val="Heading2"/>
        <w:numPr>
          <w:ilvl w:val="1"/>
          <w:numId w:val="3"/>
        </w:numPr>
      </w:pPr>
      <w:bookmarkStart w:id="8" w:name="_Toc139313177"/>
      <w:r>
        <w:rPr>
          <w:rFonts w:ascii="Times New Roman" w:hAnsi="Times New Roman" w:hint="eastAsia"/>
        </w:rPr>
        <w:t>项目说明</w:t>
      </w:r>
      <w:bookmarkEnd w:id="8"/>
    </w:p>
    <w:p w14:paraId="1BE35F0D" w14:textId="77777777" w:rsidR="00DF0197" w:rsidRDefault="00C93071">
      <w:pPr>
        <w:spacing w:line="300" w:lineRule="auto"/>
        <w:ind w:firstLineChars="200" w:firstLine="420"/>
      </w:pPr>
      <w:r>
        <w:rPr>
          <w:rFonts w:hint="eastAsia"/>
        </w:rPr>
        <w:t>介绍产品的名称、任务提出者、开发者、用户群</w:t>
      </w:r>
    </w:p>
    <w:p w14:paraId="7CC2382E" w14:textId="155D5909" w:rsidR="00DF0197" w:rsidRDefault="00C93071">
      <w:pPr>
        <w:spacing w:line="300" w:lineRule="auto"/>
        <w:ind w:firstLineChars="200" w:firstLine="420"/>
      </w:pPr>
      <w:r>
        <w:rPr>
          <w:rFonts w:hint="eastAsia"/>
        </w:rPr>
        <w:t>项目名称：</w:t>
      </w:r>
      <w:r w:rsidR="0059424D">
        <w:rPr>
          <w:rFonts w:hint="eastAsia"/>
        </w:rPr>
        <w:t>乐享王井街微信小程序</w:t>
      </w:r>
      <w:r>
        <w:rPr>
          <w:rFonts w:hint="eastAsia"/>
        </w:rPr>
        <w:t>系统。</w:t>
      </w:r>
    </w:p>
    <w:p w14:paraId="41F24156" w14:textId="5836E9C6" w:rsidR="00DF0197" w:rsidRDefault="00C93071">
      <w:pPr>
        <w:spacing w:line="300" w:lineRule="auto"/>
        <w:ind w:firstLineChars="200" w:firstLine="420"/>
      </w:pPr>
      <w:r>
        <w:rPr>
          <w:rFonts w:hint="eastAsia"/>
        </w:rPr>
        <w:t>任务提出者：</w:t>
      </w:r>
      <w:r w:rsidR="00D65824">
        <w:rPr>
          <w:rFonts w:hint="eastAsia"/>
        </w:rPr>
        <w:t>X</w:t>
      </w:r>
      <w:r w:rsidR="00D65824">
        <w:t>XX</w:t>
      </w:r>
      <w:r>
        <w:rPr>
          <w:rFonts w:hint="eastAsia"/>
        </w:rPr>
        <w:t>公司。</w:t>
      </w:r>
    </w:p>
    <w:p w14:paraId="05C14734" w14:textId="4F02C408" w:rsidR="00DF0197" w:rsidRDefault="00C93071">
      <w:pPr>
        <w:spacing w:line="300" w:lineRule="auto"/>
        <w:ind w:firstLineChars="200" w:firstLine="420"/>
      </w:pPr>
      <w:r>
        <w:rPr>
          <w:rFonts w:hint="eastAsia"/>
        </w:rPr>
        <w:t>开发者：</w:t>
      </w:r>
      <w:r w:rsidR="00114D68">
        <w:rPr>
          <w:rFonts w:hint="eastAsia"/>
        </w:rPr>
        <w:t>重庆理工大学</w:t>
      </w:r>
      <w:r>
        <w:rPr>
          <w:rFonts w:hint="eastAsia"/>
        </w:rPr>
        <w:t>。</w:t>
      </w:r>
    </w:p>
    <w:p w14:paraId="62D549E4" w14:textId="2E9401D9" w:rsidR="00DF0197" w:rsidRDefault="00C93071">
      <w:pPr>
        <w:spacing w:line="300" w:lineRule="auto"/>
        <w:ind w:firstLineChars="200" w:firstLine="420"/>
      </w:pPr>
      <w:r>
        <w:rPr>
          <w:rFonts w:hint="eastAsia"/>
        </w:rPr>
        <w:t>用户群：调度员</w:t>
      </w:r>
      <w:r w:rsidR="00094671">
        <w:rPr>
          <w:rFonts w:hint="eastAsia"/>
        </w:rPr>
        <w:t>，王井街</w:t>
      </w:r>
      <w:r w:rsidR="00B77283">
        <w:rPr>
          <w:rFonts w:hint="eastAsia"/>
        </w:rPr>
        <w:t>居民</w:t>
      </w:r>
    </w:p>
    <w:p w14:paraId="2B808BEB" w14:textId="77777777" w:rsidR="00DF0197" w:rsidRDefault="00C93071">
      <w:pPr>
        <w:pStyle w:val="Heading2"/>
        <w:numPr>
          <w:ilvl w:val="1"/>
          <w:numId w:val="3"/>
        </w:numPr>
        <w:rPr>
          <w:rFonts w:ascii="Times New Roman" w:hAnsi="Times New Roman"/>
        </w:rPr>
      </w:pPr>
      <w:bookmarkStart w:id="9" w:name="_Toc139313178"/>
      <w:r>
        <w:rPr>
          <w:rFonts w:ascii="Times New Roman" w:hAnsi="Times New Roman" w:hint="eastAsia"/>
        </w:rPr>
        <w:t>项目背景</w:t>
      </w:r>
      <w:bookmarkEnd w:id="9"/>
    </w:p>
    <w:p w14:paraId="686752BC" w14:textId="1F7DC353" w:rsidR="008E4592" w:rsidRDefault="008E4592" w:rsidP="008E4592">
      <w:pPr>
        <w:spacing w:line="300" w:lineRule="auto"/>
        <w:ind w:firstLineChars="200" w:firstLine="420"/>
      </w:pPr>
      <w:r>
        <w:rPr>
          <w:rFonts w:hint="eastAsia"/>
        </w:rPr>
        <w:t>王井街社区位于自贡市沿滩区王井镇南，近年来，社区党支部、居委会在党建引领下，坚持“为民、务实、高效”的工作理念，将提高群众满意度作为出发点和落脚点，多措并举，打造便民利民服务新亮点，在完善社区便民利民服务网络，营造全龄友好、安全健康的生活环境方面取得了一定的成效。在这个社区中，有很多居民需要办理各种生活事务，如缴纳水电费、预约医生、报修等，但是他们通常需要前往不同的机构或者打电话来解决这些问题，非常繁琐。为了解决这些问题，乐享王井街便民服务微信小程序应运而生。</w:t>
      </w:r>
    </w:p>
    <w:p w14:paraId="35649D3F" w14:textId="77777777" w:rsidR="00DF0197" w:rsidRDefault="00C93071">
      <w:pPr>
        <w:pStyle w:val="Heading2"/>
        <w:numPr>
          <w:ilvl w:val="1"/>
          <w:numId w:val="3"/>
        </w:numPr>
        <w:rPr>
          <w:rFonts w:ascii="Times New Roman" w:hAnsi="Times New Roman"/>
        </w:rPr>
      </w:pPr>
      <w:bookmarkStart w:id="10" w:name="_Toc139313179"/>
      <w:r>
        <w:rPr>
          <w:rFonts w:ascii="Times New Roman" w:hAnsi="Times New Roman" w:hint="eastAsia"/>
        </w:rPr>
        <w:t>项目目标</w:t>
      </w:r>
      <w:bookmarkEnd w:id="10"/>
    </w:p>
    <w:p w14:paraId="6FF13D8B" w14:textId="54BE92C7" w:rsidR="00DF0197" w:rsidRDefault="0091272A">
      <w:pPr>
        <w:spacing w:line="300" w:lineRule="auto"/>
        <w:ind w:firstLineChars="200" w:firstLine="420"/>
      </w:pPr>
      <w:r>
        <w:rPr>
          <w:rFonts w:hint="eastAsia"/>
        </w:rPr>
        <w:t>乐享王井街便民服务微信小程序集成了各种生活服务，如缴费、预约、报修等，让居民可以在家里通过微信完成这些事务，方便快捷。同时，程序也提供了社区活动的信息和资讯，让居民可以及时了解社区的动态，参加各种活动，增强社区的凝聚力。通过这个小程序，居民可以更加便捷地处理生活中的各种事务，提高生活质量</w:t>
      </w:r>
      <w:r w:rsidR="002A60F7" w:rsidRPr="002A60F7">
        <w:rPr>
          <w:rFonts w:hint="eastAsia"/>
        </w:rPr>
        <w:t>开发为民便民服务小程序“乐享王井街”，为居民提供政务服务（政策宣传、政策咨询、意见征集、网上办事、投诉受理等）、基本公共服务（义务教育、就业社保、医疗卫生、养老服务、住房保障、文化体育、社会服务等）、普惠性非基本公共服务（信息查询、医疗挂号、生活缴费、家政服务、居家养老、日间照料、邻里中心预约等）。探索“政府制单—居民点单—社工派单—组织接单—居民评单—社区跟单”的“六单”工作法（同步为老年人、儿童和残疾人等特殊群体提供线下订单服务）。</w:t>
      </w:r>
    </w:p>
    <w:p w14:paraId="14D2FE87" w14:textId="77777777" w:rsidR="00DF0197" w:rsidRDefault="00C93071">
      <w:pPr>
        <w:pStyle w:val="Heading2"/>
        <w:numPr>
          <w:ilvl w:val="1"/>
          <w:numId w:val="3"/>
        </w:numPr>
        <w:rPr>
          <w:rFonts w:ascii="Times New Roman" w:hAnsi="Times New Roman"/>
        </w:rPr>
      </w:pPr>
      <w:bookmarkStart w:id="11" w:name="_Toc139313180"/>
      <w:r>
        <w:rPr>
          <w:rFonts w:ascii="Times New Roman" w:hAnsi="Times New Roman" w:hint="eastAsia"/>
        </w:rPr>
        <w:t>项目用户</w:t>
      </w:r>
      <w:bookmarkEnd w:id="11"/>
    </w:p>
    <w:p w14:paraId="7D7B2C6C" w14:textId="3A8E6195" w:rsidR="00DF0197" w:rsidRDefault="003378BF">
      <w:pPr>
        <w:ind w:firstLineChars="200" w:firstLine="420"/>
      </w:pPr>
      <w:r>
        <w:rPr>
          <w:rFonts w:hint="eastAsia"/>
        </w:rPr>
        <w:t>王井街居民</w:t>
      </w:r>
      <w:r w:rsidR="00534AA0">
        <w:rPr>
          <w:rFonts w:hint="eastAsia"/>
        </w:rPr>
        <w:t>，管理员</w:t>
      </w:r>
    </w:p>
    <w:p w14:paraId="796431F4" w14:textId="77777777" w:rsidR="00DF0197" w:rsidRDefault="00C93071">
      <w:pPr>
        <w:pStyle w:val="Heading1"/>
        <w:numPr>
          <w:ilvl w:val="0"/>
          <w:numId w:val="3"/>
        </w:numPr>
        <w:rPr>
          <w:rFonts w:ascii="Times New Roman" w:hAnsi="Times New Roman"/>
        </w:rPr>
      </w:pPr>
      <w:bookmarkStart w:id="12" w:name="_Toc139313181"/>
      <w:r>
        <w:rPr>
          <w:rFonts w:ascii="Times New Roman" w:hAnsi="Times New Roman" w:hint="eastAsia"/>
        </w:rPr>
        <w:lastRenderedPageBreak/>
        <w:t>需求说明</w:t>
      </w:r>
      <w:bookmarkEnd w:id="12"/>
    </w:p>
    <w:p w14:paraId="13DD4E43" w14:textId="77777777" w:rsidR="00DF0197" w:rsidRDefault="00C93071">
      <w:pPr>
        <w:pStyle w:val="Heading2"/>
        <w:numPr>
          <w:ilvl w:val="1"/>
          <w:numId w:val="3"/>
        </w:numPr>
        <w:rPr>
          <w:rFonts w:ascii="Times New Roman" w:hAnsi="Times New Roman"/>
        </w:rPr>
      </w:pPr>
      <w:bookmarkStart w:id="13" w:name="_Toc139313182"/>
      <w:r>
        <w:rPr>
          <w:rFonts w:ascii="Times New Roman" w:hAnsi="Times New Roman" w:hint="eastAsia"/>
        </w:rPr>
        <w:t>整体需求</w:t>
      </w:r>
      <w:bookmarkEnd w:id="13"/>
    </w:p>
    <w:p w14:paraId="4F159192" w14:textId="539D3842" w:rsidR="001A49AC" w:rsidRPr="001A49AC" w:rsidRDefault="00D7304D" w:rsidP="001A49AC">
      <w:pPr>
        <w:spacing w:line="360" w:lineRule="auto"/>
        <w:ind w:firstLine="420"/>
        <w:rPr>
          <w:rFonts w:eastAsia="Times New Roman"/>
        </w:rPr>
      </w:pPr>
      <w:r>
        <w:rPr>
          <w:rFonts w:ascii="宋体" w:hAnsi="宋体" w:cs="宋体" w:hint="eastAsia"/>
        </w:rPr>
        <w:t>1</w:t>
      </w:r>
      <w:r>
        <w:rPr>
          <w:rFonts w:ascii="宋体" w:hAnsi="宋体" w:cs="宋体"/>
        </w:rPr>
        <w:t>.</w:t>
      </w:r>
      <w:r w:rsidR="001A49AC" w:rsidRPr="001A49AC">
        <w:rPr>
          <w:rFonts w:ascii="宋体" w:hAnsi="宋体" w:cs="宋体" w:hint="eastAsia"/>
        </w:rPr>
        <w:t>开发一个微信小程序，名为</w:t>
      </w:r>
      <w:r w:rsidR="001A49AC" w:rsidRPr="001A49AC">
        <w:rPr>
          <w:rFonts w:eastAsia="Times New Roman" w:cs="Calibri"/>
        </w:rPr>
        <w:t>“</w:t>
      </w:r>
      <w:r w:rsidR="001A49AC" w:rsidRPr="001A49AC">
        <w:rPr>
          <w:rFonts w:ascii="宋体" w:hAnsi="宋体" w:cs="宋体" w:hint="eastAsia"/>
        </w:rPr>
        <w:t>乐享王井街</w:t>
      </w:r>
      <w:r w:rsidR="001A49AC" w:rsidRPr="001A49AC">
        <w:rPr>
          <w:rFonts w:eastAsia="Times New Roman" w:cs="Calibri"/>
        </w:rPr>
        <w:t>”</w:t>
      </w:r>
      <w:r w:rsidR="001A49AC" w:rsidRPr="001A49AC">
        <w:rPr>
          <w:rFonts w:ascii="宋体" w:hAnsi="宋体" w:cs="宋体" w:hint="eastAsia"/>
        </w:rPr>
        <w:t>，为居民提供便民服务、社区活动信息和资讯等功能。</w:t>
      </w:r>
    </w:p>
    <w:p w14:paraId="097E6BC7" w14:textId="61E590D2" w:rsidR="001A49AC" w:rsidRPr="001A49AC" w:rsidRDefault="004B63D6" w:rsidP="001A49AC">
      <w:pPr>
        <w:spacing w:line="360" w:lineRule="auto"/>
        <w:ind w:firstLine="420"/>
        <w:rPr>
          <w:rFonts w:eastAsia="Times New Roman"/>
        </w:rPr>
      </w:pPr>
      <w:r>
        <w:rPr>
          <w:rFonts w:ascii="宋体" w:hAnsi="宋体" w:cs="宋体" w:hint="eastAsia"/>
        </w:rPr>
        <w:t>2</w:t>
      </w:r>
      <w:r>
        <w:rPr>
          <w:rFonts w:ascii="宋体" w:hAnsi="宋体" w:cs="宋体"/>
        </w:rPr>
        <w:t>.</w:t>
      </w:r>
      <w:r w:rsidR="001A49AC" w:rsidRPr="001A49AC">
        <w:rPr>
          <w:rFonts w:ascii="宋体" w:hAnsi="宋体" w:cs="宋体" w:hint="eastAsia"/>
        </w:rPr>
        <w:t>该小程序需要集成各种生活服务，如缴费、预约、报修等，让居民可以在家里通过微信完成这些事务，方便快捷。</w:t>
      </w:r>
    </w:p>
    <w:p w14:paraId="51F96DAF" w14:textId="5A805425" w:rsidR="001A49AC" w:rsidRPr="001A49AC" w:rsidRDefault="004B63D6" w:rsidP="001A49AC">
      <w:pPr>
        <w:spacing w:line="360" w:lineRule="auto"/>
        <w:ind w:firstLine="420"/>
        <w:rPr>
          <w:rFonts w:eastAsia="Times New Roman"/>
        </w:rPr>
      </w:pPr>
      <w:r>
        <w:rPr>
          <w:rFonts w:ascii="宋体" w:hAnsi="宋体" w:cs="宋体" w:hint="eastAsia"/>
        </w:rPr>
        <w:t>3</w:t>
      </w:r>
      <w:r>
        <w:rPr>
          <w:rFonts w:ascii="宋体" w:hAnsi="宋体" w:cs="宋体"/>
        </w:rPr>
        <w:t>.</w:t>
      </w:r>
      <w:r w:rsidR="001A49AC" w:rsidRPr="001A49AC">
        <w:rPr>
          <w:rFonts w:ascii="宋体" w:hAnsi="宋体" w:cs="宋体" w:hint="eastAsia"/>
        </w:rPr>
        <w:t>该小程序需要提供社区活动的信息和资讯，让居民可以及时了解社区的动态，参加各种活动，增强社区的凝聚力。</w:t>
      </w:r>
    </w:p>
    <w:p w14:paraId="68F1BBD9" w14:textId="2772BF56" w:rsidR="001A49AC" w:rsidRPr="001A49AC" w:rsidRDefault="004B63D6" w:rsidP="001A49AC">
      <w:pPr>
        <w:spacing w:line="360" w:lineRule="auto"/>
        <w:ind w:firstLine="420"/>
        <w:rPr>
          <w:rFonts w:eastAsia="Times New Roman"/>
        </w:rPr>
      </w:pPr>
      <w:r>
        <w:rPr>
          <w:rFonts w:ascii="宋体" w:hAnsi="宋体" w:cs="宋体" w:hint="eastAsia"/>
        </w:rPr>
        <w:t>4</w:t>
      </w:r>
      <w:r>
        <w:rPr>
          <w:rFonts w:ascii="宋体" w:hAnsi="宋体" w:cs="宋体"/>
        </w:rPr>
        <w:t>.</w:t>
      </w:r>
      <w:r w:rsidR="001A49AC" w:rsidRPr="001A49AC">
        <w:rPr>
          <w:rFonts w:ascii="宋体" w:hAnsi="宋体" w:cs="宋体" w:hint="eastAsia"/>
        </w:rPr>
        <w:t>该小程序需要提供政务服务、基本公共服务和普惠性非基本公共服务等，方便居民处理生活中的各种事务。</w:t>
      </w:r>
    </w:p>
    <w:p w14:paraId="2C10141E" w14:textId="71C72E85" w:rsidR="00DF0197" w:rsidRDefault="004B63D6" w:rsidP="001A49AC">
      <w:pPr>
        <w:spacing w:line="360" w:lineRule="auto"/>
        <w:ind w:firstLine="420"/>
        <w:rPr>
          <w:rFonts w:eastAsia="Times New Roman"/>
        </w:rPr>
      </w:pPr>
      <w:r>
        <w:rPr>
          <w:rFonts w:ascii="宋体" w:hAnsi="宋体" w:cs="宋体" w:hint="eastAsia"/>
        </w:rPr>
        <w:t>5</w:t>
      </w:r>
      <w:r>
        <w:rPr>
          <w:rFonts w:ascii="宋体" w:hAnsi="宋体" w:cs="宋体"/>
        </w:rPr>
        <w:t>.</w:t>
      </w:r>
      <w:r w:rsidR="001A49AC" w:rsidRPr="001A49AC">
        <w:rPr>
          <w:rFonts w:ascii="宋体" w:hAnsi="宋体" w:cs="宋体" w:hint="eastAsia"/>
        </w:rPr>
        <w:t>该项目需要探索</w:t>
      </w:r>
      <w:r w:rsidR="001A49AC" w:rsidRPr="001A49AC">
        <w:rPr>
          <w:rFonts w:eastAsia="Times New Roman" w:cs="Calibri"/>
        </w:rPr>
        <w:t>“</w:t>
      </w:r>
      <w:r w:rsidR="001A49AC" w:rsidRPr="001A49AC">
        <w:rPr>
          <w:rFonts w:ascii="宋体" w:hAnsi="宋体" w:cs="宋体" w:hint="eastAsia"/>
        </w:rPr>
        <w:t>政府制单</w:t>
      </w:r>
      <w:r w:rsidR="001A49AC" w:rsidRPr="001A49AC">
        <w:rPr>
          <w:rFonts w:eastAsia="Times New Roman" w:cs="Calibri"/>
        </w:rPr>
        <w:t>—</w:t>
      </w:r>
      <w:r w:rsidR="001A49AC" w:rsidRPr="001A49AC">
        <w:rPr>
          <w:rFonts w:ascii="宋体" w:hAnsi="宋体" w:cs="宋体" w:hint="eastAsia"/>
        </w:rPr>
        <w:t>居民点单</w:t>
      </w:r>
      <w:r w:rsidR="001A49AC" w:rsidRPr="001A49AC">
        <w:rPr>
          <w:rFonts w:eastAsia="Times New Roman" w:cs="Calibri"/>
        </w:rPr>
        <w:t>—</w:t>
      </w:r>
      <w:r w:rsidR="001A49AC" w:rsidRPr="001A49AC">
        <w:rPr>
          <w:rFonts w:ascii="宋体" w:hAnsi="宋体" w:cs="宋体" w:hint="eastAsia"/>
        </w:rPr>
        <w:t>社工派单</w:t>
      </w:r>
      <w:r w:rsidR="001A49AC" w:rsidRPr="001A49AC">
        <w:rPr>
          <w:rFonts w:eastAsia="Times New Roman" w:cs="Calibri"/>
        </w:rPr>
        <w:t>—</w:t>
      </w:r>
      <w:r w:rsidR="001A49AC" w:rsidRPr="001A49AC">
        <w:rPr>
          <w:rFonts w:ascii="宋体" w:hAnsi="宋体" w:cs="宋体" w:hint="eastAsia"/>
        </w:rPr>
        <w:t>组织接单</w:t>
      </w:r>
      <w:r w:rsidR="001A49AC" w:rsidRPr="001A49AC">
        <w:rPr>
          <w:rFonts w:eastAsia="Times New Roman" w:cs="Calibri"/>
        </w:rPr>
        <w:t>—</w:t>
      </w:r>
      <w:r w:rsidR="001A49AC" w:rsidRPr="001A49AC">
        <w:rPr>
          <w:rFonts w:ascii="宋体" w:hAnsi="宋体" w:cs="宋体" w:hint="eastAsia"/>
        </w:rPr>
        <w:t>居民评单</w:t>
      </w:r>
      <w:r w:rsidR="001A49AC" w:rsidRPr="001A49AC">
        <w:rPr>
          <w:rFonts w:eastAsia="Times New Roman" w:cs="Calibri"/>
        </w:rPr>
        <w:t>—</w:t>
      </w:r>
      <w:r w:rsidR="001A49AC" w:rsidRPr="001A49AC">
        <w:rPr>
          <w:rFonts w:ascii="宋体" w:hAnsi="宋体" w:cs="宋体" w:hint="eastAsia"/>
        </w:rPr>
        <w:t>社区跟单</w:t>
      </w:r>
      <w:r w:rsidR="001A49AC" w:rsidRPr="001A49AC">
        <w:rPr>
          <w:rFonts w:eastAsia="Times New Roman" w:cs="Calibri"/>
        </w:rPr>
        <w:t>”</w:t>
      </w:r>
      <w:r w:rsidR="001A49AC" w:rsidRPr="001A49AC">
        <w:rPr>
          <w:rFonts w:ascii="宋体" w:hAnsi="宋体" w:cs="宋体" w:hint="eastAsia"/>
        </w:rPr>
        <w:t>的</w:t>
      </w:r>
      <w:r w:rsidR="001A49AC" w:rsidRPr="001A49AC">
        <w:rPr>
          <w:rFonts w:eastAsia="Times New Roman" w:cs="Calibri"/>
        </w:rPr>
        <w:t>“</w:t>
      </w:r>
      <w:r w:rsidR="001A49AC" w:rsidRPr="001A49AC">
        <w:rPr>
          <w:rFonts w:ascii="宋体" w:hAnsi="宋体" w:cs="宋体" w:hint="eastAsia"/>
        </w:rPr>
        <w:t>六单</w:t>
      </w:r>
      <w:r w:rsidR="001A49AC" w:rsidRPr="001A49AC">
        <w:rPr>
          <w:rFonts w:eastAsia="Times New Roman" w:cs="Calibri"/>
        </w:rPr>
        <w:t>”</w:t>
      </w:r>
      <w:r w:rsidR="001A49AC" w:rsidRPr="001A49AC">
        <w:rPr>
          <w:rFonts w:ascii="宋体" w:hAnsi="宋体" w:cs="宋体" w:hint="eastAsia"/>
        </w:rPr>
        <w:t>工作法，同步为老年人、儿童和残疾人等特殊群体提供线下订单服务。</w:t>
      </w:r>
    </w:p>
    <w:p w14:paraId="7FE08A14" w14:textId="77777777" w:rsidR="00DF0197" w:rsidRDefault="00C93071">
      <w:pPr>
        <w:pStyle w:val="Heading2"/>
        <w:numPr>
          <w:ilvl w:val="1"/>
          <w:numId w:val="3"/>
        </w:numPr>
        <w:rPr>
          <w:rFonts w:ascii="Times New Roman" w:hAnsi="Times New Roman"/>
        </w:rPr>
      </w:pPr>
      <w:bookmarkStart w:id="14" w:name="_Toc139313183"/>
      <w:r>
        <w:rPr>
          <w:rFonts w:ascii="Times New Roman" w:hAnsi="Times New Roman" w:hint="eastAsia"/>
        </w:rPr>
        <w:t>功能需求</w:t>
      </w:r>
      <w:bookmarkEnd w:id="14"/>
    </w:p>
    <w:p w14:paraId="641E1088" w14:textId="77777777" w:rsidR="00DF0197" w:rsidRDefault="00C93071">
      <w:pPr>
        <w:pStyle w:val="Heading3"/>
        <w:numPr>
          <w:ilvl w:val="2"/>
          <w:numId w:val="3"/>
        </w:numPr>
      </w:pPr>
      <w:bookmarkStart w:id="15" w:name="_Toc139313184"/>
      <w:r>
        <w:rPr>
          <w:rFonts w:hint="eastAsia"/>
        </w:rPr>
        <w:t>需求编号规则</w:t>
      </w:r>
      <w:bookmarkEnd w:id="15"/>
    </w:p>
    <w:p w14:paraId="706D2791" w14:textId="200DBBF0" w:rsidR="00DF0197" w:rsidRDefault="009024CE">
      <w:pPr>
        <w:ind w:firstLineChars="200" w:firstLine="420"/>
      </w:pPr>
      <w:r>
        <w:rPr>
          <w:rFonts w:hint="eastAsia"/>
        </w:rPr>
        <w:t>需求编号：</w:t>
      </w:r>
      <w:r w:rsidR="00590F5C">
        <w:t>EWJ</w:t>
      </w:r>
      <w:r>
        <w:rPr>
          <w:rFonts w:hint="eastAsia"/>
        </w:rPr>
        <w:t>(</w:t>
      </w:r>
      <w:r>
        <w:rPr>
          <w:rFonts w:hint="eastAsia"/>
        </w:rPr>
        <w:t>项目名称</w:t>
      </w:r>
      <w:r>
        <w:rPr>
          <w:rFonts w:hint="eastAsia"/>
        </w:rPr>
        <w:t>)+</w:t>
      </w:r>
      <w:r w:rsidR="002B41FC">
        <w:t>YH</w:t>
      </w:r>
      <w:r>
        <w:rPr>
          <w:rFonts w:hint="eastAsia"/>
        </w:rPr>
        <w:t>(</w:t>
      </w:r>
      <w:r>
        <w:rPr>
          <w:rFonts w:hint="eastAsia"/>
        </w:rPr>
        <w:t>模块名称</w:t>
      </w:r>
      <w:r>
        <w:rPr>
          <w:rFonts w:hint="eastAsia"/>
        </w:rPr>
        <w:t>)+001</w:t>
      </w:r>
      <w:r>
        <w:rPr>
          <w:rFonts w:hint="eastAsia"/>
        </w:rPr>
        <w:t>（功能点）</w:t>
      </w:r>
    </w:p>
    <w:p w14:paraId="2693D0AD" w14:textId="77777777" w:rsidR="00DF0197" w:rsidRDefault="00C93071">
      <w:pPr>
        <w:pStyle w:val="Heading3"/>
        <w:numPr>
          <w:ilvl w:val="2"/>
          <w:numId w:val="3"/>
        </w:numPr>
      </w:pPr>
      <w:bookmarkStart w:id="16" w:name="_Toc139313185"/>
      <w:r>
        <w:rPr>
          <w:rFonts w:hint="eastAsia"/>
        </w:rPr>
        <w:t>总体模块划分</w:t>
      </w:r>
      <w:bookmarkEnd w:id="16"/>
    </w:p>
    <w:p w14:paraId="31D30AD7" w14:textId="7355831A" w:rsidR="006B0789" w:rsidRDefault="00CE6B0D">
      <w:pPr>
        <w:ind w:firstLineChars="200" w:firstLine="420"/>
      </w:pPr>
      <w:r>
        <w:rPr>
          <w:rFonts w:hint="eastAsia"/>
        </w:rPr>
        <w:t>主要根据业务和展示功能划分，分为</w:t>
      </w:r>
      <w:r w:rsidR="00FF001D" w:rsidRPr="00FF001D">
        <w:rPr>
          <w:rFonts w:hint="eastAsia"/>
        </w:rPr>
        <w:t>登录模块、首页模块、便民服务模块、政民互动模块、用户中心模块、预约服务模块、社区服务模块、工单派发模块</w:t>
      </w:r>
      <w:r w:rsidR="005C0499">
        <w:rPr>
          <w:rFonts w:hint="eastAsia"/>
        </w:rPr>
        <w:t>、接口模块、后台管理模块</w:t>
      </w:r>
      <w:r w:rsidR="00970CAA">
        <w:rPr>
          <w:rFonts w:hint="eastAsia"/>
        </w:rPr>
        <w:t>；</w:t>
      </w:r>
    </w:p>
    <w:p w14:paraId="0FB93F03" w14:textId="341B6096" w:rsidR="00DF0197" w:rsidRDefault="006B0789">
      <w:pPr>
        <w:ind w:firstLineChars="200" w:firstLine="420"/>
      </w:pPr>
      <w:r>
        <w:rPr>
          <w:rFonts w:hint="eastAsia"/>
        </w:rPr>
        <w:t>根据</w:t>
      </w:r>
      <w:r w:rsidR="00C50BD6">
        <w:rPr>
          <w:rFonts w:hint="eastAsia"/>
        </w:rPr>
        <w:t>功能用途</w:t>
      </w:r>
      <w:r>
        <w:rPr>
          <w:rFonts w:hint="eastAsia"/>
        </w:rPr>
        <w:t>划分，分为</w:t>
      </w:r>
      <w:r w:rsidR="00556AC0">
        <w:rPr>
          <w:rFonts w:hint="eastAsia"/>
        </w:rPr>
        <w:t>乐享王井街</w:t>
      </w:r>
      <w:r>
        <w:rPr>
          <w:rFonts w:hint="eastAsia"/>
        </w:rPr>
        <w:t>微信小程序系统</w:t>
      </w:r>
      <w:r w:rsidR="0065068C">
        <w:rPr>
          <w:rFonts w:hint="eastAsia"/>
        </w:rPr>
        <w:t>、</w:t>
      </w:r>
      <w:r w:rsidR="00901F55">
        <w:rPr>
          <w:rFonts w:hint="eastAsia"/>
        </w:rPr>
        <w:t>乐享王井街微信小程序</w:t>
      </w:r>
      <w:r w:rsidR="00A21302">
        <w:rPr>
          <w:rFonts w:hint="eastAsia"/>
        </w:rPr>
        <w:t>接口</w:t>
      </w:r>
      <w:r>
        <w:rPr>
          <w:rFonts w:hint="eastAsia"/>
        </w:rPr>
        <w:t>系统</w:t>
      </w:r>
      <w:r w:rsidR="00A21302">
        <w:rPr>
          <w:rFonts w:hint="eastAsia"/>
        </w:rPr>
        <w:t>、</w:t>
      </w:r>
      <w:r w:rsidR="00901F55">
        <w:rPr>
          <w:rFonts w:hint="eastAsia"/>
        </w:rPr>
        <w:t>乐享王井街微信小程序</w:t>
      </w:r>
      <w:r w:rsidR="00FF001D" w:rsidRPr="00FF001D">
        <w:rPr>
          <w:rFonts w:hint="eastAsia"/>
        </w:rPr>
        <w:t>后台管理</w:t>
      </w:r>
      <w:r>
        <w:rPr>
          <w:rFonts w:hint="eastAsia"/>
        </w:rPr>
        <w:t>系统</w:t>
      </w:r>
      <w:r w:rsidR="00970CAA">
        <w:rPr>
          <w:rFonts w:hint="eastAsia"/>
        </w:rPr>
        <w:t>。</w:t>
      </w:r>
    </w:p>
    <w:p w14:paraId="50B3187A" w14:textId="77777777" w:rsidR="00DF0197" w:rsidRPr="00BF095A" w:rsidRDefault="00C93071" w:rsidP="00BF095A">
      <w:pPr>
        <w:pStyle w:val="Heading1"/>
        <w:numPr>
          <w:ilvl w:val="0"/>
          <w:numId w:val="3"/>
        </w:numPr>
        <w:rPr>
          <w:rFonts w:ascii="Times New Roman" w:hAnsi="Times New Roman"/>
        </w:rPr>
      </w:pPr>
      <w:bookmarkStart w:id="17" w:name="_Toc139313186"/>
      <w:r>
        <w:rPr>
          <w:rFonts w:ascii="Times New Roman" w:hAnsi="Times New Roman" w:hint="eastAsia"/>
        </w:rPr>
        <w:t>功能性需求</w:t>
      </w:r>
      <w:bookmarkEnd w:id="17"/>
    </w:p>
    <w:p w14:paraId="01BED79E" w14:textId="7A0F43EC" w:rsidR="0042764F" w:rsidRDefault="00C575C2" w:rsidP="0042764F">
      <w:pPr>
        <w:pStyle w:val="Heading2"/>
        <w:numPr>
          <w:ilvl w:val="1"/>
          <w:numId w:val="3"/>
        </w:numPr>
        <w:rPr>
          <w:rFonts w:ascii="Times New Roman" w:hAnsi="Times New Roman"/>
        </w:rPr>
      </w:pPr>
      <w:bookmarkStart w:id="18" w:name="_Toc337537382"/>
      <w:bookmarkStart w:id="19" w:name="_Toc139313187"/>
      <w:r w:rsidRPr="00C575C2">
        <w:rPr>
          <w:rFonts w:ascii="Times New Roman" w:hAnsi="Times New Roman" w:hint="eastAsia"/>
        </w:rPr>
        <w:t>登录</w:t>
      </w:r>
      <w:r w:rsidR="0042764F" w:rsidRPr="0042764F">
        <w:rPr>
          <w:rFonts w:ascii="Times New Roman" w:hAnsi="Times New Roman" w:hint="eastAsia"/>
        </w:rPr>
        <w:t>相关功能</w:t>
      </w:r>
      <w:bookmarkEnd w:id="18"/>
      <w:bookmarkEnd w:id="19"/>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992"/>
        <w:gridCol w:w="1843"/>
        <w:gridCol w:w="1701"/>
        <w:gridCol w:w="2835"/>
        <w:gridCol w:w="1949"/>
      </w:tblGrid>
      <w:tr w:rsidR="0042764F" w14:paraId="44FFF683" w14:textId="77777777" w:rsidTr="00610D21">
        <w:tc>
          <w:tcPr>
            <w:tcW w:w="1526" w:type="dxa"/>
            <w:gridSpan w:val="2"/>
            <w:shd w:val="clear" w:color="auto" w:fill="BFBFBF"/>
          </w:tcPr>
          <w:p w14:paraId="11626CF7" w14:textId="77777777" w:rsidR="0042764F" w:rsidRDefault="0042764F" w:rsidP="00610D21">
            <w:pPr>
              <w:jc w:val="center"/>
              <w:rPr>
                <w:b/>
              </w:rPr>
            </w:pPr>
            <w:r>
              <w:rPr>
                <w:rFonts w:hint="eastAsia"/>
                <w:b/>
              </w:rPr>
              <w:t>模块名称</w:t>
            </w:r>
          </w:p>
        </w:tc>
        <w:tc>
          <w:tcPr>
            <w:tcW w:w="8328" w:type="dxa"/>
            <w:gridSpan w:val="4"/>
          </w:tcPr>
          <w:p w14:paraId="07FB0BCA" w14:textId="0EA561F3" w:rsidR="0042764F" w:rsidRDefault="00E553E3" w:rsidP="00610D21">
            <w:r w:rsidRPr="00E553E3">
              <w:rPr>
                <w:rFonts w:hint="eastAsia"/>
              </w:rPr>
              <w:t>登录</w:t>
            </w:r>
            <w:r w:rsidR="0024764C">
              <w:rPr>
                <w:rFonts w:hint="eastAsia"/>
              </w:rPr>
              <w:t>相关功能</w:t>
            </w:r>
          </w:p>
        </w:tc>
      </w:tr>
      <w:tr w:rsidR="0042764F" w14:paraId="07C74F40" w14:textId="77777777" w:rsidTr="00610D21">
        <w:tc>
          <w:tcPr>
            <w:tcW w:w="1526" w:type="dxa"/>
            <w:gridSpan w:val="2"/>
            <w:shd w:val="clear" w:color="auto" w:fill="BFBFBF"/>
          </w:tcPr>
          <w:p w14:paraId="2AA0C6EC" w14:textId="77777777" w:rsidR="0042764F" w:rsidRDefault="0042764F" w:rsidP="00610D21">
            <w:pPr>
              <w:jc w:val="center"/>
              <w:rPr>
                <w:b/>
              </w:rPr>
            </w:pPr>
            <w:r>
              <w:rPr>
                <w:rFonts w:hint="eastAsia"/>
                <w:b/>
              </w:rPr>
              <w:t>模块简介</w:t>
            </w:r>
          </w:p>
        </w:tc>
        <w:tc>
          <w:tcPr>
            <w:tcW w:w="8328" w:type="dxa"/>
            <w:gridSpan w:val="4"/>
          </w:tcPr>
          <w:p w14:paraId="74FC2293" w14:textId="74D81D84" w:rsidR="0042764F" w:rsidRDefault="00AF45EF" w:rsidP="00610D21">
            <w:r w:rsidRPr="00AF45EF">
              <w:rPr>
                <w:rFonts w:hint="eastAsia"/>
              </w:rPr>
              <w:t>登录</w:t>
            </w:r>
            <w:r w:rsidR="0024764C">
              <w:rPr>
                <w:rFonts w:hint="eastAsia"/>
              </w:rPr>
              <w:t>相关功能</w:t>
            </w:r>
            <w:r w:rsidR="0042764F">
              <w:rPr>
                <w:rFonts w:hint="eastAsia"/>
              </w:rPr>
              <w:t>描述</w:t>
            </w:r>
          </w:p>
        </w:tc>
      </w:tr>
      <w:tr w:rsidR="0042764F" w14:paraId="74B70719" w14:textId="77777777" w:rsidTr="00610D21">
        <w:tc>
          <w:tcPr>
            <w:tcW w:w="9854" w:type="dxa"/>
            <w:gridSpan w:val="6"/>
            <w:shd w:val="clear" w:color="auto" w:fill="BFBFBF"/>
          </w:tcPr>
          <w:p w14:paraId="043808D2" w14:textId="77777777" w:rsidR="0042764F" w:rsidRDefault="0042764F" w:rsidP="00610D21">
            <w:pPr>
              <w:jc w:val="center"/>
              <w:rPr>
                <w:b/>
              </w:rPr>
            </w:pPr>
            <w:r>
              <w:rPr>
                <w:rFonts w:hint="eastAsia"/>
                <w:b/>
              </w:rPr>
              <w:t>模块功能列表</w:t>
            </w:r>
          </w:p>
        </w:tc>
      </w:tr>
      <w:tr w:rsidR="0042764F" w14:paraId="5B578A3E" w14:textId="77777777" w:rsidTr="00610D21">
        <w:tc>
          <w:tcPr>
            <w:tcW w:w="534" w:type="dxa"/>
            <w:vMerge w:val="restart"/>
            <w:shd w:val="clear" w:color="auto" w:fill="BFBFBF"/>
            <w:vAlign w:val="center"/>
          </w:tcPr>
          <w:p w14:paraId="2C984DBC" w14:textId="77777777" w:rsidR="0042764F" w:rsidRDefault="0042764F" w:rsidP="00610D21">
            <w:pPr>
              <w:jc w:val="center"/>
              <w:rPr>
                <w:b/>
              </w:rPr>
            </w:pPr>
            <w:r>
              <w:rPr>
                <w:rFonts w:hint="eastAsia"/>
                <w:b/>
              </w:rPr>
              <w:t>序</w:t>
            </w:r>
            <w:r>
              <w:rPr>
                <w:rFonts w:hint="eastAsia"/>
                <w:b/>
              </w:rPr>
              <w:lastRenderedPageBreak/>
              <w:t>号</w:t>
            </w:r>
          </w:p>
        </w:tc>
        <w:tc>
          <w:tcPr>
            <w:tcW w:w="4536" w:type="dxa"/>
            <w:gridSpan w:val="3"/>
            <w:shd w:val="clear" w:color="auto" w:fill="BFBFBF"/>
            <w:vAlign w:val="center"/>
          </w:tcPr>
          <w:p w14:paraId="69EADE51" w14:textId="77777777" w:rsidR="0042764F" w:rsidRDefault="0042764F" w:rsidP="00610D21">
            <w:pPr>
              <w:jc w:val="center"/>
              <w:rPr>
                <w:b/>
              </w:rPr>
            </w:pPr>
            <w:r>
              <w:rPr>
                <w:rFonts w:hint="eastAsia"/>
                <w:b/>
              </w:rPr>
              <w:lastRenderedPageBreak/>
              <w:t>一级功能</w:t>
            </w:r>
          </w:p>
        </w:tc>
        <w:tc>
          <w:tcPr>
            <w:tcW w:w="4784" w:type="dxa"/>
            <w:gridSpan w:val="2"/>
            <w:shd w:val="clear" w:color="auto" w:fill="BFBFBF"/>
            <w:vAlign w:val="center"/>
          </w:tcPr>
          <w:p w14:paraId="725FAC07" w14:textId="77777777" w:rsidR="0042764F" w:rsidRDefault="0042764F" w:rsidP="00610D21">
            <w:pPr>
              <w:jc w:val="center"/>
              <w:rPr>
                <w:b/>
              </w:rPr>
            </w:pPr>
            <w:r>
              <w:rPr>
                <w:rFonts w:hint="eastAsia"/>
                <w:b/>
              </w:rPr>
              <w:t>二级功能</w:t>
            </w:r>
          </w:p>
        </w:tc>
      </w:tr>
      <w:tr w:rsidR="0042764F" w14:paraId="5BBAD8E4" w14:textId="77777777" w:rsidTr="00053786">
        <w:tc>
          <w:tcPr>
            <w:tcW w:w="534" w:type="dxa"/>
            <w:vMerge/>
            <w:shd w:val="clear" w:color="auto" w:fill="BFBFBF"/>
            <w:vAlign w:val="center"/>
          </w:tcPr>
          <w:p w14:paraId="485F568C" w14:textId="77777777" w:rsidR="0042764F" w:rsidRDefault="0042764F" w:rsidP="00610D21">
            <w:pPr>
              <w:jc w:val="center"/>
              <w:rPr>
                <w:b/>
              </w:rPr>
            </w:pPr>
          </w:p>
        </w:tc>
        <w:tc>
          <w:tcPr>
            <w:tcW w:w="2835" w:type="dxa"/>
            <w:gridSpan w:val="2"/>
            <w:shd w:val="clear" w:color="auto" w:fill="BFBFBF"/>
            <w:vAlign w:val="center"/>
          </w:tcPr>
          <w:p w14:paraId="0C881387" w14:textId="77777777" w:rsidR="0042764F" w:rsidRDefault="0042764F" w:rsidP="00610D21">
            <w:pPr>
              <w:jc w:val="center"/>
              <w:rPr>
                <w:b/>
              </w:rPr>
            </w:pPr>
            <w:r>
              <w:rPr>
                <w:rFonts w:hint="eastAsia"/>
                <w:b/>
              </w:rPr>
              <w:t>功能名称</w:t>
            </w:r>
          </w:p>
        </w:tc>
        <w:tc>
          <w:tcPr>
            <w:tcW w:w="1701" w:type="dxa"/>
            <w:shd w:val="clear" w:color="auto" w:fill="BFBFBF"/>
            <w:vAlign w:val="center"/>
          </w:tcPr>
          <w:p w14:paraId="5B61CD46" w14:textId="77777777" w:rsidR="0042764F" w:rsidRDefault="0042764F" w:rsidP="00610D21">
            <w:pPr>
              <w:jc w:val="center"/>
              <w:rPr>
                <w:b/>
              </w:rPr>
            </w:pPr>
            <w:r>
              <w:rPr>
                <w:rFonts w:hint="eastAsia"/>
                <w:b/>
              </w:rPr>
              <w:t>功能编号</w:t>
            </w:r>
          </w:p>
        </w:tc>
        <w:tc>
          <w:tcPr>
            <w:tcW w:w="2835" w:type="dxa"/>
            <w:shd w:val="clear" w:color="auto" w:fill="BFBFBF"/>
            <w:vAlign w:val="center"/>
          </w:tcPr>
          <w:p w14:paraId="520CEF37" w14:textId="77777777" w:rsidR="0042764F" w:rsidRDefault="0042764F" w:rsidP="00610D21">
            <w:pPr>
              <w:jc w:val="center"/>
              <w:rPr>
                <w:b/>
              </w:rPr>
            </w:pPr>
            <w:r>
              <w:rPr>
                <w:rFonts w:hint="eastAsia"/>
                <w:b/>
              </w:rPr>
              <w:t>功能名称</w:t>
            </w:r>
          </w:p>
        </w:tc>
        <w:tc>
          <w:tcPr>
            <w:tcW w:w="1949" w:type="dxa"/>
            <w:shd w:val="clear" w:color="auto" w:fill="BFBFBF"/>
            <w:vAlign w:val="center"/>
          </w:tcPr>
          <w:p w14:paraId="5541E353" w14:textId="77777777" w:rsidR="0042764F" w:rsidRDefault="0042764F" w:rsidP="00610D21">
            <w:pPr>
              <w:jc w:val="center"/>
              <w:rPr>
                <w:b/>
              </w:rPr>
            </w:pPr>
            <w:r>
              <w:rPr>
                <w:rFonts w:hint="eastAsia"/>
                <w:b/>
              </w:rPr>
              <w:t>功能编号</w:t>
            </w:r>
          </w:p>
        </w:tc>
      </w:tr>
      <w:tr w:rsidR="0042764F" w14:paraId="68AFB252" w14:textId="77777777" w:rsidTr="00053786">
        <w:tc>
          <w:tcPr>
            <w:tcW w:w="534" w:type="dxa"/>
            <w:vAlign w:val="center"/>
          </w:tcPr>
          <w:p w14:paraId="2A1F98B1" w14:textId="77777777" w:rsidR="0042764F" w:rsidRDefault="0042764F" w:rsidP="00610D21">
            <w:pPr>
              <w:jc w:val="center"/>
            </w:pPr>
            <w:r>
              <w:rPr>
                <w:rFonts w:hint="eastAsia"/>
              </w:rPr>
              <w:t>1</w:t>
            </w:r>
          </w:p>
        </w:tc>
        <w:tc>
          <w:tcPr>
            <w:tcW w:w="2835" w:type="dxa"/>
            <w:gridSpan w:val="2"/>
            <w:vAlign w:val="center"/>
          </w:tcPr>
          <w:p w14:paraId="19318D6E" w14:textId="7211AB4F" w:rsidR="0042764F" w:rsidRDefault="008B40AE" w:rsidP="00610D21">
            <w:pPr>
              <w:jc w:val="center"/>
            </w:pPr>
            <w:r>
              <w:rPr>
                <w:rFonts w:hint="eastAsia"/>
              </w:rPr>
              <w:t>授权</w:t>
            </w:r>
            <w:r w:rsidR="00C91E2D">
              <w:rPr>
                <w:rFonts w:hint="eastAsia"/>
              </w:rPr>
              <w:t>微信</w:t>
            </w:r>
            <w:r w:rsidR="00C62286">
              <w:rPr>
                <w:rFonts w:hint="eastAsia"/>
              </w:rPr>
              <w:t>登录</w:t>
            </w:r>
          </w:p>
        </w:tc>
        <w:tc>
          <w:tcPr>
            <w:tcW w:w="1701" w:type="dxa"/>
            <w:vAlign w:val="center"/>
          </w:tcPr>
          <w:p w14:paraId="1D0B613F" w14:textId="40B9D806" w:rsidR="0042764F" w:rsidRDefault="00E77A12" w:rsidP="00610D21">
            <w:pPr>
              <w:jc w:val="center"/>
            </w:pPr>
            <w:r w:rsidRPr="00E77A12">
              <w:t>EWJ</w:t>
            </w:r>
            <w:r w:rsidR="00B656BF">
              <w:t>_</w:t>
            </w:r>
            <w:r w:rsidR="009E02D1">
              <w:rPr>
                <w:rFonts w:hint="eastAsia"/>
              </w:rPr>
              <w:t>SQ</w:t>
            </w:r>
            <w:r>
              <w:t>DL</w:t>
            </w:r>
            <w:r w:rsidR="00B656BF">
              <w:t>_</w:t>
            </w:r>
            <w:r w:rsidR="00026AE3">
              <w:rPr>
                <w:rFonts w:hint="eastAsia"/>
              </w:rPr>
              <w:t>001</w:t>
            </w:r>
          </w:p>
        </w:tc>
        <w:tc>
          <w:tcPr>
            <w:tcW w:w="2835" w:type="dxa"/>
            <w:vAlign w:val="center"/>
          </w:tcPr>
          <w:p w14:paraId="589E6EC6" w14:textId="77777777" w:rsidR="0042764F" w:rsidRDefault="0042764F" w:rsidP="00610D21">
            <w:pPr>
              <w:jc w:val="center"/>
            </w:pPr>
          </w:p>
        </w:tc>
        <w:tc>
          <w:tcPr>
            <w:tcW w:w="1949" w:type="dxa"/>
            <w:vAlign w:val="center"/>
          </w:tcPr>
          <w:p w14:paraId="510C874F" w14:textId="77777777" w:rsidR="0042764F" w:rsidRDefault="0042764F" w:rsidP="00610D21">
            <w:pPr>
              <w:jc w:val="center"/>
            </w:pPr>
          </w:p>
        </w:tc>
      </w:tr>
      <w:tr w:rsidR="0042764F" w14:paraId="711625B9" w14:textId="77777777" w:rsidTr="00053786">
        <w:tc>
          <w:tcPr>
            <w:tcW w:w="534" w:type="dxa"/>
            <w:vAlign w:val="center"/>
          </w:tcPr>
          <w:p w14:paraId="3758DEB6" w14:textId="77777777" w:rsidR="0042764F" w:rsidRDefault="0042764F" w:rsidP="00610D21">
            <w:pPr>
              <w:jc w:val="center"/>
            </w:pPr>
            <w:r>
              <w:rPr>
                <w:rFonts w:hint="eastAsia"/>
              </w:rPr>
              <w:t>2</w:t>
            </w:r>
          </w:p>
        </w:tc>
        <w:tc>
          <w:tcPr>
            <w:tcW w:w="2835" w:type="dxa"/>
            <w:gridSpan w:val="2"/>
            <w:vAlign w:val="center"/>
          </w:tcPr>
          <w:p w14:paraId="6764CDAC" w14:textId="37A4883E" w:rsidR="0042764F" w:rsidRDefault="00E914BF" w:rsidP="00610D21">
            <w:pPr>
              <w:jc w:val="center"/>
            </w:pPr>
            <w:r>
              <w:rPr>
                <w:rFonts w:hint="eastAsia"/>
              </w:rPr>
              <w:t>授权</w:t>
            </w:r>
            <w:r w:rsidR="007940EA">
              <w:rPr>
                <w:rFonts w:hint="eastAsia"/>
              </w:rPr>
              <w:t>绑定微信手机号</w:t>
            </w:r>
          </w:p>
        </w:tc>
        <w:tc>
          <w:tcPr>
            <w:tcW w:w="1701" w:type="dxa"/>
            <w:vAlign w:val="center"/>
          </w:tcPr>
          <w:p w14:paraId="21332C5B" w14:textId="75304061" w:rsidR="0042764F" w:rsidRDefault="00CA7C4C" w:rsidP="00610D21">
            <w:pPr>
              <w:jc w:val="center"/>
            </w:pPr>
            <w:r>
              <w:rPr>
                <w:rFonts w:hint="eastAsia"/>
              </w:rPr>
              <w:t>EWJ_</w:t>
            </w:r>
            <w:r w:rsidR="009E02D1">
              <w:rPr>
                <w:rFonts w:hint="eastAsia"/>
              </w:rPr>
              <w:t>BD</w:t>
            </w:r>
            <w:r>
              <w:rPr>
                <w:rFonts w:hint="eastAsia"/>
              </w:rPr>
              <w:t>_</w:t>
            </w:r>
            <w:r w:rsidR="00026AE3">
              <w:rPr>
                <w:rFonts w:hint="eastAsia"/>
              </w:rPr>
              <w:t>002</w:t>
            </w:r>
          </w:p>
        </w:tc>
        <w:tc>
          <w:tcPr>
            <w:tcW w:w="2835" w:type="dxa"/>
            <w:vAlign w:val="center"/>
          </w:tcPr>
          <w:p w14:paraId="433975FA" w14:textId="77777777" w:rsidR="0042764F" w:rsidRDefault="0042764F" w:rsidP="00610D21">
            <w:pPr>
              <w:jc w:val="center"/>
            </w:pPr>
          </w:p>
        </w:tc>
        <w:tc>
          <w:tcPr>
            <w:tcW w:w="1949" w:type="dxa"/>
            <w:vAlign w:val="center"/>
          </w:tcPr>
          <w:p w14:paraId="0E6FC646" w14:textId="77777777" w:rsidR="0042764F" w:rsidRDefault="0042764F" w:rsidP="00610D21">
            <w:pPr>
              <w:jc w:val="center"/>
            </w:pPr>
          </w:p>
        </w:tc>
      </w:tr>
      <w:tr w:rsidR="0042764F" w14:paraId="68EE0287" w14:textId="77777777" w:rsidTr="00053786">
        <w:tc>
          <w:tcPr>
            <w:tcW w:w="534" w:type="dxa"/>
            <w:vAlign w:val="center"/>
          </w:tcPr>
          <w:p w14:paraId="79B2102E" w14:textId="77777777" w:rsidR="0042764F" w:rsidRDefault="0042764F" w:rsidP="00610D21">
            <w:pPr>
              <w:jc w:val="center"/>
            </w:pPr>
            <w:r>
              <w:rPr>
                <w:rFonts w:hint="eastAsia"/>
              </w:rPr>
              <w:t>3</w:t>
            </w:r>
          </w:p>
        </w:tc>
        <w:tc>
          <w:tcPr>
            <w:tcW w:w="2835" w:type="dxa"/>
            <w:gridSpan w:val="2"/>
            <w:vAlign w:val="center"/>
          </w:tcPr>
          <w:p w14:paraId="3F23BD28" w14:textId="795F73DD" w:rsidR="0042764F" w:rsidRDefault="003434EB" w:rsidP="00610D21">
            <w:pPr>
              <w:jc w:val="center"/>
            </w:pPr>
            <w:r>
              <w:rPr>
                <w:rFonts w:hint="eastAsia"/>
              </w:rPr>
              <w:t>退出</w:t>
            </w:r>
            <w:r w:rsidR="00434F2F">
              <w:rPr>
                <w:rFonts w:hint="eastAsia"/>
              </w:rPr>
              <w:t>登录</w:t>
            </w:r>
          </w:p>
        </w:tc>
        <w:tc>
          <w:tcPr>
            <w:tcW w:w="1701" w:type="dxa"/>
            <w:vAlign w:val="center"/>
          </w:tcPr>
          <w:p w14:paraId="591C7887" w14:textId="3FCCCF26" w:rsidR="0042764F" w:rsidRDefault="00CA7C4C" w:rsidP="00610D21">
            <w:pPr>
              <w:jc w:val="center"/>
            </w:pPr>
            <w:r>
              <w:rPr>
                <w:rFonts w:hint="eastAsia"/>
              </w:rPr>
              <w:t>EWJ_</w:t>
            </w:r>
            <w:r w:rsidR="009E02D1">
              <w:rPr>
                <w:rFonts w:hint="eastAsia"/>
              </w:rPr>
              <w:t>TC</w:t>
            </w:r>
            <w:r>
              <w:rPr>
                <w:rFonts w:hint="eastAsia"/>
              </w:rPr>
              <w:t>_</w:t>
            </w:r>
            <w:r w:rsidR="00026AE3">
              <w:rPr>
                <w:rFonts w:hint="eastAsia"/>
              </w:rPr>
              <w:t>003</w:t>
            </w:r>
          </w:p>
        </w:tc>
        <w:tc>
          <w:tcPr>
            <w:tcW w:w="2835" w:type="dxa"/>
            <w:vAlign w:val="center"/>
          </w:tcPr>
          <w:p w14:paraId="3448BA72" w14:textId="77777777" w:rsidR="0042764F" w:rsidRDefault="0042764F" w:rsidP="00610D21">
            <w:pPr>
              <w:jc w:val="center"/>
            </w:pPr>
          </w:p>
        </w:tc>
        <w:tc>
          <w:tcPr>
            <w:tcW w:w="1949" w:type="dxa"/>
            <w:vAlign w:val="center"/>
          </w:tcPr>
          <w:p w14:paraId="6525745D" w14:textId="77777777" w:rsidR="0042764F" w:rsidRDefault="0042764F" w:rsidP="00610D21">
            <w:pPr>
              <w:jc w:val="center"/>
            </w:pPr>
          </w:p>
        </w:tc>
      </w:tr>
      <w:tr w:rsidR="004F64B1" w14:paraId="13E3CE96" w14:textId="77777777" w:rsidTr="00053786">
        <w:tc>
          <w:tcPr>
            <w:tcW w:w="534" w:type="dxa"/>
            <w:vAlign w:val="center"/>
          </w:tcPr>
          <w:p w14:paraId="020E261D" w14:textId="77777777" w:rsidR="004F64B1" w:rsidRDefault="004F64B1" w:rsidP="00610D21">
            <w:pPr>
              <w:jc w:val="center"/>
              <w:rPr>
                <w:rFonts w:hint="eastAsia"/>
              </w:rPr>
            </w:pPr>
          </w:p>
        </w:tc>
        <w:tc>
          <w:tcPr>
            <w:tcW w:w="2835" w:type="dxa"/>
            <w:gridSpan w:val="2"/>
            <w:vAlign w:val="center"/>
          </w:tcPr>
          <w:p w14:paraId="73D8E805" w14:textId="224BB488" w:rsidR="004F64B1" w:rsidRDefault="00E0684F" w:rsidP="00610D21">
            <w:pPr>
              <w:jc w:val="center"/>
              <w:rPr>
                <w:rFonts w:hint="eastAsia"/>
              </w:rPr>
            </w:pPr>
            <w:r>
              <w:rPr>
                <w:rFonts w:hint="eastAsia"/>
              </w:rPr>
              <w:t>注销授权微信</w:t>
            </w:r>
          </w:p>
        </w:tc>
        <w:tc>
          <w:tcPr>
            <w:tcW w:w="1701" w:type="dxa"/>
            <w:vAlign w:val="center"/>
          </w:tcPr>
          <w:p w14:paraId="6349FE94" w14:textId="77777777" w:rsidR="004F64B1" w:rsidRDefault="004F64B1" w:rsidP="00610D21">
            <w:pPr>
              <w:jc w:val="center"/>
              <w:rPr>
                <w:rFonts w:hint="eastAsia"/>
              </w:rPr>
            </w:pPr>
          </w:p>
        </w:tc>
        <w:tc>
          <w:tcPr>
            <w:tcW w:w="2835" w:type="dxa"/>
            <w:vAlign w:val="center"/>
          </w:tcPr>
          <w:p w14:paraId="28B860CA" w14:textId="77777777" w:rsidR="004F64B1" w:rsidRDefault="004F64B1" w:rsidP="00610D21">
            <w:pPr>
              <w:jc w:val="center"/>
            </w:pPr>
          </w:p>
        </w:tc>
        <w:tc>
          <w:tcPr>
            <w:tcW w:w="1949" w:type="dxa"/>
            <w:vAlign w:val="center"/>
          </w:tcPr>
          <w:p w14:paraId="4465E3E0" w14:textId="77777777" w:rsidR="004F64B1" w:rsidRDefault="004F64B1" w:rsidP="00610D21">
            <w:pPr>
              <w:jc w:val="center"/>
            </w:pPr>
          </w:p>
        </w:tc>
      </w:tr>
    </w:tbl>
    <w:p w14:paraId="0DE3E0B8" w14:textId="7C81210E" w:rsidR="0042764F" w:rsidRPr="003B3517" w:rsidRDefault="00DB74E9" w:rsidP="0042764F">
      <w:pPr>
        <w:pStyle w:val="Heading3"/>
        <w:numPr>
          <w:ilvl w:val="2"/>
          <w:numId w:val="3"/>
        </w:numPr>
      </w:pPr>
      <w:bookmarkStart w:id="20" w:name="_Toc337537383"/>
      <w:bookmarkStart w:id="21" w:name="_Toc139313188"/>
      <w:r>
        <w:rPr>
          <w:rFonts w:hint="eastAsia"/>
        </w:rPr>
        <w:t>微信登录</w:t>
      </w:r>
      <w:r w:rsidRPr="003B3517">
        <w:rPr>
          <w:rFonts w:hint="eastAsia"/>
        </w:rPr>
        <w:t>操作</w:t>
      </w:r>
      <w:bookmarkEnd w:id="20"/>
      <w:r w:rsidR="00E034CD">
        <w:t>EWJ_DL_</w:t>
      </w:r>
      <w:r w:rsidR="00026AE3">
        <w:rPr>
          <w:rFonts w:hint="eastAsia"/>
        </w:rPr>
        <w:t>001</w:t>
      </w:r>
      <w:bookmarkEnd w:id="21"/>
    </w:p>
    <w:p w14:paraId="7A30A6FE" w14:textId="4E57DE14" w:rsidR="0042764F" w:rsidRDefault="00CA7C4C" w:rsidP="0042764F">
      <w:pPr>
        <w:ind w:firstLine="420"/>
      </w:pPr>
      <w:r>
        <w:rPr>
          <w:rFonts w:hint="eastAsia"/>
        </w:rPr>
        <w:t>用户</w:t>
      </w:r>
      <w:r w:rsidR="009E02D1">
        <w:rPr>
          <w:rFonts w:hint="eastAsia"/>
        </w:rPr>
        <w:t>授权</w:t>
      </w:r>
      <w:r>
        <w:rPr>
          <w:rFonts w:hint="eastAsia"/>
        </w:rPr>
        <w:t>微信账号登录。</w:t>
      </w:r>
    </w:p>
    <w:p w14:paraId="4D97EB7F" w14:textId="27DAF593" w:rsidR="009E02D1" w:rsidRPr="003B3517" w:rsidRDefault="009E02D1" w:rsidP="009E02D1">
      <w:pPr>
        <w:pStyle w:val="Heading3"/>
        <w:numPr>
          <w:ilvl w:val="2"/>
          <w:numId w:val="3"/>
        </w:numPr>
      </w:pPr>
      <w:bookmarkStart w:id="22" w:name="_Toc139313189"/>
      <w:r>
        <w:rPr>
          <w:rFonts w:hint="eastAsia"/>
        </w:rPr>
        <w:t>绑定微信手机号</w:t>
      </w:r>
      <w:r>
        <w:t>EWJ_</w:t>
      </w:r>
      <w:r>
        <w:rPr>
          <w:rFonts w:hint="eastAsia"/>
        </w:rPr>
        <w:t>BD</w:t>
      </w:r>
      <w:r>
        <w:t>_</w:t>
      </w:r>
      <w:r>
        <w:rPr>
          <w:rFonts w:hint="eastAsia"/>
        </w:rPr>
        <w:t>00</w:t>
      </w:r>
      <w:r w:rsidR="005554C8">
        <w:t>2</w:t>
      </w:r>
      <w:bookmarkEnd w:id="22"/>
    </w:p>
    <w:p w14:paraId="1BEF83AE" w14:textId="1731D138" w:rsidR="009E02D1" w:rsidRPr="009E02D1" w:rsidRDefault="009E02D1" w:rsidP="0042764F">
      <w:pPr>
        <w:ind w:firstLine="420"/>
      </w:pPr>
      <w:r>
        <w:rPr>
          <w:rFonts w:hint="eastAsia"/>
        </w:rPr>
        <w:t>用户绑定微信手机号。</w:t>
      </w:r>
    </w:p>
    <w:p w14:paraId="575AC728" w14:textId="5D21E22A" w:rsidR="00F52DD0" w:rsidRPr="003B3517" w:rsidRDefault="00F52DD0" w:rsidP="00F52DD0">
      <w:pPr>
        <w:pStyle w:val="Heading3"/>
        <w:numPr>
          <w:ilvl w:val="2"/>
          <w:numId w:val="3"/>
        </w:numPr>
        <w:rPr>
          <w:rFonts w:ascii="宋体" w:hAnsi="宋体"/>
        </w:rPr>
      </w:pPr>
      <w:bookmarkStart w:id="23" w:name="_Toc139313190"/>
      <w:r>
        <w:rPr>
          <w:rFonts w:ascii="宋体" w:hAnsi="宋体" w:hint="eastAsia"/>
        </w:rPr>
        <w:t>退出</w:t>
      </w:r>
      <w:r>
        <w:rPr>
          <w:rFonts w:hint="eastAsia"/>
        </w:rPr>
        <w:t>EWJ_TC_00</w:t>
      </w:r>
      <w:r w:rsidR="005554C8">
        <w:t>3</w:t>
      </w:r>
      <w:bookmarkEnd w:id="23"/>
    </w:p>
    <w:p w14:paraId="4124856E" w14:textId="5756BE96" w:rsidR="00CA7C4C" w:rsidRDefault="00F52DD0" w:rsidP="0042764F">
      <w:pPr>
        <w:ind w:firstLineChars="200" w:firstLine="420"/>
      </w:pPr>
      <w:r>
        <w:rPr>
          <w:rFonts w:hint="eastAsia"/>
        </w:rPr>
        <w:t>用户可以通过小程序进行退出登录操作，以便更好的管理自己的账户和信息。</w:t>
      </w:r>
    </w:p>
    <w:p w14:paraId="35DA7023" w14:textId="3324C3E3" w:rsidR="00F52DD0" w:rsidRPr="00CA7C4C" w:rsidRDefault="00F52DD0" w:rsidP="0042764F">
      <w:pPr>
        <w:ind w:firstLineChars="200" w:firstLine="420"/>
      </w:pPr>
      <w:r>
        <w:rPr>
          <w:rFonts w:hint="eastAsia"/>
        </w:rPr>
        <w:t>退出登录需要系统对用户的登录状态进行处理，确保信息的安全性和完整性。</w:t>
      </w:r>
    </w:p>
    <w:p w14:paraId="232AD148" w14:textId="377E7E98" w:rsidR="003C79ED" w:rsidRDefault="0061339C" w:rsidP="003C79ED">
      <w:pPr>
        <w:pStyle w:val="Heading2"/>
        <w:numPr>
          <w:ilvl w:val="1"/>
          <w:numId w:val="3"/>
        </w:numPr>
        <w:rPr>
          <w:rFonts w:ascii="Times New Roman" w:hAnsi="Times New Roman"/>
        </w:rPr>
      </w:pPr>
      <w:bookmarkStart w:id="24" w:name="_Toc337537386"/>
      <w:bookmarkStart w:id="25" w:name="_Toc139313191"/>
      <w:r>
        <w:rPr>
          <w:rFonts w:ascii="Times New Roman" w:hAnsi="Times New Roman" w:hint="eastAsia"/>
        </w:rPr>
        <w:t>首页</w:t>
      </w:r>
      <w:r w:rsidR="0042764F" w:rsidRPr="0042764F">
        <w:rPr>
          <w:rFonts w:ascii="Times New Roman" w:hAnsi="Times New Roman" w:hint="eastAsia"/>
        </w:rPr>
        <w:t>功能模块</w:t>
      </w:r>
      <w:bookmarkEnd w:id="24"/>
      <w:bookmarkEnd w:id="25"/>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992"/>
        <w:gridCol w:w="1843"/>
        <w:gridCol w:w="1701"/>
        <w:gridCol w:w="2833"/>
        <w:gridCol w:w="1951"/>
      </w:tblGrid>
      <w:tr w:rsidR="003C79ED" w14:paraId="69D36254" w14:textId="77777777" w:rsidTr="00610D21">
        <w:tc>
          <w:tcPr>
            <w:tcW w:w="1526" w:type="dxa"/>
            <w:gridSpan w:val="2"/>
            <w:shd w:val="clear" w:color="auto" w:fill="BFBFBF"/>
          </w:tcPr>
          <w:p w14:paraId="3CAB7F03" w14:textId="77777777" w:rsidR="003C79ED" w:rsidRDefault="003C79ED" w:rsidP="00610D21">
            <w:pPr>
              <w:jc w:val="center"/>
              <w:rPr>
                <w:b/>
              </w:rPr>
            </w:pPr>
            <w:r>
              <w:rPr>
                <w:rFonts w:hint="eastAsia"/>
                <w:b/>
              </w:rPr>
              <w:t>模块名称</w:t>
            </w:r>
          </w:p>
        </w:tc>
        <w:tc>
          <w:tcPr>
            <w:tcW w:w="8328" w:type="dxa"/>
            <w:gridSpan w:val="4"/>
          </w:tcPr>
          <w:p w14:paraId="1A347759" w14:textId="3E80F2BF" w:rsidR="003C79ED" w:rsidRDefault="00873E74" w:rsidP="00610D21">
            <w:r>
              <w:rPr>
                <w:rFonts w:hint="eastAsia"/>
              </w:rPr>
              <w:t>首页</w:t>
            </w:r>
            <w:r w:rsidR="003C79ED">
              <w:rPr>
                <w:rFonts w:hint="eastAsia"/>
              </w:rPr>
              <w:t>功能模块</w:t>
            </w:r>
          </w:p>
        </w:tc>
      </w:tr>
      <w:tr w:rsidR="003C79ED" w14:paraId="731FBB9B" w14:textId="77777777" w:rsidTr="00610D21">
        <w:tc>
          <w:tcPr>
            <w:tcW w:w="1526" w:type="dxa"/>
            <w:gridSpan w:val="2"/>
            <w:shd w:val="clear" w:color="auto" w:fill="BFBFBF"/>
          </w:tcPr>
          <w:p w14:paraId="6D7017EA" w14:textId="77777777" w:rsidR="003C79ED" w:rsidRDefault="003C79ED" w:rsidP="00610D21">
            <w:pPr>
              <w:jc w:val="center"/>
              <w:rPr>
                <w:b/>
              </w:rPr>
            </w:pPr>
            <w:r>
              <w:rPr>
                <w:rFonts w:hint="eastAsia"/>
                <w:b/>
              </w:rPr>
              <w:t>模块简介</w:t>
            </w:r>
          </w:p>
        </w:tc>
        <w:tc>
          <w:tcPr>
            <w:tcW w:w="8328" w:type="dxa"/>
            <w:gridSpan w:val="4"/>
          </w:tcPr>
          <w:p w14:paraId="00525F54" w14:textId="781D08A8" w:rsidR="003C79ED" w:rsidRDefault="00112062" w:rsidP="00610D21">
            <w:r>
              <w:rPr>
                <w:rFonts w:hint="eastAsia"/>
              </w:rPr>
              <w:t>展示相关政策咨询、提供搜索功能、提供消息中心</w:t>
            </w:r>
          </w:p>
        </w:tc>
      </w:tr>
      <w:tr w:rsidR="003C79ED" w14:paraId="2BD61E0F" w14:textId="77777777" w:rsidTr="00610D21">
        <w:tc>
          <w:tcPr>
            <w:tcW w:w="9854" w:type="dxa"/>
            <w:gridSpan w:val="6"/>
            <w:shd w:val="clear" w:color="auto" w:fill="BFBFBF"/>
          </w:tcPr>
          <w:p w14:paraId="236D1BF4" w14:textId="77777777" w:rsidR="003C79ED" w:rsidRDefault="003C79ED" w:rsidP="00610D21">
            <w:pPr>
              <w:jc w:val="center"/>
              <w:rPr>
                <w:b/>
              </w:rPr>
            </w:pPr>
            <w:r>
              <w:rPr>
                <w:rFonts w:hint="eastAsia"/>
                <w:b/>
              </w:rPr>
              <w:t>模块功能列表</w:t>
            </w:r>
          </w:p>
        </w:tc>
      </w:tr>
      <w:tr w:rsidR="003C79ED" w14:paraId="1645D011" w14:textId="77777777" w:rsidTr="00610D21">
        <w:tc>
          <w:tcPr>
            <w:tcW w:w="534" w:type="dxa"/>
            <w:vMerge w:val="restart"/>
            <w:shd w:val="clear" w:color="auto" w:fill="BFBFBF"/>
            <w:vAlign w:val="center"/>
          </w:tcPr>
          <w:p w14:paraId="504BE4B0" w14:textId="77777777" w:rsidR="003C79ED" w:rsidRDefault="003C79ED" w:rsidP="00610D21">
            <w:pPr>
              <w:jc w:val="center"/>
              <w:rPr>
                <w:b/>
              </w:rPr>
            </w:pPr>
            <w:r>
              <w:rPr>
                <w:rFonts w:hint="eastAsia"/>
                <w:b/>
              </w:rPr>
              <w:t>序号</w:t>
            </w:r>
          </w:p>
        </w:tc>
        <w:tc>
          <w:tcPr>
            <w:tcW w:w="4536" w:type="dxa"/>
            <w:gridSpan w:val="3"/>
            <w:shd w:val="clear" w:color="auto" w:fill="BFBFBF"/>
            <w:vAlign w:val="center"/>
          </w:tcPr>
          <w:p w14:paraId="0A911978" w14:textId="77777777" w:rsidR="003C79ED" w:rsidRDefault="003C79ED" w:rsidP="00610D21">
            <w:pPr>
              <w:jc w:val="center"/>
              <w:rPr>
                <w:b/>
              </w:rPr>
            </w:pPr>
            <w:r>
              <w:rPr>
                <w:rFonts w:hint="eastAsia"/>
                <w:b/>
              </w:rPr>
              <w:t>一级功能</w:t>
            </w:r>
          </w:p>
        </w:tc>
        <w:tc>
          <w:tcPr>
            <w:tcW w:w="4784" w:type="dxa"/>
            <w:gridSpan w:val="2"/>
            <w:shd w:val="clear" w:color="auto" w:fill="BFBFBF"/>
            <w:vAlign w:val="center"/>
          </w:tcPr>
          <w:p w14:paraId="7B8AC8C9" w14:textId="77777777" w:rsidR="003C79ED" w:rsidRDefault="003C79ED" w:rsidP="00610D21">
            <w:pPr>
              <w:jc w:val="center"/>
              <w:rPr>
                <w:b/>
              </w:rPr>
            </w:pPr>
            <w:r>
              <w:rPr>
                <w:rFonts w:hint="eastAsia"/>
                <w:b/>
              </w:rPr>
              <w:t>二级功能</w:t>
            </w:r>
          </w:p>
        </w:tc>
      </w:tr>
      <w:tr w:rsidR="003C79ED" w14:paraId="695C0BD5" w14:textId="77777777" w:rsidTr="00610D21">
        <w:tc>
          <w:tcPr>
            <w:tcW w:w="534" w:type="dxa"/>
            <w:vMerge/>
            <w:shd w:val="clear" w:color="auto" w:fill="BFBFBF"/>
            <w:vAlign w:val="center"/>
          </w:tcPr>
          <w:p w14:paraId="0F4BD832" w14:textId="77777777" w:rsidR="003C79ED" w:rsidRDefault="003C79ED" w:rsidP="00610D21">
            <w:pPr>
              <w:jc w:val="center"/>
              <w:rPr>
                <w:b/>
              </w:rPr>
            </w:pPr>
          </w:p>
        </w:tc>
        <w:tc>
          <w:tcPr>
            <w:tcW w:w="2835" w:type="dxa"/>
            <w:gridSpan w:val="2"/>
            <w:shd w:val="clear" w:color="auto" w:fill="BFBFBF"/>
            <w:vAlign w:val="center"/>
          </w:tcPr>
          <w:p w14:paraId="6BB1BC98" w14:textId="77777777" w:rsidR="003C79ED" w:rsidRDefault="003C79ED" w:rsidP="00610D21">
            <w:pPr>
              <w:jc w:val="center"/>
              <w:rPr>
                <w:b/>
              </w:rPr>
            </w:pPr>
            <w:r>
              <w:rPr>
                <w:rFonts w:hint="eastAsia"/>
                <w:b/>
              </w:rPr>
              <w:t>功能名称</w:t>
            </w:r>
          </w:p>
        </w:tc>
        <w:tc>
          <w:tcPr>
            <w:tcW w:w="1701" w:type="dxa"/>
            <w:shd w:val="clear" w:color="auto" w:fill="BFBFBF"/>
            <w:vAlign w:val="center"/>
          </w:tcPr>
          <w:p w14:paraId="1C9D0988" w14:textId="77777777" w:rsidR="003C79ED" w:rsidRDefault="003C79ED" w:rsidP="00610D21">
            <w:pPr>
              <w:jc w:val="center"/>
              <w:rPr>
                <w:b/>
              </w:rPr>
            </w:pPr>
            <w:r>
              <w:rPr>
                <w:rFonts w:hint="eastAsia"/>
                <w:b/>
              </w:rPr>
              <w:t>功能编号</w:t>
            </w:r>
          </w:p>
        </w:tc>
        <w:tc>
          <w:tcPr>
            <w:tcW w:w="2833" w:type="dxa"/>
            <w:shd w:val="clear" w:color="auto" w:fill="BFBFBF"/>
            <w:vAlign w:val="center"/>
          </w:tcPr>
          <w:p w14:paraId="4F83790D" w14:textId="77777777" w:rsidR="003C79ED" w:rsidRDefault="003C79ED" w:rsidP="00610D21">
            <w:pPr>
              <w:jc w:val="center"/>
              <w:rPr>
                <w:b/>
              </w:rPr>
            </w:pPr>
            <w:r>
              <w:rPr>
                <w:rFonts w:hint="eastAsia"/>
                <w:b/>
              </w:rPr>
              <w:t>功能名称</w:t>
            </w:r>
          </w:p>
        </w:tc>
        <w:tc>
          <w:tcPr>
            <w:tcW w:w="1951" w:type="dxa"/>
            <w:shd w:val="clear" w:color="auto" w:fill="BFBFBF"/>
            <w:vAlign w:val="center"/>
          </w:tcPr>
          <w:p w14:paraId="01C7CEFA" w14:textId="77777777" w:rsidR="003C79ED" w:rsidRDefault="003C79ED" w:rsidP="00610D21">
            <w:pPr>
              <w:jc w:val="center"/>
              <w:rPr>
                <w:b/>
              </w:rPr>
            </w:pPr>
            <w:r>
              <w:rPr>
                <w:rFonts w:hint="eastAsia"/>
                <w:b/>
              </w:rPr>
              <w:t>功能编号</w:t>
            </w:r>
          </w:p>
        </w:tc>
      </w:tr>
      <w:tr w:rsidR="000B361F" w14:paraId="6AE6ADBC" w14:textId="77777777" w:rsidTr="00610D21">
        <w:tc>
          <w:tcPr>
            <w:tcW w:w="534" w:type="dxa"/>
            <w:vAlign w:val="center"/>
          </w:tcPr>
          <w:p w14:paraId="0B3EE15F" w14:textId="77777777" w:rsidR="000B361F" w:rsidRDefault="000B361F" w:rsidP="000B361F">
            <w:pPr>
              <w:jc w:val="center"/>
            </w:pPr>
            <w:r>
              <w:rPr>
                <w:rFonts w:hint="eastAsia"/>
              </w:rPr>
              <w:t>1</w:t>
            </w:r>
          </w:p>
        </w:tc>
        <w:tc>
          <w:tcPr>
            <w:tcW w:w="2835" w:type="dxa"/>
            <w:gridSpan w:val="2"/>
            <w:vAlign w:val="center"/>
          </w:tcPr>
          <w:p w14:paraId="0658AEB7" w14:textId="36CA03AE" w:rsidR="000B361F" w:rsidRDefault="00F52DD0" w:rsidP="00610D21">
            <w:pPr>
              <w:jc w:val="center"/>
            </w:pPr>
            <w:r>
              <w:rPr>
                <w:rFonts w:hint="eastAsia"/>
              </w:rPr>
              <w:t>资讯</w:t>
            </w:r>
            <w:r w:rsidR="00DD793C">
              <w:rPr>
                <w:rFonts w:hint="eastAsia"/>
              </w:rPr>
              <w:t>展示</w:t>
            </w:r>
          </w:p>
        </w:tc>
        <w:tc>
          <w:tcPr>
            <w:tcW w:w="1701" w:type="dxa"/>
            <w:vAlign w:val="center"/>
          </w:tcPr>
          <w:p w14:paraId="1333549C" w14:textId="76F22499" w:rsidR="000B361F" w:rsidRDefault="003F420D" w:rsidP="00610D21">
            <w:pPr>
              <w:jc w:val="center"/>
            </w:pPr>
            <w:r>
              <w:t>EWJ_</w:t>
            </w:r>
            <w:r w:rsidR="00F52DD0">
              <w:rPr>
                <w:rFonts w:hint="eastAsia"/>
              </w:rPr>
              <w:t>ZXZS</w:t>
            </w:r>
            <w:r>
              <w:t>_</w:t>
            </w:r>
            <w:r w:rsidR="00026AE3">
              <w:rPr>
                <w:rFonts w:hint="eastAsia"/>
              </w:rPr>
              <w:t>001</w:t>
            </w:r>
          </w:p>
        </w:tc>
        <w:tc>
          <w:tcPr>
            <w:tcW w:w="2833" w:type="dxa"/>
            <w:vAlign w:val="center"/>
          </w:tcPr>
          <w:p w14:paraId="3341AC01" w14:textId="1F7EBFF6" w:rsidR="000B361F" w:rsidRDefault="005554C8" w:rsidP="00610D21">
            <w:pPr>
              <w:jc w:val="center"/>
            </w:pPr>
            <w:r>
              <w:rPr>
                <w:rFonts w:hint="eastAsia"/>
              </w:rPr>
              <w:t>头部大图滚动</w:t>
            </w:r>
          </w:p>
        </w:tc>
        <w:tc>
          <w:tcPr>
            <w:tcW w:w="1951" w:type="dxa"/>
            <w:vAlign w:val="center"/>
          </w:tcPr>
          <w:p w14:paraId="79707934" w14:textId="65747973" w:rsidR="000B361F" w:rsidRDefault="005554C8" w:rsidP="00610D21">
            <w:pPr>
              <w:jc w:val="center"/>
            </w:pPr>
            <w:r>
              <w:t>t</w:t>
            </w:r>
            <w:r>
              <w:rPr>
                <w:rFonts w:hint="eastAsia"/>
              </w:rPr>
              <w:t>bdtgd</w:t>
            </w:r>
            <w:r>
              <w:t>001001</w:t>
            </w:r>
          </w:p>
        </w:tc>
      </w:tr>
      <w:tr w:rsidR="00E57FE1" w14:paraId="07D9B429" w14:textId="77777777" w:rsidTr="00610D21">
        <w:tc>
          <w:tcPr>
            <w:tcW w:w="534" w:type="dxa"/>
            <w:vAlign w:val="center"/>
          </w:tcPr>
          <w:p w14:paraId="08D68361" w14:textId="77777777" w:rsidR="00E57FE1" w:rsidRDefault="00E57FE1" w:rsidP="000B361F">
            <w:pPr>
              <w:jc w:val="center"/>
              <w:rPr>
                <w:rFonts w:hint="eastAsia"/>
              </w:rPr>
            </w:pPr>
          </w:p>
        </w:tc>
        <w:tc>
          <w:tcPr>
            <w:tcW w:w="2835" w:type="dxa"/>
            <w:gridSpan w:val="2"/>
            <w:vAlign w:val="center"/>
          </w:tcPr>
          <w:p w14:paraId="287ADAD5" w14:textId="77777777" w:rsidR="00E57FE1" w:rsidRDefault="00E57FE1" w:rsidP="00610D21">
            <w:pPr>
              <w:jc w:val="center"/>
              <w:rPr>
                <w:rFonts w:hint="eastAsia"/>
              </w:rPr>
            </w:pPr>
          </w:p>
        </w:tc>
        <w:tc>
          <w:tcPr>
            <w:tcW w:w="1701" w:type="dxa"/>
            <w:vAlign w:val="center"/>
          </w:tcPr>
          <w:p w14:paraId="0C29F8DF" w14:textId="77777777" w:rsidR="00E57FE1" w:rsidRDefault="00E57FE1" w:rsidP="00610D21">
            <w:pPr>
              <w:jc w:val="center"/>
            </w:pPr>
          </w:p>
        </w:tc>
        <w:tc>
          <w:tcPr>
            <w:tcW w:w="2833" w:type="dxa"/>
            <w:vAlign w:val="center"/>
          </w:tcPr>
          <w:p w14:paraId="413D2E2C" w14:textId="5F8189A3" w:rsidR="00E57FE1" w:rsidRDefault="00E57FE1" w:rsidP="00610D21">
            <w:pPr>
              <w:jc w:val="center"/>
              <w:rPr>
                <w:rFonts w:hint="eastAsia"/>
              </w:rPr>
            </w:pPr>
            <w:r>
              <w:rPr>
                <w:rFonts w:hint="eastAsia"/>
              </w:rPr>
              <w:t>最近</w:t>
            </w:r>
            <w:r>
              <w:rPr>
                <w:rFonts w:hint="eastAsia"/>
              </w:rPr>
              <w:t>1</w:t>
            </w:r>
            <w:r>
              <w:t>0</w:t>
            </w:r>
            <w:r>
              <w:rPr>
                <w:rFonts w:hint="eastAsia"/>
              </w:rPr>
              <w:t>条咨询</w:t>
            </w:r>
          </w:p>
        </w:tc>
        <w:tc>
          <w:tcPr>
            <w:tcW w:w="1951" w:type="dxa"/>
            <w:vAlign w:val="center"/>
          </w:tcPr>
          <w:p w14:paraId="6321196F" w14:textId="77777777" w:rsidR="00E57FE1" w:rsidRDefault="00E57FE1" w:rsidP="00610D21">
            <w:pPr>
              <w:jc w:val="center"/>
            </w:pPr>
          </w:p>
        </w:tc>
      </w:tr>
      <w:tr w:rsidR="008A2A9F" w14:paraId="3B04D58D" w14:textId="77777777" w:rsidTr="00610D21">
        <w:tc>
          <w:tcPr>
            <w:tcW w:w="534" w:type="dxa"/>
            <w:vAlign w:val="center"/>
          </w:tcPr>
          <w:p w14:paraId="4D7DA201" w14:textId="7B3E6097" w:rsidR="008A2A9F" w:rsidRDefault="009E02D1" w:rsidP="000B361F">
            <w:pPr>
              <w:jc w:val="center"/>
            </w:pPr>
            <w:r>
              <w:rPr>
                <w:rFonts w:hint="eastAsia"/>
              </w:rPr>
              <w:t>2</w:t>
            </w:r>
          </w:p>
        </w:tc>
        <w:tc>
          <w:tcPr>
            <w:tcW w:w="2835" w:type="dxa"/>
            <w:gridSpan w:val="2"/>
            <w:vAlign w:val="center"/>
          </w:tcPr>
          <w:p w14:paraId="67BCE4D7" w14:textId="2FE934A3" w:rsidR="008A2A9F" w:rsidRDefault="005554C8" w:rsidP="00610D21">
            <w:pPr>
              <w:jc w:val="center"/>
            </w:pPr>
            <w:r>
              <w:rPr>
                <w:rFonts w:hint="eastAsia"/>
              </w:rPr>
              <w:t>资讯搜索</w:t>
            </w:r>
          </w:p>
        </w:tc>
        <w:tc>
          <w:tcPr>
            <w:tcW w:w="1701" w:type="dxa"/>
            <w:vAlign w:val="center"/>
          </w:tcPr>
          <w:p w14:paraId="54A3FC32" w14:textId="74729991" w:rsidR="008A2A9F" w:rsidRDefault="005554C8" w:rsidP="00610D21">
            <w:pPr>
              <w:jc w:val="center"/>
            </w:pPr>
            <w:r>
              <w:t>EWJ_</w:t>
            </w:r>
            <w:r>
              <w:rPr>
                <w:rFonts w:hint="eastAsia"/>
              </w:rPr>
              <w:t>ZX</w:t>
            </w:r>
            <w:r w:rsidR="00841640">
              <w:t>S</w:t>
            </w:r>
            <w:r>
              <w:rPr>
                <w:rFonts w:hint="eastAsia"/>
              </w:rPr>
              <w:t>S</w:t>
            </w:r>
            <w:r>
              <w:t>_</w:t>
            </w:r>
            <w:r>
              <w:rPr>
                <w:rFonts w:hint="eastAsia"/>
              </w:rPr>
              <w:t>00</w:t>
            </w:r>
            <w:r>
              <w:t>2</w:t>
            </w:r>
          </w:p>
        </w:tc>
        <w:tc>
          <w:tcPr>
            <w:tcW w:w="2833" w:type="dxa"/>
            <w:vAlign w:val="center"/>
          </w:tcPr>
          <w:p w14:paraId="320F002D" w14:textId="41FD2BBE" w:rsidR="008A2A9F" w:rsidRDefault="008A2A9F" w:rsidP="00610D21">
            <w:pPr>
              <w:jc w:val="center"/>
            </w:pPr>
          </w:p>
        </w:tc>
        <w:tc>
          <w:tcPr>
            <w:tcW w:w="1951" w:type="dxa"/>
            <w:vAlign w:val="center"/>
          </w:tcPr>
          <w:p w14:paraId="04869B6A" w14:textId="3A7552FB" w:rsidR="008A2A9F" w:rsidRDefault="008A2A9F" w:rsidP="00610D21">
            <w:pPr>
              <w:jc w:val="center"/>
            </w:pPr>
          </w:p>
        </w:tc>
      </w:tr>
      <w:tr w:rsidR="00EE2C90" w14:paraId="49C22E16" w14:textId="77777777" w:rsidTr="00610D21">
        <w:tc>
          <w:tcPr>
            <w:tcW w:w="534" w:type="dxa"/>
            <w:vAlign w:val="center"/>
          </w:tcPr>
          <w:p w14:paraId="70F368F8" w14:textId="77777777" w:rsidR="00EE2C90" w:rsidRDefault="00EE2C90" w:rsidP="00EE2C90">
            <w:pPr>
              <w:jc w:val="center"/>
            </w:pPr>
          </w:p>
        </w:tc>
        <w:tc>
          <w:tcPr>
            <w:tcW w:w="2835" w:type="dxa"/>
            <w:gridSpan w:val="2"/>
            <w:vAlign w:val="center"/>
          </w:tcPr>
          <w:p w14:paraId="450ED47A" w14:textId="57335621" w:rsidR="00EE2C90" w:rsidRDefault="00EE2C90" w:rsidP="00EE2C90">
            <w:pPr>
              <w:jc w:val="center"/>
            </w:pPr>
            <w:r>
              <w:rPr>
                <w:rFonts w:hint="eastAsia"/>
              </w:rPr>
              <w:t>功能链接</w:t>
            </w:r>
          </w:p>
        </w:tc>
        <w:tc>
          <w:tcPr>
            <w:tcW w:w="1701" w:type="dxa"/>
            <w:vAlign w:val="center"/>
          </w:tcPr>
          <w:p w14:paraId="64FA12D3" w14:textId="3F5D6F7F" w:rsidR="00EE2C90" w:rsidRDefault="00115069" w:rsidP="00EE2C90">
            <w:pPr>
              <w:jc w:val="center"/>
            </w:pPr>
            <w:r>
              <w:t>EWJ_</w:t>
            </w:r>
            <w:r>
              <w:rPr>
                <w:rFonts w:hint="eastAsia"/>
              </w:rPr>
              <w:t>GNLJ</w:t>
            </w:r>
            <w:r>
              <w:t>_</w:t>
            </w:r>
            <w:r>
              <w:rPr>
                <w:rFonts w:hint="eastAsia"/>
              </w:rPr>
              <w:t>00</w:t>
            </w:r>
            <w:r>
              <w:t>3</w:t>
            </w:r>
          </w:p>
        </w:tc>
        <w:tc>
          <w:tcPr>
            <w:tcW w:w="2833" w:type="dxa"/>
            <w:vAlign w:val="center"/>
          </w:tcPr>
          <w:p w14:paraId="68B125EE" w14:textId="77777777" w:rsidR="00EE2C90" w:rsidRDefault="00EE2C90" w:rsidP="00EE2C90">
            <w:pPr>
              <w:jc w:val="center"/>
            </w:pPr>
          </w:p>
        </w:tc>
        <w:tc>
          <w:tcPr>
            <w:tcW w:w="1951" w:type="dxa"/>
            <w:vAlign w:val="center"/>
          </w:tcPr>
          <w:p w14:paraId="6F091046" w14:textId="77777777" w:rsidR="00EE2C90" w:rsidRDefault="00EE2C90" w:rsidP="00EE2C90">
            <w:pPr>
              <w:jc w:val="center"/>
            </w:pPr>
          </w:p>
        </w:tc>
      </w:tr>
    </w:tbl>
    <w:p w14:paraId="7B553920" w14:textId="07708C69" w:rsidR="0042764F" w:rsidRDefault="005554C8" w:rsidP="0042764F">
      <w:pPr>
        <w:pStyle w:val="Heading3"/>
        <w:numPr>
          <w:ilvl w:val="2"/>
          <w:numId w:val="3"/>
        </w:numPr>
      </w:pPr>
      <w:bookmarkStart w:id="26" w:name="_Toc139313192"/>
      <w:r>
        <w:rPr>
          <w:rFonts w:hint="eastAsia"/>
        </w:rPr>
        <w:t>资讯</w:t>
      </w:r>
      <w:r w:rsidR="00704CF5">
        <w:rPr>
          <w:rFonts w:hint="eastAsia"/>
        </w:rPr>
        <w:t>展示</w:t>
      </w:r>
      <w:r w:rsidR="00704CF5">
        <w:t>EWJ_</w:t>
      </w:r>
      <w:r w:rsidR="00704CF5">
        <w:rPr>
          <w:rFonts w:hint="eastAsia"/>
        </w:rPr>
        <w:t>ZXZS</w:t>
      </w:r>
      <w:r w:rsidR="00704CF5">
        <w:t>_</w:t>
      </w:r>
      <w:r w:rsidR="00704CF5">
        <w:rPr>
          <w:rFonts w:hint="eastAsia"/>
        </w:rPr>
        <w:t>001</w:t>
      </w:r>
      <w:bookmarkEnd w:id="26"/>
    </w:p>
    <w:p w14:paraId="03C74F99" w14:textId="1D2017C5" w:rsidR="00841640" w:rsidRPr="00841640" w:rsidRDefault="00841640" w:rsidP="00841640">
      <w:pPr>
        <w:pStyle w:val="Heading4"/>
        <w:numPr>
          <w:ilvl w:val="3"/>
          <w:numId w:val="3"/>
        </w:numPr>
        <w:rPr>
          <w:b w:val="0"/>
        </w:rPr>
      </w:pPr>
      <w:r>
        <w:rPr>
          <w:rFonts w:hint="eastAsia"/>
        </w:rPr>
        <w:t>头部大图滚动</w:t>
      </w:r>
      <w:r>
        <w:t>t</w:t>
      </w:r>
      <w:r>
        <w:rPr>
          <w:rFonts w:hint="eastAsia"/>
        </w:rPr>
        <w:t>bdtgd</w:t>
      </w:r>
      <w:r>
        <w:t>001001</w:t>
      </w:r>
    </w:p>
    <w:p w14:paraId="650DC1AB" w14:textId="6E062F1F" w:rsidR="00704CF5" w:rsidRPr="00704CF5" w:rsidRDefault="000917CD" w:rsidP="00112062">
      <w:pPr>
        <w:ind w:firstLine="420"/>
      </w:pPr>
      <w:r>
        <w:rPr>
          <w:rFonts w:hint="eastAsia"/>
        </w:rPr>
        <w:t>系统</w:t>
      </w:r>
      <w:r w:rsidR="00704CF5">
        <w:rPr>
          <w:rFonts w:hint="eastAsia"/>
        </w:rPr>
        <w:t>支持政策</w:t>
      </w:r>
      <w:r w:rsidR="00841640">
        <w:rPr>
          <w:rFonts w:hint="eastAsia"/>
        </w:rPr>
        <w:t>资讯</w:t>
      </w:r>
      <w:r w:rsidR="00704CF5">
        <w:rPr>
          <w:rFonts w:hint="eastAsia"/>
        </w:rPr>
        <w:t>的</w:t>
      </w:r>
      <w:r w:rsidR="00112062">
        <w:rPr>
          <w:rFonts w:hint="eastAsia"/>
        </w:rPr>
        <w:t>图片展示，</w:t>
      </w:r>
      <w:r w:rsidR="00841640">
        <w:rPr>
          <w:rFonts w:hint="eastAsia"/>
        </w:rPr>
        <w:t>并滚动展示</w:t>
      </w:r>
      <w:r w:rsidR="00112062">
        <w:rPr>
          <w:rFonts w:hint="eastAsia"/>
        </w:rPr>
        <w:t>以便更好地展示问题情况和政策解读内容。</w:t>
      </w:r>
    </w:p>
    <w:p w14:paraId="65C1BFE7" w14:textId="7E8B38CB" w:rsidR="0042764F" w:rsidRDefault="00841640" w:rsidP="0042764F">
      <w:pPr>
        <w:pStyle w:val="Heading3"/>
        <w:numPr>
          <w:ilvl w:val="2"/>
          <w:numId w:val="3"/>
        </w:numPr>
      </w:pPr>
      <w:bookmarkStart w:id="27" w:name="_Toc139313193"/>
      <w:r>
        <w:rPr>
          <w:rFonts w:hint="eastAsia"/>
          <w:iCs/>
        </w:rPr>
        <w:t>资讯搜索</w:t>
      </w:r>
      <w:r w:rsidR="00704CF5">
        <w:t>EWJ_</w:t>
      </w:r>
      <w:r w:rsidR="00704CF5">
        <w:rPr>
          <w:rFonts w:hint="eastAsia"/>
        </w:rPr>
        <w:t>Z</w:t>
      </w:r>
      <w:r>
        <w:rPr>
          <w:rFonts w:hint="eastAsia"/>
        </w:rPr>
        <w:t>X</w:t>
      </w:r>
      <w:r>
        <w:t>SS</w:t>
      </w:r>
      <w:r w:rsidR="00704CF5">
        <w:t>_</w:t>
      </w:r>
      <w:r w:rsidR="00704CF5">
        <w:rPr>
          <w:rFonts w:hint="eastAsia"/>
        </w:rPr>
        <w:t>00</w:t>
      </w:r>
      <w:r w:rsidR="00704CF5">
        <w:t>2</w:t>
      </w:r>
      <w:bookmarkEnd w:id="27"/>
    </w:p>
    <w:p w14:paraId="3E0EC5E6" w14:textId="06BC7636" w:rsidR="00115069" w:rsidRDefault="00115069" w:rsidP="00115069">
      <w:pPr>
        <w:ind w:left="420"/>
      </w:pPr>
      <w:r>
        <w:rPr>
          <w:rFonts w:hint="eastAsia"/>
        </w:rPr>
        <w:t>系统支持资讯搜索功能，用户可以搜索政策、活动、商家等信息。</w:t>
      </w:r>
    </w:p>
    <w:p w14:paraId="7D8D6596" w14:textId="177DBE24" w:rsidR="00115069" w:rsidRDefault="00115069" w:rsidP="00115069">
      <w:pPr>
        <w:pStyle w:val="Heading3"/>
        <w:numPr>
          <w:ilvl w:val="2"/>
          <w:numId w:val="3"/>
        </w:numPr>
      </w:pPr>
      <w:bookmarkStart w:id="28" w:name="_Toc139313194"/>
      <w:r>
        <w:rPr>
          <w:rFonts w:hint="eastAsia"/>
          <w:iCs/>
        </w:rPr>
        <w:lastRenderedPageBreak/>
        <w:t>功能链接</w:t>
      </w:r>
      <w:r>
        <w:t>EWJ_</w:t>
      </w:r>
      <w:r>
        <w:rPr>
          <w:rFonts w:hint="eastAsia"/>
        </w:rPr>
        <w:t>GNLJ</w:t>
      </w:r>
      <w:r>
        <w:t>_</w:t>
      </w:r>
      <w:r>
        <w:rPr>
          <w:rFonts w:hint="eastAsia"/>
        </w:rPr>
        <w:t>00</w:t>
      </w:r>
      <w:r>
        <w:t>3</w:t>
      </w:r>
      <w:bookmarkEnd w:id="28"/>
    </w:p>
    <w:p w14:paraId="070FADAB" w14:textId="6892CCB2" w:rsidR="00115069" w:rsidRPr="00115069" w:rsidRDefault="00115069" w:rsidP="00115069">
      <w:pPr>
        <w:ind w:left="420"/>
      </w:pPr>
      <w:r>
        <w:rPr>
          <w:rFonts w:hint="eastAsia"/>
        </w:rPr>
        <w:t>系统支持不同的功能链接进行分类展示，</w:t>
      </w:r>
      <w:r w:rsidR="007477C6">
        <w:rPr>
          <w:rFonts w:hint="eastAsia"/>
        </w:rPr>
        <w:t>需要管理员对功能进行管理和维护，以便满足用户不用的需求。</w:t>
      </w:r>
    </w:p>
    <w:p w14:paraId="1EF77826" w14:textId="77777777" w:rsidR="00FB289D" w:rsidRPr="00841640" w:rsidRDefault="00FB289D" w:rsidP="00FB289D">
      <w:pPr>
        <w:pStyle w:val="Heading2"/>
        <w:numPr>
          <w:ilvl w:val="1"/>
          <w:numId w:val="3"/>
        </w:numPr>
        <w:rPr>
          <w:rFonts w:ascii="Times New Roman" w:hAnsi="Times New Roman"/>
        </w:rPr>
      </w:pPr>
      <w:bookmarkStart w:id="29" w:name="_Toc139313195"/>
      <w:bookmarkStart w:id="30" w:name="_Toc139313198"/>
      <w:r>
        <w:rPr>
          <w:rFonts w:ascii="Times New Roman" w:hAnsi="Times New Roman" w:hint="eastAsia"/>
        </w:rPr>
        <w:t>办事大厅</w:t>
      </w:r>
      <w:r w:rsidRPr="00841640">
        <w:rPr>
          <w:rFonts w:ascii="Times New Roman" w:hAnsi="Times New Roman" w:hint="eastAsia"/>
        </w:rPr>
        <w:t>功能模块</w:t>
      </w:r>
      <w:bookmarkEnd w:id="30"/>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992"/>
        <w:gridCol w:w="1843"/>
        <w:gridCol w:w="1701"/>
        <w:gridCol w:w="2833"/>
        <w:gridCol w:w="1951"/>
      </w:tblGrid>
      <w:tr w:rsidR="00FB289D" w14:paraId="61A1138C" w14:textId="77777777" w:rsidTr="002B2419">
        <w:tc>
          <w:tcPr>
            <w:tcW w:w="1526" w:type="dxa"/>
            <w:gridSpan w:val="2"/>
            <w:shd w:val="clear" w:color="auto" w:fill="BFBFBF"/>
          </w:tcPr>
          <w:p w14:paraId="16C9035A" w14:textId="77777777" w:rsidR="00FB289D" w:rsidRDefault="00FB289D" w:rsidP="002B2419">
            <w:pPr>
              <w:jc w:val="center"/>
              <w:rPr>
                <w:b/>
              </w:rPr>
            </w:pPr>
            <w:r>
              <w:rPr>
                <w:rFonts w:hint="eastAsia"/>
                <w:b/>
              </w:rPr>
              <w:t>模块名称</w:t>
            </w:r>
          </w:p>
        </w:tc>
        <w:tc>
          <w:tcPr>
            <w:tcW w:w="8328" w:type="dxa"/>
            <w:gridSpan w:val="4"/>
          </w:tcPr>
          <w:p w14:paraId="38925A5A" w14:textId="77777777" w:rsidR="00FB289D" w:rsidRDefault="00FB289D" w:rsidP="002B2419">
            <w:r>
              <w:rPr>
                <w:rFonts w:hint="eastAsia"/>
              </w:rPr>
              <w:t>办事大厅功能模块</w:t>
            </w:r>
          </w:p>
        </w:tc>
      </w:tr>
      <w:tr w:rsidR="00FB289D" w14:paraId="66BA7C15" w14:textId="77777777" w:rsidTr="002B2419">
        <w:tc>
          <w:tcPr>
            <w:tcW w:w="1526" w:type="dxa"/>
            <w:gridSpan w:val="2"/>
            <w:shd w:val="clear" w:color="auto" w:fill="BFBFBF"/>
          </w:tcPr>
          <w:p w14:paraId="7B77CE6D" w14:textId="77777777" w:rsidR="00FB289D" w:rsidRDefault="00FB289D" w:rsidP="002B2419">
            <w:pPr>
              <w:jc w:val="center"/>
              <w:rPr>
                <w:b/>
              </w:rPr>
            </w:pPr>
            <w:r>
              <w:rPr>
                <w:rFonts w:hint="eastAsia"/>
                <w:b/>
              </w:rPr>
              <w:t>模块简介</w:t>
            </w:r>
          </w:p>
        </w:tc>
        <w:tc>
          <w:tcPr>
            <w:tcW w:w="8328" w:type="dxa"/>
            <w:gridSpan w:val="4"/>
          </w:tcPr>
          <w:p w14:paraId="3E37335E" w14:textId="77777777" w:rsidR="00FB289D" w:rsidRDefault="00FB289D" w:rsidP="002B2419">
            <w:r>
              <w:rPr>
                <w:rFonts w:hint="eastAsia"/>
              </w:rPr>
              <w:t>提供政策咨询服务，并支持预约功能，查看预约状态和历史记录</w:t>
            </w:r>
          </w:p>
        </w:tc>
      </w:tr>
      <w:tr w:rsidR="00FB289D" w14:paraId="2A8BE316" w14:textId="77777777" w:rsidTr="002B2419">
        <w:tc>
          <w:tcPr>
            <w:tcW w:w="9854" w:type="dxa"/>
            <w:gridSpan w:val="6"/>
            <w:shd w:val="clear" w:color="auto" w:fill="BFBFBF"/>
          </w:tcPr>
          <w:p w14:paraId="1B3710CA" w14:textId="77777777" w:rsidR="00FB289D" w:rsidRDefault="00FB289D" w:rsidP="002B2419">
            <w:pPr>
              <w:jc w:val="center"/>
              <w:rPr>
                <w:b/>
              </w:rPr>
            </w:pPr>
            <w:r>
              <w:rPr>
                <w:rFonts w:hint="eastAsia"/>
                <w:b/>
              </w:rPr>
              <w:t>模块功能列表</w:t>
            </w:r>
          </w:p>
        </w:tc>
      </w:tr>
      <w:tr w:rsidR="00FB289D" w14:paraId="53AA4174" w14:textId="77777777" w:rsidTr="002B2419">
        <w:tc>
          <w:tcPr>
            <w:tcW w:w="534" w:type="dxa"/>
            <w:vMerge w:val="restart"/>
            <w:shd w:val="clear" w:color="auto" w:fill="BFBFBF"/>
            <w:vAlign w:val="center"/>
          </w:tcPr>
          <w:p w14:paraId="53938454" w14:textId="77777777" w:rsidR="00FB289D" w:rsidRDefault="00FB289D" w:rsidP="002B2419">
            <w:pPr>
              <w:jc w:val="center"/>
              <w:rPr>
                <w:b/>
              </w:rPr>
            </w:pPr>
            <w:r>
              <w:rPr>
                <w:rFonts w:hint="eastAsia"/>
                <w:b/>
              </w:rPr>
              <w:t>序号</w:t>
            </w:r>
          </w:p>
        </w:tc>
        <w:tc>
          <w:tcPr>
            <w:tcW w:w="4536" w:type="dxa"/>
            <w:gridSpan w:val="3"/>
            <w:shd w:val="clear" w:color="auto" w:fill="BFBFBF"/>
            <w:vAlign w:val="center"/>
          </w:tcPr>
          <w:p w14:paraId="5D487357" w14:textId="77777777" w:rsidR="00FB289D" w:rsidRDefault="00FB289D" w:rsidP="002B2419">
            <w:pPr>
              <w:jc w:val="center"/>
              <w:rPr>
                <w:b/>
              </w:rPr>
            </w:pPr>
            <w:r>
              <w:rPr>
                <w:rFonts w:hint="eastAsia"/>
                <w:b/>
              </w:rPr>
              <w:t>一级功能</w:t>
            </w:r>
          </w:p>
        </w:tc>
        <w:tc>
          <w:tcPr>
            <w:tcW w:w="4784" w:type="dxa"/>
            <w:gridSpan w:val="2"/>
            <w:shd w:val="clear" w:color="auto" w:fill="BFBFBF"/>
            <w:vAlign w:val="center"/>
          </w:tcPr>
          <w:p w14:paraId="3F7DAEDE" w14:textId="77777777" w:rsidR="00FB289D" w:rsidRDefault="00FB289D" w:rsidP="002B2419">
            <w:pPr>
              <w:jc w:val="center"/>
              <w:rPr>
                <w:b/>
              </w:rPr>
            </w:pPr>
            <w:r>
              <w:rPr>
                <w:rFonts w:hint="eastAsia"/>
                <w:b/>
              </w:rPr>
              <w:t>二级功能</w:t>
            </w:r>
          </w:p>
        </w:tc>
      </w:tr>
      <w:tr w:rsidR="00FB289D" w14:paraId="1E753139" w14:textId="77777777" w:rsidTr="002B2419">
        <w:tc>
          <w:tcPr>
            <w:tcW w:w="534" w:type="dxa"/>
            <w:vMerge/>
            <w:shd w:val="clear" w:color="auto" w:fill="BFBFBF"/>
            <w:vAlign w:val="center"/>
          </w:tcPr>
          <w:p w14:paraId="459DF1EE" w14:textId="77777777" w:rsidR="00FB289D" w:rsidRDefault="00FB289D" w:rsidP="002B2419">
            <w:pPr>
              <w:jc w:val="center"/>
              <w:rPr>
                <w:b/>
              </w:rPr>
            </w:pPr>
          </w:p>
        </w:tc>
        <w:tc>
          <w:tcPr>
            <w:tcW w:w="2835" w:type="dxa"/>
            <w:gridSpan w:val="2"/>
            <w:shd w:val="clear" w:color="auto" w:fill="BFBFBF"/>
            <w:vAlign w:val="center"/>
          </w:tcPr>
          <w:p w14:paraId="57571BCA" w14:textId="77777777" w:rsidR="00FB289D" w:rsidRDefault="00FB289D" w:rsidP="002B2419">
            <w:pPr>
              <w:jc w:val="center"/>
              <w:rPr>
                <w:b/>
              </w:rPr>
            </w:pPr>
            <w:r>
              <w:rPr>
                <w:rFonts w:hint="eastAsia"/>
                <w:b/>
              </w:rPr>
              <w:t>功能名称</w:t>
            </w:r>
          </w:p>
        </w:tc>
        <w:tc>
          <w:tcPr>
            <w:tcW w:w="1701" w:type="dxa"/>
            <w:shd w:val="clear" w:color="auto" w:fill="BFBFBF"/>
            <w:vAlign w:val="center"/>
          </w:tcPr>
          <w:p w14:paraId="43D1F68A" w14:textId="77777777" w:rsidR="00FB289D" w:rsidRDefault="00FB289D" w:rsidP="002B2419">
            <w:pPr>
              <w:jc w:val="center"/>
              <w:rPr>
                <w:b/>
              </w:rPr>
            </w:pPr>
            <w:r>
              <w:rPr>
                <w:rFonts w:hint="eastAsia"/>
                <w:b/>
              </w:rPr>
              <w:t>功能编号</w:t>
            </w:r>
          </w:p>
        </w:tc>
        <w:tc>
          <w:tcPr>
            <w:tcW w:w="2833" w:type="dxa"/>
            <w:shd w:val="clear" w:color="auto" w:fill="BFBFBF"/>
            <w:vAlign w:val="center"/>
          </w:tcPr>
          <w:p w14:paraId="68EBE406" w14:textId="77777777" w:rsidR="00FB289D" w:rsidRDefault="00FB289D" w:rsidP="002B2419">
            <w:pPr>
              <w:jc w:val="center"/>
              <w:rPr>
                <w:b/>
              </w:rPr>
            </w:pPr>
            <w:r>
              <w:rPr>
                <w:rFonts w:hint="eastAsia"/>
                <w:b/>
              </w:rPr>
              <w:t>功能名称</w:t>
            </w:r>
          </w:p>
        </w:tc>
        <w:tc>
          <w:tcPr>
            <w:tcW w:w="1951" w:type="dxa"/>
            <w:shd w:val="clear" w:color="auto" w:fill="BFBFBF"/>
            <w:vAlign w:val="center"/>
          </w:tcPr>
          <w:p w14:paraId="3C97967E" w14:textId="77777777" w:rsidR="00FB289D" w:rsidRDefault="00FB289D" w:rsidP="002B2419">
            <w:pPr>
              <w:jc w:val="center"/>
              <w:rPr>
                <w:b/>
              </w:rPr>
            </w:pPr>
            <w:r>
              <w:rPr>
                <w:rFonts w:hint="eastAsia"/>
                <w:b/>
              </w:rPr>
              <w:t>功能编号</w:t>
            </w:r>
          </w:p>
        </w:tc>
      </w:tr>
      <w:tr w:rsidR="00FB289D" w14:paraId="1592276E" w14:textId="77777777" w:rsidTr="002B2419">
        <w:tc>
          <w:tcPr>
            <w:tcW w:w="534" w:type="dxa"/>
            <w:vAlign w:val="center"/>
          </w:tcPr>
          <w:p w14:paraId="10EE1C32" w14:textId="77777777" w:rsidR="00FB289D" w:rsidRDefault="00FB289D" w:rsidP="002B2419">
            <w:pPr>
              <w:jc w:val="center"/>
            </w:pPr>
            <w:r>
              <w:rPr>
                <w:rFonts w:hint="eastAsia"/>
              </w:rPr>
              <w:t>1</w:t>
            </w:r>
          </w:p>
        </w:tc>
        <w:tc>
          <w:tcPr>
            <w:tcW w:w="2835" w:type="dxa"/>
            <w:gridSpan w:val="2"/>
            <w:vAlign w:val="center"/>
          </w:tcPr>
          <w:p w14:paraId="19BC5E64" w14:textId="77777777" w:rsidR="00FB289D" w:rsidRDefault="00FB289D" w:rsidP="002B2419">
            <w:pPr>
              <w:jc w:val="center"/>
            </w:pPr>
            <w:r>
              <w:rPr>
                <w:rFonts w:hint="eastAsia"/>
              </w:rPr>
              <w:t>缴费服务</w:t>
            </w:r>
          </w:p>
        </w:tc>
        <w:tc>
          <w:tcPr>
            <w:tcW w:w="1701" w:type="dxa"/>
            <w:vAlign w:val="center"/>
          </w:tcPr>
          <w:p w14:paraId="6A7DECF4" w14:textId="77777777" w:rsidR="00FB289D" w:rsidRDefault="00FB289D" w:rsidP="002B2419">
            <w:pPr>
              <w:jc w:val="center"/>
            </w:pPr>
            <w:r>
              <w:t>EWJ_</w:t>
            </w:r>
            <w:r>
              <w:rPr>
                <w:rFonts w:hint="eastAsia"/>
              </w:rPr>
              <w:t>JFFW</w:t>
            </w:r>
            <w:r>
              <w:t>_</w:t>
            </w:r>
            <w:r>
              <w:rPr>
                <w:rFonts w:hint="eastAsia"/>
              </w:rPr>
              <w:t>001</w:t>
            </w:r>
          </w:p>
        </w:tc>
        <w:tc>
          <w:tcPr>
            <w:tcW w:w="2833" w:type="dxa"/>
            <w:vAlign w:val="center"/>
          </w:tcPr>
          <w:p w14:paraId="7BF8498B" w14:textId="77777777" w:rsidR="00FB289D" w:rsidRDefault="00FB289D" w:rsidP="002B2419">
            <w:pPr>
              <w:jc w:val="center"/>
            </w:pPr>
            <w:r>
              <w:rPr>
                <w:rFonts w:hint="eastAsia"/>
              </w:rPr>
              <w:t>用水缴费</w:t>
            </w:r>
          </w:p>
        </w:tc>
        <w:tc>
          <w:tcPr>
            <w:tcW w:w="1951" w:type="dxa"/>
            <w:vAlign w:val="center"/>
          </w:tcPr>
          <w:p w14:paraId="7F2A51D4" w14:textId="77777777" w:rsidR="00FB289D" w:rsidRDefault="00FB289D" w:rsidP="002B2419">
            <w:pPr>
              <w:jc w:val="center"/>
            </w:pPr>
            <w:r>
              <w:rPr>
                <w:rFonts w:hint="eastAsia"/>
              </w:rPr>
              <w:t>ysjf001001</w:t>
            </w:r>
          </w:p>
        </w:tc>
      </w:tr>
      <w:tr w:rsidR="00FB289D" w14:paraId="53B99C74" w14:textId="77777777" w:rsidTr="002B2419">
        <w:tc>
          <w:tcPr>
            <w:tcW w:w="534" w:type="dxa"/>
            <w:vAlign w:val="center"/>
          </w:tcPr>
          <w:p w14:paraId="22FF72B7" w14:textId="77777777" w:rsidR="00FB289D" w:rsidRDefault="00FB289D" w:rsidP="002B2419">
            <w:pPr>
              <w:jc w:val="center"/>
              <w:rPr>
                <w:rFonts w:hint="eastAsia"/>
              </w:rPr>
            </w:pPr>
          </w:p>
        </w:tc>
        <w:tc>
          <w:tcPr>
            <w:tcW w:w="2835" w:type="dxa"/>
            <w:gridSpan w:val="2"/>
            <w:vAlign w:val="center"/>
          </w:tcPr>
          <w:p w14:paraId="3CE0A275" w14:textId="77777777" w:rsidR="00FB289D" w:rsidRDefault="00FB289D" w:rsidP="002B2419">
            <w:pPr>
              <w:jc w:val="center"/>
              <w:rPr>
                <w:rFonts w:hint="eastAsia"/>
              </w:rPr>
            </w:pPr>
          </w:p>
        </w:tc>
        <w:tc>
          <w:tcPr>
            <w:tcW w:w="1701" w:type="dxa"/>
            <w:vAlign w:val="center"/>
          </w:tcPr>
          <w:p w14:paraId="10C54364" w14:textId="77777777" w:rsidR="00FB289D" w:rsidRDefault="00FB289D" w:rsidP="002B2419">
            <w:pPr>
              <w:jc w:val="center"/>
            </w:pPr>
          </w:p>
        </w:tc>
        <w:tc>
          <w:tcPr>
            <w:tcW w:w="2833" w:type="dxa"/>
            <w:vAlign w:val="center"/>
          </w:tcPr>
          <w:p w14:paraId="7AB7017B" w14:textId="77777777" w:rsidR="00FB289D" w:rsidRDefault="00FB289D" w:rsidP="002B2419">
            <w:pPr>
              <w:jc w:val="center"/>
              <w:rPr>
                <w:rFonts w:hint="eastAsia"/>
              </w:rPr>
            </w:pPr>
            <w:r>
              <w:rPr>
                <w:rFonts w:hint="eastAsia"/>
              </w:rPr>
              <w:t>用电缴费</w:t>
            </w:r>
          </w:p>
        </w:tc>
        <w:tc>
          <w:tcPr>
            <w:tcW w:w="1951" w:type="dxa"/>
            <w:vAlign w:val="center"/>
          </w:tcPr>
          <w:p w14:paraId="59C0C7B0" w14:textId="77777777" w:rsidR="00FB289D" w:rsidRDefault="00FB289D" w:rsidP="002B2419">
            <w:pPr>
              <w:jc w:val="center"/>
              <w:rPr>
                <w:rFonts w:hint="eastAsia"/>
              </w:rPr>
            </w:pPr>
            <w:r>
              <w:t>Y</w:t>
            </w:r>
            <w:r>
              <w:rPr>
                <w:rFonts w:hint="eastAsia"/>
              </w:rPr>
              <w:t>djf</w:t>
            </w:r>
            <w:r>
              <w:t>001002</w:t>
            </w:r>
          </w:p>
        </w:tc>
      </w:tr>
      <w:tr w:rsidR="00FB289D" w14:paraId="11D2E0A4" w14:textId="77777777" w:rsidTr="002B2419">
        <w:tc>
          <w:tcPr>
            <w:tcW w:w="534" w:type="dxa"/>
            <w:vAlign w:val="center"/>
          </w:tcPr>
          <w:p w14:paraId="12B3EF1A" w14:textId="77777777" w:rsidR="00FB289D" w:rsidRDefault="00FB289D" w:rsidP="002B2419">
            <w:pPr>
              <w:jc w:val="center"/>
              <w:rPr>
                <w:rFonts w:hint="eastAsia"/>
              </w:rPr>
            </w:pPr>
          </w:p>
        </w:tc>
        <w:tc>
          <w:tcPr>
            <w:tcW w:w="2835" w:type="dxa"/>
            <w:gridSpan w:val="2"/>
            <w:vAlign w:val="center"/>
          </w:tcPr>
          <w:p w14:paraId="1BE86D92" w14:textId="77777777" w:rsidR="00FB289D" w:rsidRDefault="00FB289D" w:rsidP="002B2419">
            <w:pPr>
              <w:jc w:val="center"/>
              <w:rPr>
                <w:rFonts w:hint="eastAsia"/>
              </w:rPr>
            </w:pPr>
          </w:p>
        </w:tc>
        <w:tc>
          <w:tcPr>
            <w:tcW w:w="1701" w:type="dxa"/>
            <w:vAlign w:val="center"/>
          </w:tcPr>
          <w:p w14:paraId="3EC04B90" w14:textId="77777777" w:rsidR="00FB289D" w:rsidRDefault="00FB289D" w:rsidP="002B2419">
            <w:pPr>
              <w:jc w:val="center"/>
            </w:pPr>
          </w:p>
        </w:tc>
        <w:tc>
          <w:tcPr>
            <w:tcW w:w="2833" w:type="dxa"/>
            <w:vAlign w:val="center"/>
          </w:tcPr>
          <w:p w14:paraId="721F9EC3" w14:textId="77777777" w:rsidR="00FB289D" w:rsidRDefault="00FB289D" w:rsidP="002B2419">
            <w:pPr>
              <w:jc w:val="center"/>
              <w:rPr>
                <w:rFonts w:hint="eastAsia"/>
              </w:rPr>
            </w:pPr>
          </w:p>
        </w:tc>
        <w:tc>
          <w:tcPr>
            <w:tcW w:w="1951" w:type="dxa"/>
            <w:vAlign w:val="center"/>
          </w:tcPr>
          <w:p w14:paraId="421A9BAC" w14:textId="77777777" w:rsidR="00FB289D" w:rsidRDefault="00FB289D" w:rsidP="002B2419">
            <w:pPr>
              <w:jc w:val="center"/>
              <w:rPr>
                <w:rFonts w:hint="eastAsia"/>
              </w:rPr>
            </w:pPr>
          </w:p>
        </w:tc>
      </w:tr>
      <w:tr w:rsidR="00FB289D" w14:paraId="0A1BB915" w14:textId="77777777" w:rsidTr="002B2419">
        <w:tc>
          <w:tcPr>
            <w:tcW w:w="534" w:type="dxa"/>
            <w:vMerge w:val="restart"/>
            <w:vAlign w:val="center"/>
          </w:tcPr>
          <w:p w14:paraId="6200AE2C" w14:textId="77777777" w:rsidR="00FB289D" w:rsidRDefault="00FB289D" w:rsidP="002B2419">
            <w:pPr>
              <w:jc w:val="center"/>
            </w:pPr>
            <w:r>
              <w:rPr>
                <w:rFonts w:hint="eastAsia"/>
              </w:rPr>
              <w:t>2</w:t>
            </w:r>
          </w:p>
        </w:tc>
        <w:tc>
          <w:tcPr>
            <w:tcW w:w="2835" w:type="dxa"/>
            <w:gridSpan w:val="2"/>
            <w:vMerge w:val="restart"/>
            <w:vAlign w:val="center"/>
          </w:tcPr>
          <w:p w14:paraId="4F26A979" w14:textId="77777777" w:rsidR="00FB289D" w:rsidRDefault="00FB289D" w:rsidP="002B2419">
            <w:pPr>
              <w:jc w:val="center"/>
            </w:pPr>
          </w:p>
        </w:tc>
        <w:tc>
          <w:tcPr>
            <w:tcW w:w="1701" w:type="dxa"/>
            <w:vMerge w:val="restart"/>
            <w:vAlign w:val="center"/>
          </w:tcPr>
          <w:p w14:paraId="1940587B" w14:textId="77777777" w:rsidR="00FB289D" w:rsidRDefault="00FB289D" w:rsidP="002B2419">
            <w:pPr>
              <w:jc w:val="center"/>
            </w:pPr>
          </w:p>
        </w:tc>
        <w:tc>
          <w:tcPr>
            <w:tcW w:w="2833" w:type="dxa"/>
            <w:vAlign w:val="center"/>
          </w:tcPr>
          <w:p w14:paraId="548F3223" w14:textId="77777777" w:rsidR="00FB289D" w:rsidRDefault="00FB289D" w:rsidP="002B2419">
            <w:pPr>
              <w:jc w:val="center"/>
            </w:pPr>
          </w:p>
        </w:tc>
        <w:tc>
          <w:tcPr>
            <w:tcW w:w="1951" w:type="dxa"/>
            <w:vAlign w:val="center"/>
          </w:tcPr>
          <w:p w14:paraId="14833F2F" w14:textId="77777777" w:rsidR="00FB289D" w:rsidRDefault="00FB289D" w:rsidP="002B2419">
            <w:pPr>
              <w:jc w:val="center"/>
            </w:pPr>
          </w:p>
        </w:tc>
      </w:tr>
      <w:tr w:rsidR="00FB289D" w14:paraId="5D7FEF62" w14:textId="77777777" w:rsidTr="002B2419">
        <w:tc>
          <w:tcPr>
            <w:tcW w:w="534" w:type="dxa"/>
            <w:vMerge/>
            <w:vAlign w:val="center"/>
          </w:tcPr>
          <w:p w14:paraId="64980749" w14:textId="77777777" w:rsidR="00FB289D" w:rsidRDefault="00FB289D" w:rsidP="002B2419">
            <w:pPr>
              <w:jc w:val="center"/>
            </w:pPr>
          </w:p>
        </w:tc>
        <w:tc>
          <w:tcPr>
            <w:tcW w:w="2835" w:type="dxa"/>
            <w:gridSpan w:val="2"/>
            <w:vMerge/>
            <w:vAlign w:val="center"/>
          </w:tcPr>
          <w:p w14:paraId="375C5F40" w14:textId="77777777" w:rsidR="00FB289D" w:rsidRDefault="00FB289D" w:rsidP="002B2419">
            <w:pPr>
              <w:jc w:val="center"/>
            </w:pPr>
          </w:p>
        </w:tc>
        <w:tc>
          <w:tcPr>
            <w:tcW w:w="1701" w:type="dxa"/>
            <w:vMerge/>
            <w:vAlign w:val="center"/>
          </w:tcPr>
          <w:p w14:paraId="6DBEEB05" w14:textId="77777777" w:rsidR="00FB289D" w:rsidRDefault="00FB289D" w:rsidP="002B2419">
            <w:pPr>
              <w:jc w:val="center"/>
            </w:pPr>
          </w:p>
        </w:tc>
        <w:tc>
          <w:tcPr>
            <w:tcW w:w="2833" w:type="dxa"/>
            <w:vAlign w:val="center"/>
          </w:tcPr>
          <w:p w14:paraId="504B17AD" w14:textId="77777777" w:rsidR="00FB289D" w:rsidRDefault="00FB289D" w:rsidP="002B2419">
            <w:pPr>
              <w:jc w:val="center"/>
            </w:pPr>
          </w:p>
        </w:tc>
        <w:tc>
          <w:tcPr>
            <w:tcW w:w="1951" w:type="dxa"/>
            <w:vAlign w:val="center"/>
          </w:tcPr>
          <w:p w14:paraId="6BD8213C" w14:textId="77777777" w:rsidR="00FB289D" w:rsidRDefault="00FB289D" w:rsidP="002B2419">
            <w:pPr>
              <w:jc w:val="center"/>
            </w:pPr>
          </w:p>
        </w:tc>
      </w:tr>
    </w:tbl>
    <w:p w14:paraId="100F74B8" w14:textId="77777777" w:rsidR="00FB289D" w:rsidRDefault="00FB289D" w:rsidP="00FB289D">
      <w:pPr>
        <w:pStyle w:val="Heading3"/>
        <w:numPr>
          <w:ilvl w:val="2"/>
          <w:numId w:val="3"/>
        </w:numPr>
      </w:pPr>
      <w:bookmarkStart w:id="31" w:name="_Toc139313199"/>
      <w:r>
        <w:rPr>
          <w:rFonts w:hint="eastAsia"/>
        </w:rPr>
        <w:t>预约服务</w:t>
      </w:r>
      <w:r>
        <w:t>EWJ_</w:t>
      </w:r>
      <w:r>
        <w:rPr>
          <w:rFonts w:hint="eastAsia"/>
        </w:rPr>
        <w:t>YYFW</w:t>
      </w:r>
      <w:r>
        <w:t>_</w:t>
      </w:r>
      <w:r>
        <w:rPr>
          <w:rFonts w:hint="eastAsia"/>
        </w:rPr>
        <w:t>001</w:t>
      </w:r>
      <w:bookmarkEnd w:id="31"/>
    </w:p>
    <w:p w14:paraId="3BFD82D2" w14:textId="77777777" w:rsidR="00FB289D" w:rsidRDefault="00FB289D" w:rsidP="00FB289D">
      <w:pPr>
        <w:pStyle w:val="Heading4"/>
        <w:numPr>
          <w:ilvl w:val="3"/>
          <w:numId w:val="3"/>
        </w:numPr>
      </w:pPr>
      <w:r>
        <w:rPr>
          <w:rFonts w:hint="eastAsia"/>
        </w:rPr>
        <w:t>办事预约</w:t>
      </w:r>
      <w:r>
        <w:rPr>
          <w:rFonts w:hint="eastAsia"/>
        </w:rPr>
        <w:t>bsyy001001</w:t>
      </w:r>
    </w:p>
    <w:p w14:paraId="0790932D" w14:textId="77777777" w:rsidR="00FB289D" w:rsidRPr="000917CD" w:rsidRDefault="00FB289D" w:rsidP="00FB289D">
      <w:pPr>
        <w:pStyle w:val="ListParagraph"/>
        <w:ind w:left="425" w:firstLineChars="0" w:firstLine="0"/>
      </w:pPr>
      <w:r>
        <w:rPr>
          <w:rFonts w:hint="eastAsia"/>
        </w:rPr>
        <w:t>系统提供预约服务，包括居民办事、邻里空间等。</w:t>
      </w:r>
    </w:p>
    <w:p w14:paraId="506AD381" w14:textId="77777777" w:rsidR="00FB289D" w:rsidRDefault="00FB289D" w:rsidP="00FB289D">
      <w:pPr>
        <w:pStyle w:val="Heading3"/>
        <w:numPr>
          <w:ilvl w:val="2"/>
          <w:numId w:val="3"/>
        </w:numPr>
      </w:pPr>
      <w:bookmarkStart w:id="32" w:name="_Toc139313200"/>
      <w:r>
        <w:rPr>
          <w:rFonts w:hint="eastAsia"/>
        </w:rPr>
        <w:t>预约查询</w:t>
      </w:r>
      <w:r>
        <w:t>EWJ_</w:t>
      </w:r>
      <w:r>
        <w:rPr>
          <w:rFonts w:hint="eastAsia"/>
        </w:rPr>
        <w:t>YY</w:t>
      </w:r>
      <w:r>
        <w:t>CX_</w:t>
      </w:r>
      <w:r>
        <w:rPr>
          <w:rFonts w:hint="eastAsia"/>
        </w:rPr>
        <w:t>002</w:t>
      </w:r>
      <w:bookmarkEnd w:id="32"/>
    </w:p>
    <w:p w14:paraId="2D40D182" w14:textId="77777777" w:rsidR="00FB289D" w:rsidRDefault="00FB289D" w:rsidP="00FB289D">
      <w:pPr>
        <w:pStyle w:val="Heading4"/>
        <w:numPr>
          <w:ilvl w:val="3"/>
          <w:numId w:val="3"/>
        </w:numPr>
      </w:pPr>
      <w:r>
        <w:rPr>
          <w:rFonts w:hint="eastAsia"/>
        </w:rPr>
        <w:t>状态查询</w:t>
      </w:r>
      <w:r>
        <w:rPr>
          <w:rFonts w:hint="eastAsia"/>
        </w:rPr>
        <w:t>ztcx002001</w:t>
      </w:r>
    </w:p>
    <w:p w14:paraId="2AB2334E" w14:textId="77777777" w:rsidR="00FB289D" w:rsidRDefault="00FB289D" w:rsidP="00FB289D">
      <w:pPr>
        <w:ind w:left="420"/>
      </w:pPr>
      <w:r>
        <w:rPr>
          <w:rFonts w:hint="eastAsia"/>
        </w:rPr>
        <w:t>系统支持对预约状态查询订单进行分类个管理，以便用户查询和了解自己的预约情况。</w:t>
      </w:r>
    </w:p>
    <w:p w14:paraId="11671154" w14:textId="77777777" w:rsidR="00FB289D" w:rsidRDefault="00FB289D" w:rsidP="00FB289D">
      <w:pPr>
        <w:pStyle w:val="Heading4"/>
        <w:numPr>
          <w:ilvl w:val="3"/>
          <w:numId w:val="3"/>
        </w:numPr>
      </w:pPr>
      <w:r>
        <w:rPr>
          <w:rFonts w:hint="eastAsia"/>
        </w:rPr>
        <w:t>状态查询</w:t>
      </w:r>
      <w:r>
        <w:rPr>
          <w:rFonts w:hint="eastAsia"/>
        </w:rPr>
        <w:t>ztcx002001</w:t>
      </w:r>
    </w:p>
    <w:p w14:paraId="3A107CC3" w14:textId="77777777" w:rsidR="00FB289D" w:rsidRPr="00AA6D54" w:rsidRDefault="00FB289D" w:rsidP="00FB289D">
      <w:pPr>
        <w:ind w:left="420"/>
      </w:pPr>
      <w:r>
        <w:rPr>
          <w:rFonts w:hint="eastAsia"/>
        </w:rPr>
        <w:t>系统支持自动生成用户的历史查询订单，包括服务时间、服务地址等。以便用户查询自己的预约历史。</w:t>
      </w:r>
    </w:p>
    <w:p w14:paraId="37D589A1" w14:textId="77777777" w:rsidR="006560BC" w:rsidRPr="007D1283" w:rsidRDefault="006560BC" w:rsidP="006560BC">
      <w:pPr>
        <w:pStyle w:val="Heading2"/>
        <w:numPr>
          <w:ilvl w:val="1"/>
          <w:numId w:val="3"/>
        </w:numPr>
        <w:rPr>
          <w:rFonts w:ascii="Times New Roman" w:hAnsi="Times New Roman"/>
        </w:rPr>
      </w:pPr>
      <w:bookmarkStart w:id="33" w:name="_Toc139313201"/>
      <w:r>
        <w:rPr>
          <w:rFonts w:ascii="Times New Roman" w:hAnsi="Times New Roman" w:hint="eastAsia"/>
        </w:rPr>
        <w:t>发现</w:t>
      </w:r>
      <w:r w:rsidRPr="0042764F">
        <w:rPr>
          <w:rFonts w:ascii="Times New Roman" w:hAnsi="Times New Roman" w:hint="eastAsia"/>
        </w:rPr>
        <w:t>功能模块</w:t>
      </w:r>
      <w:bookmarkEnd w:id="33"/>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992"/>
        <w:gridCol w:w="1843"/>
        <w:gridCol w:w="1701"/>
        <w:gridCol w:w="2833"/>
        <w:gridCol w:w="1951"/>
      </w:tblGrid>
      <w:tr w:rsidR="006560BC" w14:paraId="754E03FC" w14:textId="77777777" w:rsidTr="002B2419">
        <w:tc>
          <w:tcPr>
            <w:tcW w:w="1526" w:type="dxa"/>
            <w:gridSpan w:val="2"/>
            <w:shd w:val="clear" w:color="auto" w:fill="BFBFBF"/>
          </w:tcPr>
          <w:p w14:paraId="160DC613" w14:textId="77777777" w:rsidR="006560BC" w:rsidRDefault="006560BC" w:rsidP="002B2419">
            <w:pPr>
              <w:jc w:val="center"/>
              <w:rPr>
                <w:b/>
              </w:rPr>
            </w:pPr>
            <w:r>
              <w:rPr>
                <w:rFonts w:hint="eastAsia"/>
                <w:b/>
              </w:rPr>
              <w:t>模块名称</w:t>
            </w:r>
          </w:p>
        </w:tc>
        <w:tc>
          <w:tcPr>
            <w:tcW w:w="8328" w:type="dxa"/>
            <w:gridSpan w:val="4"/>
          </w:tcPr>
          <w:p w14:paraId="29747F8D" w14:textId="77777777" w:rsidR="006560BC" w:rsidRDefault="006560BC" w:rsidP="002B2419">
            <w:r>
              <w:rPr>
                <w:rFonts w:hint="eastAsia"/>
              </w:rPr>
              <w:t>发现模块</w:t>
            </w:r>
          </w:p>
        </w:tc>
      </w:tr>
      <w:tr w:rsidR="006560BC" w14:paraId="33A90B18" w14:textId="77777777" w:rsidTr="002B2419">
        <w:tc>
          <w:tcPr>
            <w:tcW w:w="1526" w:type="dxa"/>
            <w:gridSpan w:val="2"/>
            <w:shd w:val="clear" w:color="auto" w:fill="BFBFBF"/>
          </w:tcPr>
          <w:p w14:paraId="4CFBCA7D" w14:textId="77777777" w:rsidR="006560BC" w:rsidRDefault="006560BC" w:rsidP="002B2419">
            <w:pPr>
              <w:jc w:val="center"/>
              <w:rPr>
                <w:b/>
              </w:rPr>
            </w:pPr>
            <w:r>
              <w:rPr>
                <w:rFonts w:hint="eastAsia"/>
                <w:b/>
              </w:rPr>
              <w:t>模块简介</w:t>
            </w:r>
          </w:p>
        </w:tc>
        <w:tc>
          <w:tcPr>
            <w:tcW w:w="8328" w:type="dxa"/>
            <w:gridSpan w:val="4"/>
          </w:tcPr>
          <w:p w14:paraId="729405A2" w14:textId="77777777" w:rsidR="006560BC" w:rsidRDefault="006560BC" w:rsidP="002B2419">
            <w:r>
              <w:rPr>
                <w:rFonts w:hint="eastAsia"/>
              </w:rPr>
              <w:t>提供周边服务查询功能，支持搜索查询和地图显示。</w:t>
            </w:r>
          </w:p>
        </w:tc>
      </w:tr>
      <w:tr w:rsidR="006560BC" w14:paraId="6F3CF685" w14:textId="77777777" w:rsidTr="002B2419">
        <w:tc>
          <w:tcPr>
            <w:tcW w:w="9854" w:type="dxa"/>
            <w:gridSpan w:val="6"/>
            <w:shd w:val="clear" w:color="auto" w:fill="BFBFBF"/>
          </w:tcPr>
          <w:p w14:paraId="771B5947" w14:textId="77777777" w:rsidR="006560BC" w:rsidRDefault="006560BC" w:rsidP="002B2419">
            <w:pPr>
              <w:jc w:val="center"/>
              <w:rPr>
                <w:b/>
              </w:rPr>
            </w:pPr>
            <w:r>
              <w:rPr>
                <w:rFonts w:hint="eastAsia"/>
                <w:b/>
              </w:rPr>
              <w:t>模块功能列表</w:t>
            </w:r>
          </w:p>
        </w:tc>
      </w:tr>
      <w:tr w:rsidR="006560BC" w14:paraId="1ACD7701" w14:textId="77777777" w:rsidTr="002B2419">
        <w:tc>
          <w:tcPr>
            <w:tcW w:w="534" w:type="dxa"/>
            <w:vMerge w:val="restart"/>
            <w:shd w:val="clear" w:color="auto" w:fill="BFBFBF"/>
            <w:vAlign w:val="center"/>
          </w:tcPr>
          <w:p w14:paraId="10CA44BB" w14:textId="77777777" w:rsidR="006560BC" w:rsidRDefault="006560BC" w:rsidP="002B2419">
            <w:pPr>
              <w:jc w:val="center"/>
              <w:rPr>
                <w:b/>
              </w:rPr>
            </w:pPr>
            <w:r>
              <w:rPr>
                <w:rFonts w:hint="eastAsia"/>
                <w:b/>
              </w:rPr>
              <w:lastRenderedPageBreak/>
              <w:t>序号</w:t>
            </w:r>
          </w:p>
        </w:tc>
        <w:tc>
          <w:tcPr>
            <w:tcW w:w="4536" w:type="dxa"/>
            <w:gridSpan w:val="3"/>
            <w:shd w:val="clear" w:color="auto" w:fill="BFBFBF"/>
            <w:vAlign w:val="center"/>
          </w:tcPr>
          <w:p w14:paraId="3ABB6984" w14:textId="77777777" w:rsidR="006560BC" w:rsidRDefault="006560BC" w:rsidP="002B2419">
            <w:pPr>
              <w:jc w:val="center"/>
              <w:rPr>
                <w:b/>
              </w:rPr>
            </w:pPr>
            <w:r>
              <w:rPr>
                <w:rFonts w:hint="eastAsia"/>
                <w:b/>
              </w:rPr>
              <w:t>一级功能</w:t>
            </w:r>
          </w:p>
        </w:tc>
        <w:tc>
          <w:tcPr>
            <w:tcW w:w="4784" w:type="dxa"/>
            <w:gridSpan w:val="2"/>
            <w:shd w:val="clear" w:color="auto" w:fill="BFBFBF"/>
            <w:vAlign w:val="center"/>
          </w:tcPr>
          <w:p w14:paraId="42CBAD8B" w14:textId="77777777" w:rsidR="006560BC" w:rsidRDefault="006560BC" w:rsidP="002B2419">
            <w:pPr>
              <w:jc w:val="center"/>
              <w:rPr>
                <w:b/>
              </w:rPr>
            </w:pPr>
            <w:r>
              <w:rPr>
                <w:rFonts w:hint="eastAsia"/>
                <w:b/>
              </w:rPr>
              <w:t>二级功能</w:t>
            </w:r>
          </w:p>
        </w:tc>
      </w:tr>
      <w:tr w:rsidR="006560BC" w14:paraId="4FDD7DF9" w14:textId="77777777" w:rsidTr="002B2419">
        <w:tc>
          <w:tcPr>
            <w:tcW w:w="534" w:type="dxa"/>
            <w:vMerge/>
            <w:shd w:val="clear" w:color="auto" w:fill="BFBFBF"/>
            <w:vAlign w:val="center"/>
          </w:tcPr>
          <w:p w14:paraId="575B1C1B" w14:textId="77777777" w:rsidR="006560BC" w:rsidRDefault="006560BC" w:rsidP="002B2419">
            <w:pPr>
              <w:jc w:val="center"/>
              <w:rPr>
                <w:b/>
              </w:rPr>
            </w:pPr>
          </w:p>
        </w:tc>
        <w:tc>
          <w:tcPr>
            <w:tcW w:w="2835" w:type="dxa"/>
            <w:gridSpan w:val="2"/>
            <w:shd w:val="clear" w:color="auto" w:fill="BFBFBF"/>
            <w:vAlign w:val="center"/>
          </w:tcPr>
          <w:p w14:paraId="5D52213B" w14:textId="77777777" w:rsidR="006560BC" w:rsidRDefault="006560BC" w:rsidP="002B2419">
            <w:pPr>
              <w:jc w:val="center"/>
              <w:rPr>
                <w:b/>
              </w:rPr>
            </w:pPr>
            <w:r>
              <w:rPr>
                <w:rFonts w:hint="eastAsia"/>
                <w:b/>
              </w:rPr>
              <w:t>功能名称</w:t>
            </w:r>
          </w:p>
        </w:tc>
        <w:tc>
          <w:tcPr>
            <w:tcW w:w="1701" w:type="dxa"/>
            <w:shd w:val="clear" w:color="auto" w:fill="BFBFBF"/>
            <w:vAlign w:val="center"/>
          </w:tcPr>
          <w:p w14:paraId="32D1C414" w14:textId="77777777" w:rsidR="006560BC" w:rsidRDefault="006560BC" w:rsidP="002B2419">
            <w:pPr>
              <w:jc w:val="center"/>
              <w:rPr>
                <w:b/>
              </w:rPr>
            </w:pPr>
            <w:r>
              <w:rPr>
                <w:rFonts w:hint="eastAsia"/>
                <w:b/>
              </w:rPr>
              <w:t>功能编号</w:t>
            </w:r>
          </w:p>
        </w:tc>
        <w:tc>
          <w:tcPr>
            <w:tcW w:w="2833" w:type="dxa"/>
            <w:shd w:val="clear" w:color="auto" w:fill="BFBFBF"/>
            <w:vAlign w:val="center"/>
          </w:tcPr>
          <w:p w14:paraId="345BFF78" w14:textId="77777777" w:rsidR="006560BC" w:rsidRDefault="006560BC" w:rsidP="002B2419">
            <w:pPr>
              <w:jc w:val="center"/>
              <w:rPr>
                <w:b/>
              </w:rPr>
            </w:pPr>
            <w:r>
              <w:rPr>
                <w:rFonts w:hint="eastAsia"/>
                <w:b/>
              </w:rPr>
              <w:t>功能名称</w:t>
            </w:r>
          </w:p>
        </w:tc>
        <w:tc>
          <w:tcPr>
            <w:tcW w:w="1951" w:type="dxa"/>
            <w:shd w:val="clear" w:color="auto" w:fill="BFBFBF"/>
            <w:vAlign w:val="center"/>
          </w:tcPr>
          <w:p w14:paraId="48646E04" w14:textId="77777777" w:rsidR="006560BC" w:rsidRDefault="006560BC" w:rsidP="002B2419">
            <w:pPr>
              <w:jc w:val="center"/>
              <w:rPr>
                <w:b/>
              </w:rPr>
            </w:pPr>
            <w:r>
              <w:rPr>
                <w:rFonts w:hint="eastAsia"/>
                <w:b/>
              </w:rPr>
              <w:t>功能编号</w:t>
            </w:r>
          </w:p>
        </w:tc>
      </w:tr>
      <w:tr w:rsidR="007A46C7" w14:paraId="79E8254A" w14:textId="77777777" w:rsidTr="002B2419">
        <w:tc>
          <w:tcPr>
            <w:tcW w:w="534" w:type="dxa"/>
            <w:vAlign w:val="center"/>
          </w:tcPr>
          <w:p w14:paraId="7F369038" w14:textId="77777777" w:rsidR="007A46C7" w:rsidRDefault="007A46C7" w:rsidP="007A46C7">
            <w:pPr>
              <w:jc w:val="center"/>
            </w:pPr>
            <w:r>
              <w:rPr>
                <w:rFonts w:hint="eastAsia"/>
              </w:rPr>
              <w:t>1</w:t>
            </w:r>
          </w:p>
        </w:tc>
        <w:tc>
          <w:tcPr>
            <w:tcW w:w="2835" w:type="dxa"/>
            <w:gridSpan w:val="2"/>
            <w:vAlign w:val="center"/>
          </w:tcPr>
          <w:p w14:paraId="6B47C195" w14:textId="733A7677" w:rsidR="007A46C7" w:rsidRDefault="007A46C7" w:rsidP="007A46C7">
            <w:pPr>
              <w:jc w:val="center"/>
            </w:pPr>
            <w:r>
              <w:rPr>
                <w:rFonts w:hint="eastAsia"/>
              </w:rPr>
              <w:t>地图显示</w:t>
            </w:r>
          </w:p>
        </w:tc>
        <w:tc>
          <w:tcPr>
            <w:tcW w:w="1701" w:type="dxa"/>
            <w:vAlign w:val="center"/>
          </w:tcPr>
          <w:p w14:paraId="3ADA5A1B" w14:textId="6EEC3A38" w:rsidR="007A46C7" w:rsidRDefault="007A46C7" w:rsidP="007A46C7">
            <w:pPr>
              <w:jc w:val="center"/>
            </w:pPr>
            <w:r>
              <w:t>EWJ_</w:t>
            </w:r>
            <w:r>
              <w:rPr>
                <w:rFonts w:hint="eastAsia"/>
              </w:rPr>
              <w:t>DTXS</w:t>
            </w:r>
            <w:r>
              <w:t>_</w:t>
            </w:r>
            <w:r>
              <w:rPr>
                <w:rFonts w:hint="eastAsia"/>
              </w:rPr>
              <w:t>00</w:t>
            </w:r>
            <w:r w:rsidR="008102FB">
              <w:t>1</w:t>
            </w:r>
          </w:p>
        </w:tc>
        <w:tc>
          <w:tcPr>
            <w:tcW w:w="2833" w:type="dxa"/>
            <w:vAlign w:val="center"/>
          </w:tcPr>
          <w:p w14:paraId="65BF83B7" w14:textId="31D73EF8" w:rsidR="007A46C7" w:rsidRDefault="007A46C7" w:rsidP="007A46C7">
            <w:pPr>
              <w:jc w:val="center"/>
              <w:rPr>
                <w:rFonts w:hint="eastAsia"/>
              </w:rPr>
            </w:pPr>
            <w:r>
              <w:rPr>
                <w:rFonts w:hint="eastAsia"/>
              </w:rPr>
              <w:t>显示当前定位地图</w:t>
            </w:r>
          </w:p>
        </w:tc>
        <w:tc>
          <w:tcPr>
            <w:tcW w:w="1951" w:type="dxa"/>
            <w:vAlign w:val="center"/>
          </w:tcPr>
          <w:p w14:paraId="7F2CEF60" w14:textId="77777777" w:rsidR="007A46C7" w:rsidRDefault="007A46C7" w:rsidP="007A46C7">
            <w:pPr>
              <w:jc w:val="center"/>
            </w:pPr>
          </w:p>
        </w:tc>
      </w:tr>
      <w:tr w:rsidR="007A46C7" w14:paraId="64B387E0" w14:textId="77777777" w:rsidTr="002B2419">
        <w:tc>
          <w:tcPr>
            <w:tcW w:w="534" w:type="dxa"/>
            <w:vAlign w:val="center"/>
          </w:tcPr>
          <w:p w14:paraId="59EB8BFB" w14:textId="77777777" w:rsidR="007A46C7" w:rsidRDefault="007A46C7" w:rsidP="007A46C7">
            <w:pPr>
              <w:jc w:val="center"/>
              <w:rPr>
                <w:rFonts w:hint="eastAsia"/>
              </w:rPr>
            </w:pPr>
          </w:p>
        </w:tc>
        <w:tc>
          <w:tcPr>
            <w:tcW w:w="2835" w:type="dxa"/>
            <w:gridSpan w:val="2"/>
            <w:vAlign w:val="center"/>
          </w:tcPr>
          <w:p w14:paraId="29978E0E" w14:textId="77777777" w:rsidR="007A46C7" w:rsidRDefault="007A46C7" w:rsidP="007A46C7">
            <w:pPr>
              <w:jc w:val="center"/>
            </w:pPr>
            <w:r>
              <w:rPr>
                <w:rFonts w:hint="eastAsia"/>
              </w:rPr>
              <w:t>服务查询</w:t>
            </w:r>
          </w:p>
          <w:p w14:paraId="3C65FF04" w14:textId="77777777" w:rsidR="007A46C7" w:rsidRDefault="007A46C7" w:rsidP="007A46C7">
            <w:pPr>
              <w:jc w:val="center"/>
              <w:rPr>
                <w:rFonts w:hint="eastAsia"/>
              </w:rPr>
            </w:pPr>
          </w:p>
        </w:tc>
        <w:tc>
          <w:tcPr>
            <w:tcW w:w="1701" w:type="dxa"/>
            <w:vAlign w:val="center"/>
          </w:tcPr>
          <w:p w14:paraId="36318062" w14:textId="77777777" w:rsidR="007A46C7" w:rsidRDefault="007A46C7" w:rsidP="007A46C7">
            <w:pPr>
              <w:jc w:val="center"/>
            </w:pPr>
            <w:r>
              <w:t>EWJ_</w:t>
            </w:r>
            <w:r>
              <w:rPr>
                <w:rFonts w:hint="eastAsia"/>
              </w:rPr>
              <w:t>FWCX</w:t>
            </w:r>
            <w:r>
              <w:t>_</w:t>
            </w:r>
            <w:r>
              <w:rPr>
                <w:rFonts w:hint="eastAsia"/>
              </w:rPr>
              <w:t>001</w:t>
            </w:r>
          </w:p>
          <w:p w14:paraId="2FF50655" w14:textId="77777777" w:rsidR="007A46C7" w:rsidRDefault="007A46C7" w:rsidP="007A46C7">
            <w:pPr>
              <w:jc w:val="center"/>
            </w:pPr>
          </w:p>
        </w:tc>
        <w:tc>
          <w:tcPr>
            <w:tcW w:w="2833" w:type="dxa"/>
            <w:vAlign w:val="center"/>
          </w:tcPr>
          <w:p w14:paraId="6600C876" w14:textId="24170C84" w:rsidR="007A46C7" w:rsidRDefault="007A46C7" w:rsidP="007A46C7">
            <w:pPr>
              <w:jc w:val="center"/>
              <w:rPr>
                <w:rFonts w:hint="eastAsia"/>
              </w:rPr>
            </w:pPr>
            <w:r>
              <w:rPr>
                <w:rFonts w:hint="eastAsia"/>
              </w:rPr>
              <w:t>筛选周边</w:t>
            </w:r>
            <w:r>
              <w:rPr>
                <w:rFonts w:hint="eastAsia"/>
              </w:rPr>
              <w:t>(</w:t>
            </w:r>
            <w:r>
              <w:rPr>
                <w:rFonts w:hint="eastAsia"/>
              </w:rPr>
              <w:t>购物，餐饮，文化，休闲等</w:t>
            </w:r>
            <w:r>
              <w:t>)</w:t>
            </w:r>
            <w:r>
              <w:rPr>
                <w:rFonts w:hint="eastAsia"/>
              </w:rPr>
              <w:t>信息</w:t>
            </w:r>
          </w:p>
        </w:tc>
        <w:tc>
          <w:tcPr>
            <w:tcW w:w="1951" w:type="dxa"/>
            <w:vAlign w:val="center"/>
          </w:tcPr>
          <w:p w14:paraId="4717520D" w14:textId="77777777" w:rsidR="007A46C7" w:rsidRDefault="007A46C7" w:rsidP="007A46C7">
            <w:pPr>
              <w:jc w:val="center"/>
            </w:pPr>
          </w:p>
        </w:tc>
      </w:tr>
      <w:tr w:rsidR="007A46C7" w14:paraId="28A17DE8" w14:textId="77777777" w:rsidTr="002B2419">
        <w:trPr>
          <w:trHeight w:val="338"/>
        </w:trPr>
        <w:tc>
          <w:tcPr>
            <w:tcW w:w="534" w:type="dxa"/>
            <w:vAlign w:val="center"/>
          </w:tcPr>
          <w:p w14:paraId="56707D55" w14:textId="77777777" w:rsidR="007A46C7" w:rsidRDefault="007A46C7" w:rsidP="007A46C7">
            <w:pPr>
              <w:jc w:val="center"/>
            </w:pPr>
            <w:r>
              <w:rPr>
                <w:rFonts w:hint="eastAsia"/>
              </w:rPr>
              <w:t>2</w:t>
            </w:r>
          </w:p>
        </w:tc>
        <w:tc>
          <w:tcPr>
            <w:tcW w:w="2835" w:type="dxa"/>
            <w:gridSpan w:val="2"/>
            <w:vAlign w:val="center"/>
          </w:tcPr>
          <w:p w14:paraId="3485015E" w14:textId="57CFA9BA" w:rsidR="007A46C7" w:rsidRDefault="007A46C7" w:rsidP="007A46C7">
            <w:pPr>
              <w:jc w:val="center"/>
            </w:pPr>
          </w:p>
        </w:tc>
        <w:tc>
          <w:tcPr>
            <w:tcW w:w="1701" w:type="dxa"/>
            <w:vAlign w:val="center"/>
          </w:tcPr>
          <w:p w14:paraId="6D9244AB" w14:textId="09BDF794" w:rsidR="007A46C7" w:rsidRDefault="007A46C7" w:rsidP="007A46C7">
            <w:pPr>
              <w:jc w:val="center"/>
            </w:pPr>
          </w:p>
        </w:tc>
        <w:tc>
          <w:tcPr>
            <w:tcW w:w="2833" w:type="dxa"/>
            <w:vAlign w:val="center"/>
          </w:tcPr>
          <w:p w14:paraId="1F6145F1" w14:textId="2347E06C" w:rsidR="007A46C7" w:rsidRDefault="007A46C7" w:rsidP="007A46C7">
            <w:pPr>
              <w:jc w:val="center"/>
            </w:pPr>
            <w:r>
              <w:rPr>
                <w:rFonts w:hint="eastAsia"/>
              </w:rPr>
              <w:t>搜索周边信息</w:t>
            </w:r>
          </w:p>
        </w:tc>
        <w:tc>
          <w:tcPr>
            <w:tcW w:w="1951" w:type="dxa"/>
            <w:vAlign w:val="center"/>
          </w:tcPr>
          <w:p w14:paraId="71C4DEBA" w14:textId="77777777" w:rsidR="007A46C7" w:rsidRDefault="007A46C7" w:rsidP="007A46C7">
            <w:pPr>
              <w:jc w:val="center"/>
            </w:pPr>
          </w:p>
        </w:tc>
      </w:tr>
      <w:tr w:rsidR="007A46C7" w14:paraId="2BB81812" w14:textId="77777777" w:rsidTr="002B2419">
        <w:trPr>
          <w:trHeight w:val="129"/>
        </w:trPr>
        <w:tc>
          <w:tcPr>
            <w:tcW w:w="534" w:type="dxa"/>
            <w:vMerge w:val="restart"/>
            <w:vAlign w:val="center"/>
          </w:tcPr>
          <w:p w14:paraId="5667FC54" w14:textId="77777777" w:rsidR="007A46C7" w:rsidRDefault="007A46C7" w:rsidP="007A46C7">
            <w:pPr>
              <w:jc w:val="center"/>
            </w:pPr>
            <w:r>
              <w:t>3</w:t>
            </w:r>
          </w:p>
        </w:tc>
        <w:tc>
          <w:tcPr>
            <w:tcW w:w="2835" w:type="dxa"/>
            <w:gridSpan w:val="2"/>
            <w:vMerge w:val="restart"/>
            <w:vAlign w:val="center"/>
          </w:tcPr>
          <w:p w14:paraId="6E48148E" w14:textId="7D1AA118" w:rsidR="007A46C7" w:rsidRDefault="007A46C7" w:rsidP="007A46C7">
            <w:pPr>
              <w:jc w:val="center"/>
            </w:pPr>
          </w:p>
        </w:tc>
        <w:tc>
          <w:tcPr>
            <w:tcW w:w="1701" w:type="dxa"/>
            <w:vMerge w:val="restart"/>
            <w:vAlign w:val="center"/>
          </w:tcPr>
          <w:p w14:paraId="5E4976F5" w14:textId="65063916" w:rsidR="007A46C7" w:rsidRDefault="007A46C7" w:rsidP="007A46C7">
            <w:pPr>
              <w:jc w:val="center"/>
            </w:pPr>
          </w:p>
        </w:tc>
        <w:tc>
          <w:tcPr>
            <w:tcW w:w="2833" w:type="dxa"/>
            <w:vAlign w:val="center"/>
          </w:tcPr>
          <w:p w14:paraId="43657A15" w14:textId="54AF30EA" w:rsidR="007A46C7" w:rsidRDefault="007A46C7" w:rsidP="007A46C7">
            <w:pPr>
              <w:jc w:val="center"/>
            </w:pPr>
          </w:p>
        </w:tc>
        <w:tc>
          <w:tcPr>
            <w:tcW w:w="1951" w:type="dxa"/>
            <w:vAlign w:val="center"/>
          </w:tcPr>
          <w:p w14:paraId="270952BE" w14:textId="77777777" w:rsidR="007A46C7" w:rsidRDefault="007A46C7" w:rsidP="007A46C7">
            <w:pPr>
              <w:jc w:val="center"/>
            </w:pPr>
          </w:p>
        </w:tc>
      </w:tr>
      <w:tr w:rsidR="007A46C7" w14:paraId="5DE26017" w14:textId="77777777" w:rsidTr="002B2419">
        <w:trPr>
          <w:trHeight w:val="129"/>
        </w:trPr>
        <w:tc>
          <w:tcPr>
            <w:tcW w:w="534" w:type="dxa"/>
            <w:vMerge/>
            <w:vAlign w:val="center"/>
          </w:tcPr>
          <w:p w14:paraId="5080243C" w14:textId="77777777" w:rsidR="007A46C7" w:rsidRDefault="007A46C7" w:rsidP="007A46C7">
            <w:pPr>
              <w:jc w:val="center"/>
            </w:pPr>
          </w:p>
        </w:tc>
        <w:tc>
          <w:tcPr>
            <w:tcW w:w="2835" w:type="dxa"/>
            <w:gridSpan w:val="2"/>
            <w:vMerge/>
            <w:vAlign w:val="center"/>
          </w:tcPr>
          <w:p w14:paraId="5EFAE664" w14:textId="77777777" w:rsidR="007A46C7" w:rsidRDefault="007A46C7" w:rsidP="007A46C7">
            <w:pPr>
              <w:jc w:val="center"/>
            </w:pPr>
          </w:p>
        </w:tc>
        <w:tc>
          <w:tcPr>
            <w:tcW w:w="1701" w:type="dxa"/>
            <w:vMerge/>
            <w:vAlign w:val="center"/>
          </w:tcPr>
          <w:p w14:paraId="5A6566F0" w14:textId="77777777" w:rsidR="007A46C7" w:rsidRDefault="007A46C7" w:rsidP="007A46C7">
            <w:pPr>
              <w:jc w:val="center"/>
            </w:pPr>
          </w:p>
        </w:tc>
        <w:tc>
          <w:tcPr>
            <w:tcW w:w="2833" w:type="dxa"/>
            <w:vAlign w:val="center"/>
          </w:tcPr>
          <w:p w14:paraId="7F2AF281" w14:textId="5FF473DF" w:rsidR="007A46C7" w:rsidRDefault="007A46C7" w:rsidP="007A46C7">
            <w:pPr>
              <w:jc w:val="center"/>
            </w:pPr>
          </w:p>
        </w:tc>
        <w:tc>
          <w:tcPr>
            <w:tcW w:w="1951" w:type="dxa"/>
            <w:vAlign w:val="center"/>
          </w:tcPr>
          <w:p w14:paraId="2DA63F97" w14:textId="77777777" w:rsidR="007A46C7" w:rsidRDefault="007A46C7" w:rsidP="007A46C7">
            <w:pPr>
              <w:jc w:val="center"/>
            </w:pPr>
          </w:p>
        </w:tc>
      </w:tr>
      <w:tr w:rsidR="007A46C7" w14:paraId="2B20E15C" w14:textId="77777777" w:rsidTr="002B2419">
        <w:trPr>
          <w:trHeight w:val="338"/>
        </w:trPr>
        <w:tc>
          <w:tcPr>
            <w:tcW w:w="534" w:type="dxa"/>
            <w:vAlign w:val="center"/>
          </w:tcPr>
          <w:p w14:paraId="508D4332" w14:textId="77777777" w:rsidR="007A46C7" w:rsidRDefault="007A46C7" w:rsidP="007A46C7">
            <w:pPr>
              <w:jc w:val="center"/>
            </w:pPr>
          </w:p>
        </w:tc>
        <w:tc>
          <w:tcPr>
            <w:tcW w:w="2835" w:type="dxa"/>
            <w:gridSpan w:val="2"/>
            <w:vAlign w:val="center"/>
          </w:tcPr>
          <w:p w14:paraId="5657C422" w14:textId="77777777" w:rsidR="007A46C7" w:rsidRDefault="007A46C7" w:rsidP="007A46C7">
            <w:pPr>
              <w:jc w:val="center"/>
            </w:pPr>
          </w:p>
        </w:tc>
        <w:tc>
          <w:tcPr>
            <w:tcW w:w="1701" w:type="dxa"/>
            <w:vAlign w:val="center"/>
          </w:tcPr>
          <w:p w14:paraId="000C2692" w14:textId="77777777" w:rsidR="007A46C7" w:rsidRDefault="007A46C7" w:rsidP="007A46C7">
            <w:pPr>
              <w:jc w:val="center"/>
            </w:pPr>
          </w:p>
        </w:tc>
        <w:tc>
          <w:tcPr>
            <w:tcW w:w="2833" w:type="dxa"/>
            <w:vAlign w:val="center"/>
          </w:tcPr>
          <w:p w14:paraId="6D3056D3" w14:textId="77777777" w:rsidR="007A46C7" w:rsidRDefault="007A46C7" w:rsidP="007A46C7">
            <w:pPr>
              <w:jc w:val="center"/>
            </w:pPr>
          </w:p>
        </w:tc>
        <w:tc>
          <w:tcPr>
            <w:tcW w:w="1951" w:type="dxa"/>
            <w:vAlign w:val="center"/>
          </w:tcPr>
          <w:p w14:paraId="727FC7CC" w14:textId="77777777" w:rsidR="007A46C7" w:rsidRDefault="007A46C7" w:rsidP="007A46C7">
            <w:pPr>
              <w:jc w:val="center"/>
            </w:pPr>
          </w:p>
        </w:tc>
      </w:tr>
    </w:tbl>
    <w:p w14:paraId="277250D4" w14:textId="77777777" w:rsidR="006560BC" w:rsidRDefault="006560BC" w:rsidP="006560BC">
      <w:pPr>
        <w:pStyle w:val="Heading3"/>
        <w:numPr>
          <w:ilvl w:val="2"/>
          <w:numId w:val="3"/>
        </w:numPr>
      </w:pPr>
      <w:bookmarkStart w:id="34" w:name="_Toc139313202"/>
      <w:r>
        <w:rPr>
          <w:rFonts w:hint="eastAsia"/>
        </w:rPr>
        <w:t>服务查询</w:t>
      </w:r>
      <w:r>
        <w:t>EWJ_</w:t>
      </w:r>
      <w:r>
        <w:rPr>
          <w:rFonts w:hint="eastAsia"/>
        </w:rPr>
        <w:t>FWCX</w:t>
      </w:r>
      <w:r>
        <w:t>_</w:t>
      </w:r>
      <w:r>
        <w:rPr>
          <w:rFonts w:hint="eastAsia"/>
        </w:rPr>
        <w:t>00</w:t>
      </w:r>
      <w:r>
        <w:t>1</w:t>
      </w:r>
      <w:bookmarkEnd w:id="34"/>
    </w:p>
    <w:p w14:paraId="679396A7" w14:textId="77777777" w:rsidR="006560BC" w:rsidRDefault="006560BC" w:rsidP="006560BC">
      <w:pPr>
        <w:ind w:left="420"/>
      </w:pPr>
      <w:r>
        <w:rPr>
          <w:rFonts w:hint="eastAsia"/>
        </w:rPr>
        <w:t>系统提供购物、餐饮、休闲、文化、养老、托育、家政等周边服务服务查询功能。</w:t>
      </w:r>
    </w:p>
    <w:p w14:paraId="24076301" w14:textId="77777777" w:rsidR="006560BC" w:rsidRDefault="006560BC" w:rsidP="006560BC">
      <w:pPr>
        <w:pStyle w:val="Heading3"/>
        <w:numPr>
          <w:ilvl w:val="2"/>
          <w:numId w:val="3"/>
        </w:numPr>
      </w:pPr>
      <w:bookmarkStart w:id="35" w:name="_Toc139313203"/>
      <w:r>
        <w:rPr>
          <w:rFonts w:hint="eastAsia"/>
        </w:rPr>
        <w:t>地图显示</w:t>
      </w:r>
      <w:r>
        <w:t>EWJ_</w:t>
      </w:r>
      <w:r>
        <w:rPr>
          <w:rFonts w:hint="eastAsia"/>
        </w:rPr>
        <w:t>DTXS</w:t>
      </w:r>
      <w:r>
        <w:t>_</w:t>
      </w:r>
      <w:r>
        <w:rPr>
          <w:rFonts w:hint="eastAsia"/>
        </w:rPr>
        <w:t>00</w:t>
      </w:r>
      <w:r>
        <w:t>2</w:t>
      </w:r>
      <w:bookmarkEnd w:id="35"/>
    </w:p>
    <w:p w14:paraId="4A6DEB23" w14:textId="77777777" w:rsidR="006560BC" w:rsidRDefault="006560BC" w:rsidP="006560BC">
      <w:pPr>
        <w:ind w:left="420"/>
      </w:pPr>
      <w:r>
        <w:rPr>
          <w:rFonts w:hint="eastAsia"/>
        </w:rPr>
        <w:t>系统支持搜索查询和地图显示。</w:t>
      </w:r>
    </w:p>
    <w:p w14:paraId="75E28C62" w14:textId="77777777" w:rsidR="006560BC" w:rsidRDefault="006560BC" w:rsidP="006560BC">
      <w:pPr>
        <w:pStyle w:val="Heading3"/>
        <w:numPr>
          <w:ilvl w:val="2"/>
          <w:numId w:val="3"/>
        </w:numPr>
      </w:pPr>
      <w:bookmarkStart w:id="36" w:name="_Toc139313204"/>
      <w:r>
        <w:rPr>
          <w:rFonts w:hint="eastAsia"/>
        </w:rPr>
        <w:t>志愿者服务</w:t>
      </w:r>
      <w:r>
        <w:t>EWJ_</w:t>
      </w:r>
      <w:r>
        <w:rPr>
          <w:rFonts w:hint="eastAsia"/>
        </w:rPr>
        <w:t>ZYZFW</w:t>
      </w:r>
      <w:r>
        <w:t>_</w:t>
      </w:r>
      <w:r>
        <w:rPr>
          <w:rFonts w:hint="eastAsia"/>
        </w:rPr>
        <w:t>00</w:t>
      </w:r>
      <w:r>
        <w:t>3</w:t>
      </w:r>
      <w:bookmarkEnd w:id="36"/>
    </w:p>
    <w:p w14:paraId="0F30704F" w14:textId="77777777" w:rsidR="006560BC" w:rsidRDefault="006560BC" w:rsidP="006560BC">
      <w:pPr>
        <w:pStyle w:val="Heading4"/>
        <w:numPr>
          <w:ilvl w:val="3"/>
          <w:numId w:val="3"/>
        </w:numPr>
      </w:pPr>
      <w:r>
        <w:rPr>
          <w:rFonts w:hint="eastAsia"/>
        </w:rPr>
        <w:t>志愿者申请</w:t>
      </w:r>
      <w:r>
        <w:rPr>
          <w:rFonts w:hint="eastAsia"/>
        </w:rPr>
        <w:t>zyzsq00</w:t>
      </w:r>
      <w:r>
        <w:t>3</w:t>
      </w:r>
      <w:r>
        <w:rPr>
          <w:rFonts w:hint="eastAsia"/>
        </w:rPr>
        <w:t>00</w:t>
      </w:r>
      <w:r>
        <w:t>1</w:t>
      </w:r>
    </w:p>
    <w:p w14:paraId="50513EF8" w14:textId="77777777" w:rsidR="006560BC" w:rsidRDefault="006560BC" w:rsidP="006560BC">
      <w:pPr>
        <w:ind w:left="420"/>
      </w:pPr>
      <w:r>
        <w:rPr>
          <w:rFonts w:hint="eastAsia"/>
        </w:rPr>
        <w:t>系统支持用户对志愿者项目进行申请，并支持管理员对志愿服务进行管理和审核，以确保志愿服务的顺利进行。</w:t>
      </w:r>
    </w:p>
    <w:p w14:paraId="57E999BE" w14:textId="77777777" w:rsidR="006560BC" w:rsidRDefault="006560BC" w:rsidP="006560BC">
      <w:pPr>
        <w:pStyle w:val="Heading4"/>
        <w:numPr>
          <w:ilvl w:val="3"/>
          <w:numId w:val="3"/>
        </w:numPr>
      </w:pPr>
      <w:r>
        <w:rPr>
          <w:rFonts w:hint="eastAsia"/>
        </w:rPr>
        <w:t>服务记录</w:t>
      </w:r>
      <w:r>
        <w:rPr>
          <w:rFonts w:hint="eastAsia"/>
        </w:rPr>
        <w:t>fwjl00</w:t>
      </w:r>
      <w:r>
        <w:t>3</w:t>
      </w:r>
      <w:r>
        <w:rPr>
          <w:rFonts w:hint="eastAsia"/>
        </w:rPr>
        <w:t>00</w:t>
      </w:r>
      <w:r>
        <w:t>2</w:t>
      </w:r>
    </w:p>
    <w:p w14:paraId="37BBEC36" w14:textId="77777777" w:rsidR="006560BC" w:rsidRDefault="006560BC" w:rsidP="006560BC">
      <w:pPr>
        <w:ind w:left="420"/>
      </w:pPr>
      <w:r>
        <w:rPr>
          <w:rFonts w:hint="eastAsia"/>
        </w:rPr>
        <w:t>系统支持用户对服务记录进行查看个管理，包括服务时间、服务地点、服务内容等信息。</w:t>
      </w:r>
    </w:p>
    <w:p w14:paraId="3F619375" w14:textId="77777777" w:rsidR="006560BC" w:rsidRPr="000A05F2" w:rsidRDefault="006560BC" w:rsidP="006560BC">
      <w:pPr>
        <w:ind w:left="420"/>
      </w:pPr>
    </w:p>
    <w:p w14:paraId="258F15FD" w14:textId="77777777" w:rsidR="00FB289D" w:rsidRPr="006560BC" w:rsidRDefault="00FB289D" w:rsidP="00FB289D">
      <w:pPr>
        <w:ind w:left="420"/>
      </w:pPr>
    </w:p>
    <w:p w14:paraId="7AA45779" w14:textId="462D389D" w:rsidR="00004E21" w:rsidRDefault="00841640" w:rsidP="00004E21">
      <w:pPr>
        <w:pStyle w:val="Heading2"/>
        <w:numPr>
          <w:ilvl w:val="1"/>
          <w:numId w:val="3"/>
        </w:numPr>
        <w:rPr>
          <w:rFonts w:ascii="Times New Roman" w:hAnsi="Times New Roman"/>
        </w:rPr>
      </w:pPr>
      <w:r>
        <w:rPr>
          <w:rFonts w:ascii="Times New Roman" w:hAnsi="Times New Roman" w:hint="eastAsia"/>
        </w:rPr>
        <w:t>社区</w:t>
      </w:r>
      <w:r w:rsidR="00225DCC" w:rsidRPr="00225DCC">
        <w:rPr>
          <w:rFonts w:ascii="Times New Roman" w:hAnsi="Times New Roman" w:hint="eastAsia"/>
        </w:rPr>
        <w:t>服务</w:t>
      </w:r>
      <w:r w:rsidR="00004E21" w:rsidRPr="0042764F">
        <w:rPr>
          <w:rFonts w:ascii="Times New Roman" w:hAnsi="Times New Roman" w:hint="eastAsia"/>
        </w:rPr>
        <w:t>功能模块</w:t>
      </w:r>
      <w:bookmarkEnd w:id="29"/>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992"/>
        <w:gridCol w:w="1843"/>
        <w:gridCol w:w="1701"/>
        <w:gridCol w:w="2833"/>
        <w:gridCol w:w="1951"/>
      </w:tblGrid>
      <w:tr w:rsidR="00004E21" w14:paraId="246F0224" w14:textId="77777777" w:rsidTr="00BB5108">
        <w:tc>
          <w:tcPr>
            <w:tcW w:w="1526" w:type="dxa"/>
            <w:gridSpan w:val="2"/>
            <w:shd w:val="clear" w:color="auto" w:fill="BFBFBF"/>
          </w:tcPr>
          <w:p w14:paraId="0DBCB6F2" w14:textId="77777777" w:rsidR="00004E21" w:rsidRDefault="00004E21" w:rsidP="00621200">
            <w:pPr>
              <w:jc w:val="center"/>
              <w:rPr>
                <w:b/>
              </w:rPr>
            </w:pPr>
            <w:r>
              <w:rPr>
                <w:rFonts w:hint="eastAsia"/>
                <w:b/>
              </w:rPr>
              <w:t>模块名称</w:t>
            </w:r>
          </w:p>
        </w:tc>
        <w:tc>
          <w:tcPr>
            <w:tcW w:w="8328" w:type="dxa"/>
            <w:gridSpan w:val="4"/>
          </w:tcPr>
          <w:p w14:paraId="1BC30A4E" w14:textId="452C74FB" w:rsidR="00004E21" w:rsidRDefault="00841640" w:rsidP="00621200">
            <w:r>
              <w:rPr>
                <w:rFonts w:hint="eastAsia"/>
              </w:rPr>
              <w:t>社区</w:t>
            </w:r>
            <w:r w:rsidR="00112062">
              <w:rPr>
                <w:rFonts w:hint="eastAsia"/>
              </w:rPr>
              <w:t>服务</w:t>
            </w:r>
            <w:r w:rsidR="00004E21">
              <w:rPr>
                <w:rFonts w:hint="eastAsia"/>
              </w:rPr>
              <w:t>模块</w:t>
            </w:r>
          </w:p>
        </w:tc>
      </w:tr>
      <w:tr w:rsidR="00004E21" w14:paraId="31B77EBA" w14:textId="77777777" w:rsidTr="00BB5108">
        <w:tc>
          <w:tcPr>
            <w:tcW w:w="1526" w:type="dxa"/>
            <w:gridSpan w:val="2"/>
            <w:shd w:val="clear" w:color="auto" w:fill="BFBFBF"/>
          </w:tcPr>
          <w:p w14:paraId="51B1F492" w14:textId="77777777" w:rsidR="00004E21" w:rsidRDefault="00004E21" w:rsidP="00621200">
            <w:pPr>
              <w:jc w:val="center"/>
              <w:rPr>
                <w:b/>
              </w:rPr>
            </w:pPr>
            <w:r>
              <w:rPr>
                <w:rFonts w:hint="eastAsia"/>
                <w:b/>
              </w:rPr>
              <w:t>模块简介</w:t>
            </w:r>
          </w:p>
        </w:tc>
        <w:tc>
          <w:tcPr>
            <w:tcW w:w="8328" w:type="dxa"/>
            <w:gridSpan w:val="4"/>
          </w:tcPr>
          <w:p w14:paraId="3300688C" w14:textId="6CA66BDB" w:rsidR="00004E21" w:rsidRDefault="00112062" w:rsidP="00621200">
            <w:r>
              <w:rPr>
                <w:rFonts w:hint="eastAsia"/>
              </w:rPr>
              <w:t>提供常用便民服务的链接</w:t>
            </w:r>
            <w:r w:rsidR="00336724">
              <w:rPr>
                <w:rFonts w:hint="eastAsia"/>
              </w:rPr>
              <w:t>并提供工单派发功能</w:t>
            </w:r>
          </w:p>
        </w:tc>
      </w:tr>
      <w:tr w:rsidR="00004E21" w14:paraId="08364828" w14:textId="77777777" w:rsidTr="00BB5108">
        <w:tc>
          <w:tcPr>
            <w:tcW w:w="9854" w:type="dxa"/>
            <w:gridSpan w:val="6"/>
            <w:shd w:val="clear" w:color="auto" w:fill="BFBFBF"/>
          </w:tcPr>
          <w:p w14:paraId="6785846D" w14:textId="77777777" w:rsidR="00004E21" w:rsidRDefault="00004E21" w:rsidP="00621200">
            <w:pPr>
              <w:jc w:val="center"/>
              <w:rPr>
                <w:b/>
              </w:rPr>
            </w:pPr>
            <w:r>
              <w:rPr>
                <w:rFonts w:hint="eastAsia"/>
                <w:b/>
              </w:rPr>
              <w:t>模块功能列表</w:t>
            </w:r>
          </w:p>
        </w:tc>
      </w:tr>
      <w:tr w:rsidR="00004E21" w14:paraId="72A58817" w14:textId="77777777" w:rsidTr="00BB5108">
        <w:tc>
          <w:tcPr>
            <w:tcW w:w="534" w:type="dxa"/>
            <w:vMerge w:val="restart"/>
            <w:shd w:val="clear" w:color="auto" w:fill="BFBFBF"/>
            <w:vAlign w:val="center"/>
          </w:tcPr>
          <w:p w14:paraId="257AD1FE" w14:textId="77777777" w:rsidR="00004E21" w:rsidRDefault="00004E21" w:rsidP="00621200">
            <w:pPr>
              <w:jc w:val="center"/>
              <w:rPr>
                <w:b/>
              </w:rPr>
            </w:pPr>
            <w:r>
              <w:rPr>
                <w:rFonts w:hint="eastAsia"/>
                <w:b/>
              </w:rPr>
              <w:t>序号</w:t>
            </w:r>
          </w:p>
        </w:tc>
        <w:tc>
          <w:tcPr>
            <w:tcW w:w="4536" w:type="dxa"/>
            <w:gridSpan w:val="3"/>
            <w:shd w:val="clear" w:color="auto" w:fill="BFBFBF"/>
            <w:vAlign w:val="center"/>
          </w:tcPr>
          <w:p w14:paraId="73D6BE3C" w14:textId="77777777" w:rsidR="00004E21" w:rsidRDefault="00004E21" w:rsidP="00621200">
            <w:pPr>
              <w:jc w:val="center"/>
              <w:rPr>
                <w:b/>
              </w:rPr>
            </w:pPr>
            <w:r>
              <w:rPr>
                <w:rFonts w:hint="eastAsia"/>
                <w:b/>
              </w:rPr>
              <w:t>一级功能</w:t>
            </w:r>
          </w:p>
        </w:tc>
        <w:tc>
          <w:tcPr>
            <w:tcW w:w="4784" w:type="dxa"/>
            <w:gridSpan w:val="2"/>
            <w:shd w:val="clear" w:color="auto" w:fill="BFBFBF"/>
            <w:vAlign w:val="center"/>
          </w:tcPr>
          <w:p w14:paraId="104CF025" w14:textId="77777777" w:rsidR="00004E21" w:rsidRDefault="00004E21" w:rsidP="00621200">
            <w:pPr>
              <w:jc w:val="center"/>
              <w:rPr>
                <w:b/>
              </w:rPr>
            </w:pPr>
            <w:r>
              <w:rPr>
                <w:rFonts w:hint="eastAsia"/>
                <w:b/>
              </w:rPr>
              <w:t>二级功能</w:t>
            </w:r>
          </w:p>
        </w:tc>
      </w:tr>
      <w:tr w:rsidR="00004E21" w14:paraId="44AEAFD5" w14:textId="77777777" w:rsidTr="00BB5108">
        <w:tc>
          <w:tcPr>
            <w:tcW w:w="534" w:type="dxa"/>
            <w:vMerge/>
            <w:shd w:val="clear" w:color="auto" w:fill="BFBFBF"/>
            <w:vAlign w:val="center"/>
          </w:tcPr>
          <w:p w14:paraId="5362D397" w14:textId="77777777" w:rsidR="00004E21" w:rsidRDefault="00004E21" w:rsidP="00621200">
            <w:pPr>
              <w:jc w:val="center"/>
              <w:rPr>
                <w:b/>
              </w:rPr>
            </w:pPr>
          </w:p>
        </w:tc>
        <w:tc>
          <w:tcPr>
            <w:tcW w:w="2835" w:type="dxa"/>
            <w:gridSpan w:val="2"/>
            <w:shd w:val="clear" w:color="auto" w:fill="BFBFBF"/>
            <w:vAlign w:val="center"/>
          </w:tcPr>
          <w:p w14:paraId="115C1DCD" w14:textId="77777777" w:rsidR="00004E21" w:rsidRDefault="00004E21" w:rsidP="00621200">
            <w:pPr>
              <w:jc w:val="center"/>
              <w:rPr>
                <w:b/>
              </w:rPr>
            </w:pPr>
            <w:r>
              <w:rPr>
                <w:rFonts w:hint="eastAsia"/>
                <w:b/>
              </w:rPr>
              <w:t>功能名称</w:t>
            </w:r>
          </w:p>
        </w:tc>
        <w:tc>
          <w:tcPr>
            <w:tcW w:w="1701" w:type="dxa"/>
            <w:shd w:val="clear" w:color="auto" w:fill="BFBFBF"/>
            <w:vAlign w:val="center"/>
          </w:tcPr>
          <w:p w14:paraId="15F00210" w14:textId="77777777" w:rsidR="00004E21" w:rsidRDefault="00004E21" w:rsidP="00621200">
            <w:pPr>
              <w:jc w:val="center"/>
              <w:rPr>
                <w:b/>
              </w:rPr>
            </w:pPr>
            <w:r>
              <w:rPr>
                <w:rFonts w:hint="eastAsia"/>
                <w:b/>
              </w:rPr>
              <w:t>功能编号</w:t>
            </w:r>
          </w:p>
        </w:tc>
        <w:tc>
          <w:tcPr>
            <w:tcW w:w="2833" w:type="dxa"/>
            <w:shd w:val="clear" w:color="auto" w:fill="BFBFBF"/>
            <w:vAlign w:val="center"/>
          </w:tcPr>
          <w:p w14:paraId="338BE951" w14:textId="77777777" w:rsidR="00004E21" w:rsidRDefault="00004E21" w:rsidP="00621200">
            <w:pPr>
              <w:jc w:val="center"/>
              <w:rPr>
                <w:b/>
              </w:rPr>
            </w:pPr>
            <w:r>
              <w:rPr>
                <w:rFonts w:hint="eastAsia"/>
                <w:b/>
              </w:rPr>
              <w:t>功能名称</w:t>
            </w:r>
          </w:p>
        </w:tc>
        <w:tc>
          <w:tcPr>
            <w:tcW w:w="1951" w:type="dxa"/>
            <w:shd w:val="clear" w:color="auto" w:fill="BFBFBF"/>
            <w:vAlign w:val="center"/>
          </w:tcPr>
          <w:p w14:paraId="1982A989" w14:textId="77777777" w:rsidR="00004E21" w:rsidRDefault="00004E21" w:rsidP="00621200">
            <w:pPr>
              <w:jc w:val="center"/>
              <w:rPr>
                <w:b/>
              </w:rPr>
            </w:pPr>
            <w:r>
              <w:rPr>
                <w:rFonts w:hint="eastAsia"/>
                <w:b/>
              </w:rPr>
              <w:t>功能编号</w:t>
            </w:r>
          </w:p>
        </w:tc>
      </w:tr>
      <w:tr w:rsidR="0079462C" w14:paraId="3BF74EBA" w14:textId="77777777" w:rsidTr="00BB5108">
        <w:trPr>
          <w:trHeight w:val="120"/>
        </w:trPr>
        <w:tc>
          <w:tcPr>
            <w:tcW w:w="534" w:type="dxa"/>
            <w:vMerge w:val="restart"/>
            <w:vAlign w:val="center"/>
          </w:tcPr>
          <w:p w14:paraId="7C9C47A8" w14:textId="77777777" w:rsidR="0079462C" w:rsidRDefault="0079462C" w:rsidP="0079462C">
            <w:pPr>
              <w:jc w:val="center"/>
            </w:pPr>
            <w:r>
              <w:rPr>
                <w:rFonts w:hint="eastAsia"/>
              </w:rPr>
              <w:t>1</w:t>
            </w:r>
          </w:p>
        </w:tc>
        <w:tc>
          <w:tcPr>
            <w:tcW w:w="2835" w:type="dxa"/>
            <w:gridSpan w:val="2"/>
            <w:vMerge w:val="restart"/>
            <w:vAlign w:val="center"/>
          </w:tcPr>
          <w:p w14:paraId="1275EA9A" w14:textId="54C1C25C" w:rsidR="0079462C" w:rsidRDefault="0079462C" w:rsidP="0079462C">
            <w:pPr>
              <w:jc w:val="center"/>
            </w:pPr>
            <w:r>
              <w:rPr>
                <w:rFonts w:hint="eastAsia"/>
              </w:rPr>
              <w:t>预约服务</w:t>
            </w:r>
          </w:p>
        </w:tc>
        <w:tc>
          <w:tcPr>
            <w:tcW w:w="1701" w:type="dxa"/>
            <w:vMerge w:val="restart"/>
            <w:vAlign w:val="center"/>
          </w:tcPr>
          <w:p w14:paraId="50B5BF15" w14:textId="284A2A3A" w:rsidR="0079462C" w:rsidRDefault="0079462C" w:rsidP="0079462C">
            <w:pPr>
              <w:jc w:val="center"/>
            </w:pPr>
            <w:r>
              <w:t>EWJ_</w:t>
            </w:r>
            <w:r>
              <w:rPr>
                <w:rFonts w:hint="eastAsia"/>
              </w:rPr>
              <w:t>YYFW</w:t>
            </w:r>
            <w:r>
              <w:t>_</w:t>
            </w:r>
            <w:r>
              <w:rPr>
                <w:rFonts w:hint="eastAsia"/>
              </w:rPr>
              <w:t>001</w:t>
            </w:r>
          </w:p>
        </w:tc>
        <w:tc>
          <w:tcPr>
            <w:tcW w:w="2833" w:type="dxa"/>
            <w:vAlign w:val="center"/>
          </w:tcPr>
          <w:p w14:paraId="677057C0" w14:textId="43039CC5" w:rsidR="0079462C" w:rsidRDefault="00EF375B" w:rsidP="0079462C">
            <w:pPr>
              <w:jc w:val="center"/>
            </w:pPr>
            <w:r>
              <w:rPr>
                <w:rFonts w:hint="eastAsia"/>
              </w:rPr>
              <w:t>居民</w:t>
            </w:r>
            <w:r w:rsidR="0079462C">
              <w:rPr>
                <w:rFonts w:hint="eastAsia"/>
              </w:rPr>
              <w:t>办事预约</w:t>
            </w:r>
          </w:p>
        </w:tc>
        <w:tc>
          <w:tcPr>
            <w:tcW w:w="1951" w:type="dxa"/>
            <w:vAlign w:val="center"/>
          </w:tcPr>
          <w:p w14:paraId="5BE359C2" w14:textId="59328C90" w:rsidR="0079462C" w:rsidRDefault="0079462C" w:rsidP="0079462C">
            <w:pPr>
              <w:jc w:val="center"/>
            </w:pPr>
            <w:r>
              <w:rPr>
                <w:rFonts w:hint="eastAsia"/>
              </w:rPr>
              <w:t>bsyy001001</w:t>
            </w:r>
          </w:p>
        </w:tc>
      </w:tr>
      <w:tr w:rsidR="00F05172" w14:paraId="030024E4" w14:textId="77777777" w:rsidTr="00BB5108">
        <w:trPr>
          <w:trHeight w:val="120"/>
        </w:trPr>
        <w:tc>
          <w:tcPr>
            <w:tcW w:w="534" w:type="dxa"/>
            <w:vMerge/>
            <w:vAlign w:val="center"/>
          </w:tcPr>
          <w:p w14:paraId="527D5526" w14:textId="77777777" w:rsidR="00F05172" w:rsidRDefault="00F05172" w:rsidP="00F05172">
            <w:pPr>
              <w:jc w:val="center"/>
            </w:pPr>
          </w:p>
        </w:tc>
        <w:tc>
          <w:tcPr>
            <w:tcW w:w="2835" w:type="dxa"/>
            <w:gridSpan w:val="2"/>
            <w:vMerge/>
            <w:vAlign w:val="center"/>
          </w:tcPr>
          <w:p w14:paraId="2D387ACE" w14:textId="77777777" w:rsidR="00F05172" w:rsidRDefault="00F05172" w:rsidP="00F05172">
            <w:pPr>
              <w:jc w:val="center"/>
            </w:pPr>
          </w:p>
        </w:tc>
        <w:tc>
          <w:tcPr>
            <w:tcW w:w="1701" w:type="dxa"/>
            <w:vMerge/>
            <w:vAlign w:val="center"/>
          </w:tcPr>
          <w:p w14:paraId="6ACC0F2B" w14:textId="77777777" w:rsidR="00F05172" w:rsidRDefault="00F05172" w:rsidP="00F05172">
            <w:pPr>
              <w:jc w:val="center"/>
            </w:pPr>
          </w:p>
        </w:tc>
        <w:tc>
          <w:tcPr>
            <w:tcW w:w="2833" w:type="dxa"/>
            <w:vAlign w:val="center"/>
          </w:tcPr>
          <w:p w14:paraId="316ED8C3" w14:textId="6657475E" w:rsidR="00F05172" w:rsidRDefault="00F016CF" w:rsidP="00F05172">
            <w:pPr>
              <w:jc w:val="center"/>
              <w:rPr>
                <w:rFonts w:hint="eastAsia"/>
              </w:rPr>
            </w:pPr>
            <w:r>
              <w:rPr>
                <w:rFonts w:hint="eastAsia"/>
              </w:rPr>
              <w:t>邻里空间预约</w:t>
            </w:r>
          </w:p>
        </w:tc>
        <w:tc>
          <w:tcPr>
            <w:tcW w:w="1951" w:type="dxa"/>
            <w:vAlign w:val="center"/>
          </w:tcPr>
          <w:p w14:paraId="047E794D" w14:textId="2D5D9177" w:rsidR="00F05172" w:rsidRDefault="00F05172" w:rsidP="00F05172">
            <w:pPr>
              <w:jc w:val="center"/>
            </w:pPr>
          </w:p>
        </w:tc>
      </w:tr>
      <w:tr w:rsidR="00F05172" w14:paraId="6BCD214E" w14:textId="77777777" w:rsidTr="00BB5108">
        <w:trPr>
          <w:trHeight w:val="120"/>
        </w:trPr>
        <w:tc>
          <w:tcPr>
            <w:tcW w:w="534" w:type="dxa"/>
            <w:vAlign w:val="center"/>
          </w:tcPr>
          <w:p w14:paraId="13DC6680" w14:textId="77777777" w:rsidR="00F05172" w:rsidRDefault="00F05172" w:rsidP="00F05172">
            <w:pPr>
              <w:jc w:val="center"/>
            </w:pPr>
          </w:p>
        </w:tc>
        <w:tc>
          <w:tcPr>
            <w:tcW w:w="2835" w:type="dxa"/>
            <w:gridSpan w:val="2"/>
            <w:vAlign w:val="center"/>
          </w:tcPr>
          <w:p w14:paraId="0954F48D" w14:textId="49C0F52A" w:rsidR="00F05172" w:rsidRDefault="00F05172" w:rsidP="00F05172">
            <w:pPr>
              <w:jc w:val="center"/>
            </w:pPr>
          </w:p>
        </w:tc>
        <w:tc>
          <w:tcPr>
            <w:tcW w:w="1701" w:type="dxa"/>
            <w:vAlign w:val="center"/>
          </w:tcPr>
          <w:p w14:paraId="1B36739B" w14:textId="5E56F9FB" w:rsidR="00F05172" w:rsidRDefault="00F05172" w:rsidP="00F05172">
            <w:pPr>
              <w:jc w:val="center"/>
            </w:pPr>
          </w:p>
        </w:tc>
        <w:tc>
          <w:tcPr>
            <w:tcW w:w="2833" w:type="dxa"/>
            <w:vAlign w:val="center"/>
          </w:tcPr>
          <w:p w14:paraId="12FDC57F" w14:textId="245FAC7C" w:rsidR="00F05172" w:rsidRDefault="007C5C42" w:rsidP="00F05172">
            <w:pPr>
              <w:jc w:val="center"/>
            </w:pPr>
            <w:r>
              <w:rPr>
                <w:rFonts w:hint="eastAsia"/>
              </w:rPr>
              <w:t>预约</w:t>
            </w:r>
            <w:r w:rsidR="00F05172">
              <w:rPr>
                <w:rFonts w:hint="eastAsia"/>
              </w:rPr>
              <w:t>状态查询</w:t>
            </w:r>
          </w:p>
        </w:tc>
        <w:tc>
          <w:tcPr>
            <w:tcW w:w="1951" w:type="dxa"/>
            <w:vAlign w:val="center"/>
          </w:tcPr>
          <w:p w14:paraId="2C8E57DA" w14:textId="00BFB932" w:rsidR="00F05172" w:rsidRDefault="00F05172" w:rsidP="00F05172">
            <w:pPr>
              <w:jc w:val="center"/>
            </w:pPr>
            <w:r>
              <w:rPr>
                <w:rFonts w:hint="eastAsia"/>
              </w:rPr>
              <w:t>ztcx002001</w:t>
            </w:r>
          </w:p>
        </w:tc>
      </w:tr>
      <w:tr w:rsidR="00F05172" w14:paraId="26550286" w14:textId="77777777" w:rsidTr="00BB5108">
        <w:trPr>
          <w:trHeight w:val="120"/>
        </w:trPr>
        <w:tc>
          <w:tcPr>
            <w:tcW w:w="534" w:type="dxa"/>
            <w:vAlign w:val="center"/>
          </w:tcPr>
          <w:p w14:paraId="6091131E" w14:textId="77777777" w:rsidR="00F05172" w:rsidRDefault="00F05172" w:rsidP="00F05172">
            <w:pPr>
              <w:jc w:val="center"/>
            </w:pPr>
          </w:p>
        </w:tc>
        <w:tc>
          <w:tcPr>
            <w:tcW w:w="2835" w:type="dxa"/>
            <w:gridSpan w:val="2"/>
            <w:vAlign w:val="center"/>
          </w:tcPr>
          <w:p w14:paraId="389753BE" w14:textId="77777777" w:rsidR="00F05172" w:rsidRDefault="00F05172" w:rsidP="00F05172">
            <w:pPr>
              <w:jc w:val="center"/>
            </w:pPr>
          </w:p>
        </w:tc>
        <w:tc>
          <w:tcPr>
            <w:tcW w:w="1701" w:type="dxa"/>
            <w:vAlign w:val="center"/>
          </w:tcPr>
          <w:p w14:paraId="207484CE" w14:textId="77777777" w:rsidR="00F05172" w:rsidRDefault="00F05172" w:rsidP="00F05172">
            <w:pPr>
              <w:jc w:val="center"/>
            </w:pPr>
          </w:p>
        </w:tc>
        <w:tc>
          <w:tcPr>
            <w:tcW w:w="2833" w:type="dxa"/>
            <w:vAlign w:val="center"/>
          </w:tcPr>
          <w:p w14:paraId="31179214" w14:textId="24BFFB5F" w:rsidR="00F05172" w:rsidRDefault="007C5C42" w:rsidP="00F05172">
            <w:pPr>
              <w:jc w:val="center"/>
            </w:pPr>
            <w:r>
              <w:rPr>
                <w:rFonts w:hint="eastAsia"/>
              </w:rPr>
              <w:t>预约</w:t>
            </w:r>
            <w:r w:rsidR="00F05172">
              <w:rPr>
                <w:rFonts w:hint="eastAsia"/>
              </w:rPr>
              <w:t>历史查询</w:t>
            </w:r>
          </w:p>
        </w:tc>
        <w:tc>
          <w:tcPr>
            <w:tcW w:w="1951" w:type="dxa"/>
            <w:vAlign w:val="center"/>
          </w:tcPr>
          <w:p w14:paraId="704BC86D" w14:textId="16D0966E" w:rsidR="00F05172" w:rsidRDefault="00F05172" w:rsidP="00F05172">
            <w:pPr>
              <w:jc w:val="center"/>
            </w:pPr>
            <w:r>
              <w:rPr>
                <w:rFonts w:hint="eastAsia"/>
              </w:rPr>
              <w:t>lscx002002</w:t>
            </w:r>
          </w:p>
        </w:tc>
      </w:tr>
      <w:tr w:rsidR="00F05172" w14:paraId="710DEB27" w14:textId="77777777" w:rsidTr="00BB5108">
        <w:trPr>
          <w:trHeight w:val="120"/>
        </w:trPr>
        <w:tc>
          <w:tcPr>
            <w:tcW w:w="534" w:type="dxa"/>
            <w:vAlign w:val="center"/>
          </w:tcPr>
          <w:p w14:paraId="38991B2A" w14:textId="77777777" w:rsidR="00F05172" w:rsidRDefault="00F05172" w:rsidP="00F05172">
            <w:pPr>
              <w:jc w:val="center"/>
            </w:pPr>
          </w:p>
        </w:tc>
        <w:tc>
          <w:tcPr>
            <w:tcW w:w="2835" w:type="dxa"/>
            <w:gridSpan w:val="2"/>
            <w:vAlign w:val="center"/>
          </w:tcPr>
          <w:p w14:paraId="64B3F37F" w14:textId="73A5B03A" w:rsidR="00F05172" w:rsidRDefault="003D036B" w:rsidP="00F05172">
            <w:pPr>
              <w:jc w:val="center"/>
            </w:pPr>
            <w:r>
              <w:rPr>
                <w:rFonts w:hint="eastAsia"/>
              </w:rPr>
              <w:t>咨询服务</w:t>
            </w:r>
          </w:p>
        </w:tc>
        <w:tc>
          <w:tcPr>
            <w:tcW w:w="1701" w:type="dxa"/>
            <w:vAlign w:val="center"/>
          </w:tcPr>
          <w:p w14:paraId="669135C9" w14:textId="77777777" w:rsidR="00F05172" w:rsidRDefault="00F05172" w:rsidP="00F05172">
            <w:pPr>
              <w:jc w:val="center"/>
            </w:pPr>
          </w:p>
        </w:tc>
        <w:tc>
          <w:tcPr>
            <w:tcW w:w="2833" w:type="dxa"/>
            <w:vAlign w:val="center"/>
          </w:tcPr>
          <w:p w14:paraId="6BC95A60" w14:textId="0B6F2C87" w:rsidR="00F05172" w:rsidRDefault="00BB03CE" w:rsidP="00F05172">
            <w:pPr>
              <w:jc w:val="center"/>
              <w:rPr>
                <w:rFonts w:hint="eastAsia"/>
              </w:rPr>
            </w:pPr>
            <w:r>
              <w:rPr>
                <w:rFonts w:hint="eastAsia"/>
              </w:rPr>
              <w:t>电话咨询列表</w:t>
            </w:r>
          </w:p>
        </w:tc>
        <w:tc>
          <w:tcPr>
            <w:tcW w:w="1951" w:type="dxa"/>
            <w:vAlign w:val="center"/>
          </w:tcPr>
          <w:p w14:paraId="269D0678" w14:textId="77777777" w:rsidR="00BB5108" w:rsidRDefault="00BB5108" w:rsidP="00F05172">
            <w:pPr>
              <w:jc w:val="center"/>
              <w:rPr>
                <w:rFonts w:hint="eastAsia"/>
              </w:rPr>
            </w:pPr>
          </w:p>
        </w:tc>
      </w:tr>
      <w:tr w:rsidR="00BB5108" w14:paraId="3B24AED5" w14:textId="77777777" w:rsidTr="00BB5108">
        <w:trPr>
          <w:trHeight w:val="120"/>
        </w:trPr>
        <w:tc>
          <w:tcPr>
            <w:tcW w:w="534" w:type="dxa"/>
            <w:vAlign w:val="center"/>
          </w:tcPr>
          <w:p w14:paraId="20AD6032" w14:textId="77777777" w:rsidR="00BB5108" w:rsidRDefault="00BB5108" w:rsidP="00F05172">
            <w:pPr>
              <w:jc w:val="center"/>
            </w:pPr>
          </w:p>
        </w:tc>
        <w:tc>
          <w:tcPr>
            <w:tcW w:w="2835" w:type="dxa"/>
            <w:gridSpan w:val="2"/>
            <w:vAlign w:val="center"/>
          </w:tcPr>
          <w:p w14:paraId="36502AAB" w14:textId="77777777" w:rsidR="00BB5108" w:rsidRDefault="00BB5108" w:rsidP="00F05172">
            <w:pPr>
              <w:jc w:val="center"/>
            </w:pPr>
          </w:p>
        </w:tc>
        <w:tc>
          <w:tcPr>
            <w:tcW w:w="1701" w:type="dxa"/>
            <w:vAlign w:val="center"/>
          </w:tcPr>
          <w:p w14:paraId="3C81A70E" w14:textId="77777777" w:rsidR="00BB5108" w:rsidRDefault="00BB5108" w:rsidP="00F05172">
            <w:pPr>
              <w:jc w:val="center"/>
            </w:pPr>
          </w:p>
        </w:tc>
        <w:tc>
          <w:tcPr>
            <w:tcW w:w="2833" w:type="dxa"/>
            <w:vAlign w:val="center"/>
          </w:tcPr>
          <w:p w14:paraId="54F2A21F" w14:textId="60C3310B" w:rsidR="00BB5108" w:rsidRDefault="00866DE8" w:rsidP="00F05172">
            <w:pPr>
              <w:jc w:val="center"/>
              <w:rPr>
                <w:rFonts w:hint="eastAsia"/>
              </w:rPr>
            </w:pPr>
            <w:r>
              <w:rPr>
                <w:rFonts w:hint="eastAsia"/>
              </w:rPr>
              <w:t>预约咨询</w:t>
            </w:r>
          </w:p>
        </w:tc>
        <w:tc>
          <w:tcPr>
            <w:tcW w:w="1951" w:type="dxa"/>
            <w:vAlign w:val="center"/>
          </w:tcPr>
          <w:p w14:paraId="7B425786" w14:textId="77777777" w:rsidR="00BB5108" w:rsidRDefault="00BB5108" w:rsidP="00F05172">
            <w:pPr>
              <w:jc w:val="center"/>
              <w:rPr>
                <w:rFonts w:hint="eastAsia"/>
              </w:rPr>
            </w:pPr>
          </w:p>
        </w:tc>
      </w:tr>
      <w:tr w:rsidR="00BB5108" w14:paraId="6C3FF83A" w14:textId="77777777" w:rsidTr="00BB5108">
        <w:trPr>
          <w:trHeight w:val="120"/>
        </w:trPr>
        <w:tc>
          <w:tcPr>
            <w:tcW w:w="534" w:type="dxa"/>
            <w:vAlign w:val="center"/>
          </w:tcPr>
          <w:p w14:paraId="1A919CB9" w14:textId="77777777" w:rsidR="00BB5108" w:rsidRDefault="00BB5108" w:rsidP="00BB5108">
            <w:pPr>
              <w:jc w:val="center"/>
            </w:pPr>
          </w:p>
        </w:tc>
        <w:tc>
          <w:tcPr>
            <w:tcW w:w="2835" w:type="dxa"/>
            <w:gridSpan w:val="2"/>
            <w:vAlign w:val="center"/>
          </w:tcPr>
          <w:p w14:paraId="5F36312F" w14:textId="4AE07CEA" w:rsidR="00BB5108" w:rsidRDefault="00BB5108" w:rsidP="00BB5108">
            <w:pPr>
              <w:jc w:val="center"/>
            </w:pPr>
            <w:r>
              <w:rPr>
                <w:rFonts w:hint="eastAsia"/>
              </w:rPr>
              <w:t>反馈</w:t>
            </w:r>
            <w:r w:rsidR="00AC6279">
              <w:rPr>
                <w:rFonts w:hint="eastAsia"/>
              </w:rPr>
              <w:t>意见</w:t>
            </w:r>
          </w:p>
        </w:tc>
        <w:tc>
          <w:tcPr>
            <w:tcW w:w="1701" w:type="dxa"/>
            <w:vAlign w:val="center"/>
          </w:tcPr>
          <w:p w14:paraId="3D09B8F5" w14:textId="77DD1B5F" w:rsidR="00BB5108" w:rsidRDefault="00BB5108" w:rsidP="00BB5108">
            <w:pPr>
              <w:jc w:val="center"/>
            </w:pPr>
            <w:r>
              <w:t>EWJ</w:t>
            </w:r>
            <w:r>
              <w:rPr>
                <w:rFonts w:hint="eastAsia"/>
              </w:rPr>
              <w:t>_</w:t>
            </w:r>
            <w:r>
              <w:t>FKFW_004</w:t>
            </w:r>
          </w:p>
        </w:tc>
        <w:tc>
          <w:tcPr>
            <w:tcW w:w="2833" w:type="dxa"/>
            <w:vAlign w:val="center"/>
          </w:tcPr>
          <w:p w14:paraId="39096386" w14:textId="786FFCBA" w:rsidR="00BB5108" w:rsidRPr="00BB5108" w:rsidRDefault="00BB5108" w:rsidP="00BB5108">
            <w:pPr>
              <w:jc w:val="center"/>
              <w:rPr>
                <w:rFonts w:hint="eastAsia"/>
                <w:b/>
                <w:bCs/>
              </w:rPr>
            </w:pPr>
            <w:r>
              <w:rPr>
                <w:rFonts w:hint="eastAsia"/>
              </w:rPr>
              <w:t>提交反馈</w:t>
            </w:r>
          </w:p>
        </w:tc>
        <w:tc>
          <w:tcPr>
            <w:tcW w:w="1951" w:type="dxa"/>
            <w:vAlign w:val="center"/>
          </w:tcPr>
          <w:p w14:paraId="383BE153" w14:textId="7B3F5717" w:rsidR="00BB5108" w:rsidRDefault="00BB5108" w:rsidP="00BB5108">
            <w:pPr>
              <w:jc w:val="center"/>
              <w:rPr>
                <w:rFonts w:hint="eastAsia"/>
              </w:rPr>
            </w:pPr>
            <w:r>
              <w:rPr>
                <w:rFonts w:hint="eastAsia"/>
              </w:rPr>
              <w:t>tjfk</w:t>
            </w:r>
            <w:r>
              <w:t>003001</w:t>
            </w:r>
          </w:p>
        </w:tc>
      </w:tr>
      <w:tr w:rsidR="00BB5108" w14:paraId="3EBA2B5D" w14:textId="1EDCB4FD" w:rsidTr="00BB5108">
        <w:trPr>
          <w:trHeight w:val="120"/>
        </w:trPr>
        <w:tc>
          <w:tcPr>
            <w:tcW w:w="534" w:type="dxa"/>
            <w:vAlign w:val="center"/>
          </w:tcPr>
          <w:p w14:paraId="74434E3F" w14:textId="77777777" w:rsidR="00BB5108" w:rsidRDefault="00BB5108" w:rsidP="00BB5108">
            <w:pPr>
              <w:jc w:val="center"/>
            </w:pPr>
          </w:p>
        </w:tc>
        <w:tc>
          <w:tcPr>
            <w:tcW w:w="2835" w:type="dxa"/>
            <w:gridSpan w:val="2"/>
            <w:vAlign w:val="center"/>
          </w:tcPr>
          <w:p w14:paraId="551DB2EF" w14:textId="1BBA94B1" w:rsidR="00BB5108" w:rsidRDefault="00BB5108" w:rsidP="00BB5108">
            <w:pPr>
              <w:jc w:val="center"/>
            </w:pPr>
          </w:p>
        </w:tc>
        <w:tc>
          <w:tcPr>
            <w:tcW w:w="1701" w:type="dxa"/>
            <w:vAlign w:val="center"/>
          </w:tcPr>
          <w:p w14:paraId="6F6651F7" w14:textId="4617D7B2" w:rsidR="00BB5108" w:rsidRDefault="00BB5108" w:rsidP="00BB5108">
            <w:pPr>
              <w:jc w:val="center"/>
            </w:pPr>
          </w:p>
        </w:tc>
        <w:tc>
          <w:tcPr>
            <w:tcW w:w="2833" w:type="dxa"/>
            <w:vAlign w:val="center"/>
          </w:tcPr>
          <w:p w14:paraId="43635416" w14:textId="5E3B297E" w:rsidR="00BB5108" w:rsidRDefault="004F441A" w:rsidP="00BB5108">
            <w:pPr>
              <w:jc w:val="center"/>
              <w:rPr>
                <w:rFonts w:hint="eastAsia"/>
              </w:rPr>
            </w:pPr>
            <w:r>
              <w:rPr>
                <w:rFonts w:hint="eastAsia"/>
              </w:rPr>
              <w:t>查看反馈</w:t>
            </w:r>
            <w:r w:rsidR="00AC6279">
              <w:rPr>
                <w:rFonts w:hint="eastAsia"/>
              </w:rPr>
              <w:t>进度</w:t>
            </w:r>
            <w:r w:rsidR="00AC6279">
              <w:rPr>
                <w:rFonts w:hint="eastAsia"/>
              </w:rPr>
              <w:t>/</w:t>
            </w:r>
            <w:r w:rsidR="00AC6279">
              <w:rPr>
                <w:rFonts w:hint="eastAsia"/>
              </w:rPr>
              <w:t>结果</w:t>
            </w:r>
          </w:p>
        </w:tc>
        <w:tc>
          <w:tcPr>
            <w:tcW w:w="1951" w:type="dxa"/>
            <w:vAlign w:val="center"/>
          </w:tcPr>
          <w:p w14:paraId="549DA46F" w14:textId="1D630D80" w:rsidR="00BB5108" w:rsidRDefault="00BB5108" w:rsidP="00BB5108">
            <w:pPr>
              <w:jc w:val="center"/>
            </w:pPr>
          </w:p>
        </w:tc>
      </w:tr>
      <w:tr w:rsidR="00530748" w14:paraId="1A1746D3" w14:textId="77777777" w:rsidTr="00BB5108">
        <w:trPr>
          <w:trHeight w:val="120"/>
        </w:trPr>
        <w:tc>
          <w:tcPr>
            <w:tcW w:w="534" w:type="dxa"/>
            <w:vAlign w:val="center"/>
          </w:tcPr>
          <w:p w14:paraId="1D1B87E2" w14:textId="77777777" w:rsidR="00530748" w:rsidRDefault="00530748" w:rsidP="00530748">
            <w:pPr>
              <w:jc w:val="center"/>
            </w:pPr>
          </w:p>
        </w:tc>
        <w:tc>
          <w:tcPr>
            <w:tcW w:w="2835" w:type="dxa"/>
            <w:gridSpan w:val="2"/>
            <w:vAlign w:val="center"/>
          </w:tcPr>
          <w:p w14:paraId="4438AEB6" w14:textId="3A4458A5" w:rsidR="00530748" w:rsidRDefault="00B165E7" w:rsidP="00530748">
            <w:pPr>
              <w:jc w:val="center"/>
            </w:pPr>
            <w:r>
              <w:rPr>
                <w:rFonts w:hint="eastAsia"/>
              </w:rPr>
              <w:t>用户</w:t>
            </w:r>
            <w:r w:rsidR="0084283D">
              <w:rPr>
                <w:rFonts w:hint="eastAsia"/>
              </w:rPr>
              <w:t>工单</w:t>
            </w:r>
          </w:p>
        </w:tc>
        <w:tc>
          <w:tcPr>
            <w:tcW w:w="1701" w:type="dxa"/>
            <w:vAlign w:val="center"/>
          </w:tcPr>
          <w:p w14:paraId="4D934C24" w14:textId="77777777" w:rsidR="00530748" w:rsidRDefault="00530748" w:rsidP="00530748">
            <w:pPr>
              <w:jc w:val="center"/>
            </w:pPr>
          </w:p>
        </w:tc>
        <w:tc>
          <w:tcPr>
            <w:tcW w:w="2833" w:type="dxa"/>
            <w:vAlign w:val="center"/>
          </w:tcPr>
          <w:p w14:paraId="26DCDA9F" w14:textId="16081B40" w:rsidR="00530748" w:rsidRDefault="00F173DB" w:rsidP="00530748">
            <w:pPr>
              <w:jc w:val="center"/>
              <w:rPr>
                <w:rFonts w:hint="eastAsia"/>
              </w:rPr>
            </w:pPr>
            <w:r>
              <w:rPr>
                <w:rFonts w:hint="eastAsia"/>
              </w:rPr>
              <w:t>工单提交</w:t>
            </w:r>
            <w:r w:rsidR="009E413F">
              <w:rPr>
                <w:rFonts w:hint="eastAsia"/>
              </w:rPr>
              <w:t>（物业服务、公共事务）</w:t>
            </w:r>
          </w:p>
        </w:tc>
        <w:tc>
          <w:tcPr>
            <w:tcW w:w="1951" w:type="dxa"/>
            <w:vAlign w:val="center"/>
          </w:tcPr>
          <w:p w14:paraId="01BBBB90" w14:textId="132028CE" w:rsidR="00530748" w:rsidRDefault="00530748" w:rsidP="00530748">
            <w:pPr>
              <w:jc w:val="center"/>
            </w:pPr>
          </w:p>
        </w:tc>
      </w:tr>
      <w:tr w:rsidR="00F81216" w14:paraId="6DF2F766" w14:textId="77777777" w:rsidTr="00BB5108">
        <w:trPr>
          <w:trHeight w:val="120"/>
        </w:trPr>
        <w:tc>
          <w:tcPr>
            <w:tcW w:w="534" w:type="dxa"/>
            <w:vAlign w:val="center"/>
          </w:tcPr>
          <w:p w14:paraId="51009010" w14:textId="77777777" w:rsidR="00F81216" w:rsidRDefault="00F81216" w:rsidP="00F81216">
            <w:pPr>
              <w:jc w:val="center"/>
            </w:pPr>
          </w:p>
        </w:tc>
        <w:tc>
          <w:tcPr>
            <w:tcW w:w="2835" w:type="dxa"/>
            <w:gridSpan w:val="2"/>
            <w:vAlign w:val="center"/>
          </w:tcPr>
          <w:p w14:paraId="1DA38803" w14:textId="77777777" w:rsidR="00F81216" w:rsidRDefault="00F81216" w:rsidP="00F81216">
            <w:pPr>
              <w:jc w:val="center"/>
              <w:rPr>
                <w:rFonts w:hint="eastAsia"/>
              </w:rPr>
            </w:pPr>
          </w:p>
        </w:tc>
        <w:tc>
          <w:tcPr>
            <w:tcW w:w="1701" w:type="dxa"/>
            <w:vAlign w:val="center"/>
          </w:tcPr>
          <w:p w14:paraId="25A59888" w14:textId="77777777" w:rsidR="00F81216" w:rsidRDefault="00F81216" w:rsidP="00F81216">
            <w:pPr>
              <w:jc w:val="center"/>
            </w:pPr>
          </w:p>
        </w:tc>
        <w:tc>
          <w:tcPr>
            <w:tcW w:w="2833" w:type="dxa"/>
            <w:vAlign w:val="center"/>
          </w:tcPr>
          <w:p w14:paraId="5CD97125" w14:textId="4BE2DF40" w:rsidR="00F81216" w:rsidRDefault="00F81216" w:rsidP="00F81216">
            <w:pPr>
              <w:jc w:val="center"/>
              <w:rPr>
                <w:rFonts w:hint="eastAsia"/>
              </w:rPr>
            </w:pPr>
            <w:r>
              <w:rPr>
                <w:rFonts w:hint="eastAsia"/>
              </w:rPr>
              <w:t>工单查询</w:t>
            </w:r>
          </w:p>
        </w:tc>
        <w:tc>
          <w:tcPr>
            <w:tcW w:w="1951" w:type="dxa"/>
            <w:vAlign w:val="center"/>
          </w:tcPr>
          <w:p w14:paraId="1CD68D2F" w14:textId="599B6F38" w:rsidR="00F81216" w:rsidRDefault="00F81216" w:rsidP="00F81216">
            <w:pPr>
              <w:jc w:val="center"/>
              <w:rPr>
                <w:rFonts w:hint="eastAsia"/>
              </w:rPr>
            </w:pPr>
            <w:r>
              <w:rPr>
                <w:rFonts w:hint="eastAsia"/>
              </w:rPr>
              <w:t>g</w:t>
            </w:r>
            <w:r>
              <w:t>dcx002004</w:t>
            </w:r>
          </w:p>
        </w:tc>
      </w:tr>
      <w:tr w:rsidR="00F81216" w14:paraId="626B281E" w14:textId="77777777" w:rsidTr="00BB5108">
        <w:trPr>
          <w:trHeight w:val="120"/>
        </w:trPr>
        <w:tc>
          <w:tcPr>
            <w:tcW w:w="534" w:type="dxa"/>
            <w:vAlign w:val="center"/>
          </w:tcPr>
          <w:p w14:paraId="242EA034" w14:textId="77777777" w:rsidR="00F81216" w:rsidRDefault="00F81216" w:rsidP="00F81216">
            <w:pPr>
              <w:jc w:val="center"/>
            </w:pPr>
          </w:p>
        </w:tc>
        <w:tc>
          <w:tcPr>
            <w:tcW w:w="2835" w:type="dxa"/>
            <w:gridSpan w:val="2"/>
            <w:vAlign w:val="center"/>
          </w:tcPr>
          <w:p w14:paraId="2BC4C003" w14:textId="77777777" w:rsidR="00F81216" w:rsidRDefault="00F81216" w:rsidP="00F81216">
            <w:pPr>
              <w:jc w:val="center"/>
            </w:pPr>
          </w:p>
        </w:tc>
        <w:tc>
          <w:tcPr>
            <w:tcW w:w="1701" w:type="dxa"/>
            <w:vAlign w:val="center"/>
          </w:tcPr>
          <w:p w14:paraId="3606F3C1" w14:textId="77777777" w:rsidR="00F81216" w:rsidRDefault="00F81216" w:rsidP="00F81216">
            <w:pPr>
              <w:jc w:val="center"/>
            </w:pPr>
          </w:p>
        </w:tc>
        <w:tc>
          <w:tcPr>
            <w:tcW w:w="2833" w:type="dxa"/>
            <w:vAlign w:val="center"/>
          </w:tcPr>
          <w:p w14:paraId="43C20396" w14:textId="1471BE89" w:rsidR="00F81216" w:rsidRDefault="00F81216" w:rsidP="00F81216">
            <w:pPr>
              <w:jc w:val="center"/>
              <w:rPr>
                <w:rFonts w:hint="eastAsia"/>
              </w:rPr>
            </w:pPr>
            <w:r>
              <w:rPr>
                <w:rFonts w:hint="eastAsia"/>
              </w:rPr>
              <w:t>服务评价</w:t>
            </w:r>
          </w:p>
        </w:tc>
        <w:tc>
          <w:tcPr>
            <w:tcW w:w="1951" w:type="dxa"/>
            <w:vAlign w:val="center"/>
          </w:tcPr>
          <w:p w14:paraId="05106E7B" w14:textId="6AA74EE1" w:rsidR="00F81216" w:rsidRDefault="00F81216" w:rsidP="00F81216">
            <w:pPr>
              <w:jc w:val="center"/>
            </w:pPr>
            <w:r>
              <w:t>fwpj002005</w:t>
            </w:r>
          </w:p>
        </w:tc>
      </w:tr>
    </w:tbl>
    <w:p w14:paraId="4FAA3056" w14:textId="613954D4" w:rsidR="000917CD" w:rsidRDefault="000917CD" w:rsidP="000917CD">
      <w:pPr>
        <w:pStyle w:val="Heading3"/>
        <w:numPr>
          <w:ilvl w:val="2"/>
          <w:numId w:val="3"/>
        </w:numPr>
      </w:pPr>
      <w:bookmarkStart w:id="37" w:name="_Toc139313196"/>
      <w:r>
        <w:rPr>
          <w:rFonts w:hint="eastAsia"/>
        </w:rPr>
        <w:t>缴费</w:t>
      </w:r>
      <w:r w:rsidR="000B7BD4">
        <w:rPr>
          <w:rFonts w:hint="eastAsia"/>
        </w:rPr>
        <w:t>服务</w:t>
      </w:r>
      <w:r w:rsidR="000B7BD4">
        <w:rPr>
          <w:rFonts w:hint="eastAsia"/>
        </w:rPr>
        <w:t xml:space="preserve"> </w:t>
      </w:r>
      <w:r>
        <w:rPr>
          <w:rFonts w:hint="eastAsia"/>
        </w:rPr>
        <w:t>EWJ_JF</w:t>
      </w:r>
      <w:r w:rsidR="00CD4986">
        <w:rPr>
          <w:rFonts w:hint="eastAsia"/>
        </w:rPr>
        <w:t>LJ</w:t>
      </w:r>
      <w:r>
        <w:rPr>
          <w:rFonts w:hint="eastAsia"/>
        </w:rPr>
        <w:t>_</w:t>
      </w:r>
      <w:r w:rsidR="00004E21">
        <w:rPr>
          <w:rFonts w:hint="eastAsia"/>
        </w:rPr>
        <w:t>001</w:t>
      </w:r>
      <w:bookmarkEnd w:id="37"/>
    </w:p>
    <w:p w14:paraId="64972865" w14:textId="304CF529" w:rsidR="00CD4986" w:rsidRPr="00CD4986" w:rsidRDefault="000B7BD4" w:rsidP="00CD4986">
      <w:pPr>
        <w:pStyle w:val="Heading4"/>
        <w:numPr>
          <w:ilvl w:val="3"/>
          <w:numId w:val="3"/>
        </w:numPr>
        <w:rPr>
          <w:b w:val="0"/>
        </w:rPr>
      </w:pPr>
      <w:r>
        <w:rPr>
          <w:rFonts w:hint="eastAsia"/>
        </w:rPr>
        <w:t>用水</w:t>
      </w:r>
      <w:r w:rsidR="00CD4986">
        <w:rPr>
          <w:rFonts w:hint="eastAsia"/>
        </w:rPr>
        <w:t>缴费</w:t>
      </w:r>
      <w:r>
        <w:rPr>
          <w:rFonts w:hint="eastAsia"/>
        </w:rPr>
        <w:t>ys</w:t>
      </w:r>
      <w:r w:rsidR="00CD4986">
        <w:rPr>
          <w:rFonts w:hint="eastAsia"/>
        </w:rPr>
        <w:t>jf001001</w:t>
      </w:r>
    </w:p>
    <w:p w14:paraId="643EDC8D" w14:textId="590DBA3F" w:rsidR="00CD4986" w:rsidRDefault="00CD4986" w:rsidP="00CD4986">
      <w:pPr>
        <w:ind w:left="420"/>
      </w:pPr>
      <w:r>
        <w:rPr>
          <w:rFonts w:hint="eastAsia"/>
        </w:rPr>
        <w:t>系统</w:t>
      </w:r>
      <w:r w:rsidR="000B7BD4">
        <w:rPr>
          <w:rFonts w:hint="eastAsia"/>
        </w:rPr>
        <w:t>提供</w:t>
      </w:r>
      <w:r>
        <w:rPr>
          <w:rFonts w:hint="eastAsia"/>
        </w:rPr>
        <w:t>水费缴费链接。</w:t>
      </w:r>
    </w:p>
    <w:p w14:paraId="15DAD74C" w14:textId="52434F61" w:rsidR="000B7BD4" w:rsidRPr="00CD4986" w:rsidRDefault="000B7BD4" w:rsidP="000B7BD4">
      <w:pPr>
        <w:pStyle w:val="Heading4"/>
        <w:numPr>
          <w:ilvl w:val="3"/>
          <w:numId w:val="3"/>
        </w:numPr>
        <w:rPr>
          <w:b w:val="0"/>
        </w:rPr>
      </w:pPr>
      <w:r>
        <w:rPr>
          <w:rFonts w:hint="eastAsia"/>
        </w:rPr>
        <w:t>用电缴费</w:t>
      </w:r>
      <w:r>
        <w:rPr>
          <w:rFonts w:hint="eastAsia"/>
        </w:rPr>
        <w:t>ydjf00100</w:t>
      </w:r>
      <w:r>
        <w:t>2</w:t>
      </w:r>
    </w:p>
    <w:p w14:paraId="7AB7F475" w14:textId="6BDDC308" w:rsidR="00565EAE" w:rsidRDefault="000B7BD4" w:rsidP="00565EAE">
      <w:pPr>
        <w:pStyle w:val="ListParagraph"/>
        <w:ind w:left="425" w:firstLineChars="0" w:firstLine="0"/>
      </w:pPr>
      <w:r>
        <w:rPr>
          <w:rFonts w:hint="eastAsia"/>
        </w:rPr>
        <w:t>系统提供电费缴费链接。</w:t>
      </w:r>
    </w:p>
    <w:p w14:paraId="1FE81885" w14:textId="121809BC" w:rsidR="009B2788" w:rsidRDefault="009B2788" w:rsidP="009B2788">
      <w:pPr>
        <w:pStyle w:val="Heading3"/>
        <w:numPr>
          <w:ilvl w:val="2"/>
          <w:numId w:val="3"/>
        </w:numPr>
      </w:pPr>
      <w:bookmarkStart w:id="38" w:name="_Toc139313197"/>
      <w:r>
        <w:rPr>
          <w:rFonts w:hint="eastAsia"/>
        </w:rPr>
        <w:t>工单派发</w:t>
      </w:r>
      <w:r>
        <w:rPr>
          <w:rFonts w:hint="eastAsia"/>
        </w:rPr>
        <w:t>EWJ_GDPF_00</w:t>
      </w:r>
      <w:r w:rsidR="00207E21">
        <w:t>2</w:t>
      </w:r>
      <w:bookmarkEnd w:id="38"/>
    </w:p>
    <w:p w14:paraId="66661CE6" w14:textId="229BA2AC" w:rsidR="00207E21" w:rsidRPr="00CD4986" w:rsidRDefault="00207E21" w:rsidP="00207E21">
      <w:pPr>
        <w:pStyle w:val="Heading4"/>
        <w:numPr>
          <w:ilvl w:val="3"/>
          <w:numId w:val="3"/>
        </w:numPr>
        <w:rPr>
          <w:b w:val="0"/>
        </w:rPr>
      </w:pPr>
      <w:r>
        <w:rPr>
          <w:rFonts w:hint="eastAsia"/>
        </w:rPr>
        <w:t>工单提交</w:t>
      </w:r>
      <w:r>
        <w:rPr>
          <w:rFonts w:hint="eastAsia"/>
        </w:rPr>
        <w:t>gdtj00</w:t>
      </w:r>
      <w:r>
        <w:t>2</w:t>
      </w:r>
      <w:r>
        <w:rPr>
          <w:rFonts w:hint="eastAsia"/>
        </w:rPr>
        <w:t>00</w:t>
      </w:r>
      <w:r>
        <w:t>1</w:t>
      </w:r>
    </w:p>
    <w:p w14:paraId="358FF355" w14:textId="3CA04163" w:rsidR="009B2788" w:rsidRDefault="00207E21" w:rsidP="00565EAE">
      <w:pPr>
        <w:pStyle w:val="ListParagraph"/>
        <w:ind w:left="425" w:firstLineChars="0" w:firstLine="0"/>
      </w:pPr>
      <w:r>
        <w:rPr>
          <w:rFonts w:hint="eastAsia"/>
        </w:rPr>
        <w:t>系统支持工单内容填写功能，包括工单详情、联系方式、地点等。</w:t>
      </w:r>
    </w:p>
    <w:p w14:paraId="6AF951E6" w14:textId="439FDB04" w:rsidR="00FF7556" w:rsidRDefault="00FF7556" w:rsidP="00565EAE">
      <w:pPr>
        <w:pStyle w:val="ListParagraph"/>
        <w:ind w:left="425" w:firstLineChars="0" w:firstLine="0"/>
      </w:pPr>
      <w:r>
        <w:rPr>
          <w:rFonts w:hint="eastAsia"/>
        </w:rPr>
        <w:t>系统支持用户对工单内容的查看和修改，以便用户对工单进行调整。</w:t>
      </w:r>
    </w:p>
    <w:p w14:paraId="6FE88CCC" w14:textId="429E6719" w:rsidR="00FF7556" w:rsidRPr="00CD4986" w:rsidRDefault="00FF7556" w:rsidP="00FF7556">
      <w:pPr>
        <w:pStyle w:val="Heading4"/>
        <w:numPr>
          <w:ilvl w:val="3"/>
          <w:numId w:val="3"/>
        </w:numPr>
        <w:rPr>
          <w:b w:val="0"/>
        </w:rPr>
      </w:pPr>
      <w:r>
        <w:rPr>
          <w:rFonts w:hint="eastAsia"/>
        </w:rPr>
        <w:t>工单审核</w:t>
      </w:r>
      <w:r>
        <w:rPr>
          <w:rFonts w:hint="eastAsia"/>
        </w:rPr>
        <w:t>gdsh00</w:t>
      </w:r>
      <w:r>
        <w:t>2</w:t>
      </w:r>
      <w:r>
        <w:rPr>
          <w:rFonts w:hint="eastAsia"/>
        </w:rPr>
        <w:t>00</w:t>
      </w:r>
      <w:r>
        <w:t>2</w:t>
      </w:r>
    </w:p>
    <w:p w14:paraId="66A2000B" w14:textId="4CC0FAEA" w:rsidR="00FF7556" w:rsidRDefault="00FF7556" w:rsidP="00565EAE">
      <w:pPr>
        <w:pStyle w:val="ListParagraph"/>
        <w:ind w:left="425" w:firstLineChars="0" w:firstLine="0"/>
      </w:pPr>
      <w:r>
        <w:rPr>
          <w:rFonts w:hint="eastAsia"/>
        </w:rPr>
        <w:t>管理员对工单进行审核，对审核通过的工单进行派发。</w:t>
      </w:r>
    </w:p>
    <w:p w14:paraId="5AD1FDB8" w14:textId="7093AB4E" w:rsidR="00FF7556" w:rsidRPr="00CD4986" w:rsidRDefault="00FF7556" w:rsidP="00FF7556">
      <w:pPr>
        <w:pStyle w:val="Heading4"/>
        <w:numPr>
          <w:ilvl w:val="3"/>
          <w:numId w:val="3"/>
        </w:numPr>
        <w:rPr>
          <w:b w:val="0"/>
        </w:rPr>
      </w:pPr>
      <w:r>
        <w:rPr>
          <w:rFonts w:hint="eastAsia"/>
        </w:rPr>
        <w:t>工单处理</w:t>
      </w:r>
      <w:r>
        <w:rPr>
          <w:rFonts w:hint="eastAsia"/>
        </w:rPr>
        <w:t>gdcl00</w:t>
      </w:r>
      <w:r>
        <w:t>2</w:t>
      </w:r>
      <w:r>
        <w:rPr>
          <w:rFonts w:hint="eastAsia"/>
        </w:rPr>
        <w:t>00</w:t>
      </w:r>
      <w:r>
        <w:t>3</w:t>
      </w:r>
    </w:p>
    <w:p w14:paraId="2266BF9F" w14:textId="37B2B086" w:rsidR="00FF7556" w:rsidRDefault="0042595C" w:rsidP="00565EAE">
      <w:pPr>
        <w:pStyle w:val="ListParagraph"/>
        <w:ind w:left="425" w:firstLineChars="0" w:firstLine="0"/>
      </w:pPr>
      <w:r>
        <w:rPr>
          <w:rFonts w:hint="eastAsia"/>
        </w:rPr>
        <w:t>系统支持管理员对正在处理的工单进行记录和管理，以便对工单进行跟踪和评估。</w:t>
      </w:r>
    </w:p>
    <w:p w14:paraId="4CB67362" w14:textId="292B656E" w:rsidR="0042595C" w:rsidRPr="00CD4986" w:rsidRDefault="0042595C" w:rsidP="0042595C">
      <w:pPr>
        <w:pStyle w:val="Heading4"/>
        <w:numPr>
          <w:ilvl w:val="3"/>
          <w:numId w:val="3"/>
        </w:numPr>
        <w:rPr>
          <w:b w:val="0"/>
        </w:rPr>
      </w:pPr>
      <w:r>
        <w:rPr>
          <w:rFonts w:hint="eastAsia"/>
        </w:rPr>
        <w:t>工单查询</w:t>
      </w:r>
      <w:r>
        <w:rPr>
          <w:rFonts w:hint="eastAsia"/>
        </w:rPr>
        <w:t>gdcx00</w:t>
      </w:r>
      <w:r>
        <w:t>2</w:t>
      </w:r>
      <w:r>
        <w:rPr>
          <w:rFonts w:hint="eastAsia"/>
        </w:rPr>
        <w:t>00</w:t>
      </w:r>
      <w:r>
        <w:t>4</w:t>
      </w:r>
    </w:p>
    <w:p w14:paraId="5D2AC438" w14:textId="1F265CF9" w:rsidR="0042595C" w:rsidRDefault="0042595C" w:rsidP="00565EAE">
      <w:pPr>
        <w:pStyle w:val="ListParagraph"/>
        <w:ind w:left="425" w:firstLineChars="0" w:firstLine="0"/>
      </w:pPr>
      <w:r>
        <w:rPr>
          <w:rFonts w:hint="eastAsia"/>
        </w:rPr>
        <w:t>系统支持工单查询功能，用户可以对工单处理的</w:t>
      </w:r>
      <w:r w:rsidR="00BC03E3">
        <w:rPr>
          <w:rFonts w:hint="eastAsia"/>
        </w:rPr>
        <w:t>状态进行查询。</w:t>
      </w:r>
    </w:p>
    <w:p w14:paraId="69A60317" w14:textId="0E6CE532" w:rsidR="00BC03E3" w:rsidRPr="00CD4986" w:rsidRDefault="00BC03E3" w:rsidP="00BC03E3">
      <w:pPr>
        <w:pStyle w:val="Heading4"/>
        <w:numPr>
          <w:ilvl w:val="3"/>
          <w:numId w:val="3"/>
        </w:numPr>
        <w:rPr>
          <w:b w:val="0"/>
        </w:rPr>
      </w:pPr>
      <w:r>
        <w:rPr>
          <w:rFonts w:hint="eastAsia"/>
        </w:rPr>
        <w:lastRenderedPageBreak/>
        <w:t>服务评价</w:t>
      </w:r>
      <w:r>
        <w:rPr>
          <w:rFonts w:hint="eastAsia"/>
        </w:rPr>
        <w:t>fwpj00</w:t>
      </w:r>
      <w:r>
        <w:t>2</w:t>
      </w:r>
      <w:r>
        <w:rPr>
          <w:rFonts w:hint="eastAsia"/>
        </w:rPr>
        <w:t>00</w:t>
      </w:r>
      <w:r>
        <w:t>5</w:t>
      </w:r>
    </w:p>
    <w:p w14:paraId="1DC97508" w14:textId="5A135C3E" w:rsidR="00BC03E3" w:rsidRPr="009B2788" w:rsidRDefault="00BC03E3" w:rsidP="00565EAE">
      <w:pPr>
        <w:pStyle w:val="ListParagraph"/>
        <w:ind w:left="425" w:firstLineChars="0" w:firstLine="0"/>
      </w:pPr>
      <w:r>
        <w:rPr>
          <w:rFonts w:hint="eastAsia"/>
        </w:rPr>
        <w:t>系统支持不同的评价类型，并需要管理员对评价进行管理和调整，以确保评价的有效性和准确性。</w:t>
      </w:r>
    </w:p>
    <w:p w14:paraId="5A69476B" w14:textId="60C839A0" w:rsidR="004A24B3" w:rsidRPr="007D1283" w:rsidRDefault="004A24B3" w:rsidP="004A24B3">
      <w:pPr>
        <w:pStyle w:val="Heading2"/>
        <w:numPr>
          <w:ilvl w:val="1"/>
          <w:numId w:val="3"/>
        </w:numPr>
        <w:rPr>
          <w:rFonts w:ascii="Times New Roman" w:hAnsi="Times New Roman"/>
        </w:rPr>
      </w:pPr>
      <w:bookmarkStart w:id="39" w:name="_Toc139313205"/>
      <w:r>
        <w:rPr>
          <w:rFonts w:ascii="Times New Roman" w:hAnsi="Times New Roman" w:hint="eastAsia"/>
        </w:rPr>
        <w:t>用户中心</w:t>
      </w:r>
      <w:r w:rsidRPr="0042764F">
        <w:rPr>
          <w:rFonts w:ascii="Times New Roman" w:hAnsi="Times New Roman" w:hint="eastAsia"/>
        </w:rPr>
        <w:t>功能模块</w:t>
      </w:r>
      <w:bookmarkEnd w:id="39"/>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992"/>
        <w:gridCol w:w="1843"/>
        <w:gridCol w:w="1701"/>
        <w:gridCol w:w="2833"/>
        <w:gridCol w:w="1951"/>
      </w:tblGrid>
      <w:tr w:rsidR="004A24B3" w14:paraId="23AD7235" w14:textId="77777777" w:rsidTr="00EA72DD">
        <w:tc>
          <w:tcPr>
            <w:tcW w:w="1526" w:type="dxa"/>
            <w:gridSpan w:val="2"/>
            <w:shd w:val="clear" w:color="auto" w:fill="BFBFBF"/>
          </w:tcPr>
          <w:p w14:paraId="11494D4B" w14:textId="77777777" w:rsidR="004A24B3" w:rsidRDefault="004A24B3" w:rsidP="00EA72DD">
            <w:pPr>
              <w:jc w:val="center"/>
              <w:rPr>
                <w:b/>
              </w:rPr>
            </w:pPr>
            <w:r>
              <w:rPr>
                <w:rFonts w:hint="eastAsia"/>
                <w:b/>
              </w:rPr>
              <w:t>模块名称</w:t>
            </w:r>
          </w:p>
        </w:tc>
        <w:tc>
          <w:tcPr>
            <w:tcW w:w="8328" w:type="dxa"/>
            <w:gridSpan w:val="4"/>
          </w:tcPr>
          <w:p w14:paraId="4426E860" w14:textId="4D4D9AB5" w:rsidR="004A24B3" w:rsidRDefault="004A24B3" w:rsidP="00EA72DD">
            <w:r>
              <w:rPr>
                <w:rFonts w:hint="eastAsia"/>
              </w:rPr>
              <w:t>用户中心功能模块</w:t>
            </w:r>
          </w:p>
        </w:tc>
      </w:tr>
      <w:tr w:rsidR="004A24B3" w14:paraId="60736917" w14:textId="77777777" w:rsidTr="00EA72DD">
        <w:tc>
          <w:tcPr>
            <w:tcW w:w="1526" w:type="dxa"/>
            <w:gridSpan w:val="2"/>
            <w:shd w:val="clear" w:color="auto" w:fill="BFBFBF"/>
          </w:tcPr>
          <w:p w14:paraId="50033218" w14:textId="77777777" w:rsidR="004A24B3" w:rsidRDefault="004A24B3" w:rsidP="00EA72DD">
            <w:pPr>
              <w:jc w:val="center"/>
              <w:rPr>
                <w:b/>
              </w:rPr>
            </w:pPr>
            <w:r>
              <w:rPr>
                <w:rFonts w:hint="eastAsia"/>
                <w:b/>
              </w:rPr>
              <w:t>模块简介</w:t>
            </w:r>
          </w:p>
        </w:tc>
        <w:tc>
          <w:tcPr>
            <w:tcW w:w="8328" w:type="dxa"/>
            <w:gridSpan w:val="4"/>
          </w:tcPr>
          <w:p w14:paraId="25A5B091" w14:textId="76414367" w:rsidR="004A24B3" w:rsidRDefault="004A24B3" w:rsidP="00EA72DD">
            <w:r>
              <w:rPr>
                <w:rFonts w:hint="eastAsia"/>
              </w:rPr>
              <w:t>提供用户个人信息，查看自己的服务记录信息。</w:t>
            </w:r>
          </w:p>
        </w:tc>
      </w:tr>
      <w:tr w:rsidR="004A24B3" w14:paraId="232DA889" w14:textId="77777777" w:rsidTr="00EA72DD">
        <w:tc>
          <w:tcPr>
            <w:tcW w:w="9854" w:type="dxa"/>
            <w:gridSpan w:val="6"/>
            <w:shd w:val="clear" w:color="auto" w:fill="BFBFBF"/>
          </w:tcPr>
          <w:p w14:paraId="46937CF5" w14:textId="77777777" w:rsidR="004A24B3" w:rsidRDefault="004A24B3" w:rsidP="00EA72DD">
            <w:pPr>
              <w:jc w:val="center"/>
              <w:rPr>
                <w:b/>
              </w:rPr>
            </w:pPr>
            <w:r>
              <w:rPr>
                <w:rFonts w:hint="eastAsia"/>
                <w:b/>
              </w:rPr>
              <w:t>模块功能列表</w:t>
            </w:r>
          </w:p>
        </w:tc>
      </w:tr>
      <w:tr w:rsidR="004A24B3" w14:paraId="03AF809C" w14:textId="77777777" w:rsidTr="00EA72DD">
        <w:tc>
          <w:tcPr>
            <w:tcW w:w="534" w:type="dxa"/>
            <w:vMerge w:val="restart"/>
            <w:shd w:val="clear" w:color="auto" w:fill="BFBFBF"/>
            <w:vAlign w:val="center"/>
          </w:tcPr>
          <w:p w14:paraId="29A747F8" w14:textId="77777777" w:rsidR="004A24B3" w:rsidRDefault="004A24B3" w:rsidP="00EA72DD">
            <w:pPr>
              <w:jc w:val="center"/>
              <w:rPr>
                <w:b/>
              </w:rPr>
            </w:pPr>
            <w:r>
              <w:rPr>
                <w:rFonts w:hint="eastAsia"/>
                <w:b/>
              </w:rPr>
              <w:t>序号</w:t>
            </w:r>
          </w:p>
        </w:tc>
        <w:tc>
          <w:tcPr>
            <w:tcW w:w="4536" w:type="dxa"/>
            <w:gridSpan w:val="3"/>
            <w:shd w:val="clear" w:color="auto" w:fill="BFBFBF"/>
            <w:vAlign w:val="center"/>
          </w:tcPr>
          <w:p w14:paraId="1180B16A" w14:textId="77777777" w:rsidR="004A24B3" w:rsidRDefault="004A24B3" w:rsidP="00EA72DD">
            <w:pPr>
              <w:jc w:val="center"/>
              <w:rPr>
                <w:b/>
              </w:rPr>
            </w:pPr>
            <w:r>
              <w:rPr>
                <w:rFonts w:hint="eastAsia"/>
                <w:b/>
              </w:rPr>
              <w:t>一级功能</w:t>
            </w:r>
          </w:p>
        </w:tc>
        <w:tc>
          <w:tcPr>
            <w:tcW w:w="4784" w:type="dxa"/>
            <w:gridSpan w:val="2"/>
            <w:shd w:val="clear" w:color="auto" w:fill="BFBFBF"/>
            <w:vAlign w:val="center"/>
          </w:tcPr>
          <w:p w14:paraId="1122EB74" w14:textId="77777777" w:rsidR="004A24B3" w:rsidRDefault="004A24B3" w:rsidP="00EA72DD">
            <w:pPr>
              <w:jc w:val="center"/>
              <w:rPr>
                <w:b/>
              </w:rPr>
            </w:pPr>
            <w:r>
              <w:rPr>
                <w:rFonts w:hint="eastAsia"/>
                <w:b/>
              </w:rPr>
              <w:t>二级功能</w:t>
            </w:r>
          </w:p>
        </w:tc>
      </w:tr>
      <w:tr w:rsidR="004A24B3" w14:paraId="05103498" w14:textId="77777777" w:rsidTr="00EA72DD">
        <w:tc>
          <w:tcPr>
            <w:tcW w:w="534" w:type="dxa"/>
            <w:vMerge/>
            <w:shd w:val="clear" w:color="auto" w:fill="BFBFBF"/>
            <w:vAlign w:val="center"/>
          </w:tcPr>
          <w:p w14:paraId="7EE58E60" w14:textId="77777777" w:rsidR="004A24B3" w:rsidRDefault="004A24B3" w:rsidP="00EA72DD">
            <w:pPr>
              <w:jc w:val="center"/>
              <w:rPr>
                <w:b/>
              </w:rPr>
            </w:pPr>
          </w:p>
        </w:tc>
        <w:tc>
          <w:tcPr>
            <w:tcW w:w="2835" w:type="dxa"/>
            <w:gridSpan w:val="2"/>
            <w:shd w:val="clear" w:color="auto" w:fill="BFBFBF"/>
            <w:vAlign w:val="center"/>
          </w:tcPr>
          <w:p w14:paraId="4793F16F" w14:textId="77777777" w:rsidR="004A24B3" w:rsidRDefault="004A24B3" w:rsidP="00EA72DD">
            <w:pPr>
              <w:jc w:val="center"/>
              <w:rPr>
                <w:b/>
              </w:rPr>
            </w:pPr>
            <w:r>
              <w:rPr>
                <w:rFonts w:hint="eastAsia"/>
                <w:b/>
              </w:rPr>
              <w:t>功能名称</w:t>
            </w:r>
          </w:p>
        </w:tc>
        <w:tc>
          <w:tcPr>
            <w:tcW w:w="1701" w:type="dxa"/>
            <w:shd w:val="clear" w:color="auto" w:fill="BFBFBF"/>
            <w:vAlign w:val="center"/>
          </w:tcPr>
          <w:p w14:paraId="11A21335" w14:textId="77777777" w:rsidR="004A24B3" w:rsidRDefault="004A24B3" w:rsidP="00EA72DD">
            <w:pPr>
              <w:jc w:val="center"/>
              <w:rPr>
                <w:b/>
              </w:rPr>
            </w:pPr>
            <w:r>
              <w:rPr>
                <w:rFonts w:hint="eastAsia"/>
                <w:b/>
              </w:rPr>
              <w:t>功能编号</w:t>
            </w:r>
          </w:p>
        </w:tc>
        <w:tc>
          <w:tcPr>
            <w:tcW w:w="2833" w:type="dxa"/>
            <w:shd w:val="clear" w:color="auto" w:fill="BFBFBF"/>
            <w:vAlign w:val="center"/>
          </w:tcPr>
          <w:p w14:paraId="11C7909A" w14:textId="77777777" w:rsidR="004A24B3" w:rsidRDefault="004A24B3" w:rsidP="00EA72DD">
            <w:pPr>
              <w:jc w:val="center"/>
              <w:rPr>
                <w:b/>
              </w:rPr>
            </w:pPr>
            <w:r>
              <w:rPr>
                <w:rFonts w:hint="eastAsia"/>
                <w:b/>
              </w:rPr>
              <w:t>功能名称</w:t>
            </w:r>
          </w:p>
        </w:tc>
        <w:tc>
          <w:tcPr>
            <w:tcW w:w="1951" w:type="dxa"/>
            <w:shd w:val="clear" w:color="auto" w:fill="BFBFBF"/>
            <w:vAlign w:val="center"/>
          </w:tcPr>
          <w:p w14:paraId="30032E33" w14:textId="77777777" w:rsidR="004A24B3" w:rsidRDefault="004A24B3" w:rsidP="00EA72DD">
            <w:pPr>
              <w:jc w:val="center"/>
              <w:rPr>
                <w:b/>
              </w:rPr>
            </w:pPr>
            <w:r>
              <w:rPr>
                <w:rFonts w:hint="eastAsia"/>
                <w:b/>
              </w:rPr>
              <w:t>功能编号</w:t>
            </w:r>
          </w:p>
        </w:tc>
      </w:tr>
      <w:tr w:rsidR="00161709" w14:paraId="18AC7404" w14:textId="77777777" w:rsidTr="00EA72DD">
        <w:trPr>
          <w:trHeight w:val="120"/>
        </w:trPr>
        <w:tc>
          <w:tcPr>
            <w:tcW w:w="534" w:type="dxa"/>
            <w:vAlign w:val="center"/>
          </w:tcPr>
          <w:p w14:paraId="1B04CC3D" w14:textId="2AEB75CD" w:rsidR="00161709" w:rsidRDefault="00161709" w:rsidP="00EA72DD">
            <w:pPr>
              <w:jc w:val="center"/>
            </w:pPr>
            <w:r>
              <w:rPr>
                <w:rFonts w:hint="eastAsia"/>
              </w:rPr>
              <w:t>1</w:t>
            </w:r>
          </w:p>
        </w:tc>
        <w:tc>
          <w:tcPr>
            <w:tcW w:w="2835" w:type="dxa"/>
            <w:gridSpan w:val="2"/>
            <w:vAlign w:val="center"/>
          </w:tcPr>
          <w:p w14:paraId="221C12F5" w14:textId="00A1E824" w:rsidR="00161709" w:rsidRDefault="00161709" w:rsidP="00EA72DD">
            <w:pPr>
              <w:jc w:val="center"/>
            </w:pPr>
            <w:r>
              <w:rPr>
                <w:rFonts w:hint="eastAsia"/>
              </w:rPr>
              <w:t>个人信息</w:t>
            </w:r>
          </w:p>
        </w:tc>
        <w:tc>
          <w:tcPr>
            <w:tcW w:w="1701" w:type="dxa"/>
            <w:vAlign w:val="center"/>
          </w:tcPr>
          <w:p w14:paraId="2A100FD5" w14:textId="237E7F90" w:rsidR="00161709" w:rsidRDefault="00161709" w:rsidP="00EA72DD">
            <w:pPr>
              <w:jc w:val="center"/>
            </w:pPr>
            <w:r>
              <w:rPr>
                <w:rFonts w:hint="eastAsia"/>
              </w:rPr>
              <w:t>EWJ_GRXX_001</w:t>
            </w:r>
          </w:p>
        </w:tc>
        <w:tc>
          <w:tcPr>
            <w:tcW w:w="2833" w:type="dxa"/>
            <w:vAlign w:val="center"/>
          </w:tcPr>
          <w:p w14:paraId="453C1527" w14:textId="4458EFCD" w:rsidR="00161709" w:rsidRDefault="00D87123" w:rsidP="00EA72DD">
            <w:pPr>
              <w:jc w:val="center"/>
              <w:rPr>
                <w:rFonts w:hint="eastAsia"/>
              </w:rPr>
            </w:pPr>
            <w:r>
              <w:rPr>
                <w:rFonts w:hint="eastAsia"/>
              </w:rPr>
              <w:t>个人信息显示</w:t>
            </w:r>
          </w:p>
        </w:tc>
        <w:tc>
          <w:tcPr>
            <w:tcW w:w="1951" w:type="dxa"/>
            <w:vAlign w:val="center"/>
          </w:tcPr>
          <w:p w14:paraId="2D044A8B" w14:textId="77777777" w:rsidR="00161709" w:rsidRDefault="00161709" w:rsidP="00EA72DD">
            <w:pPr>
              <w:jc w:val="center"/>
            </w:pPr>
          </w:p>
        </w:tc>
      </w:tr>
      <w:tr w:rsidR="004A24B3" w14:paraId="514F2FC7" w14:textId="77777777" w:rsidTr="00EA72DD">
        <w:trPr>
          <w:trHeight w:val="120"/>
        </w:trPr>
        <w:tc>
          <w:tcPr>
            <w:tcW w:w="534" w:type="dxa"/>
            <w:vAlign w:val="center"/>
          </w:tcPr>
          <w:p w14:paraId="59BE6B6E" w14:textId="4282D0A2" w:rsidR="004A24B3" w:rsidRDefault="00161709" w:rsidP="00EA72DD">
            <w:pPr>
              <w:jc w:val="center"/>
            </w:pPr>
            <w:r>
              <w:t>2</w:t>
            </w:r>
          </w:p>
        </w:tc>
        <w:tc>
          <w:tcPr>
            <w:tcW w:w="2835" w:type="dxa"/>
            <w:gridSpan w:val="2"/>
            <w:vAlign w:val="center"/>
          </w:tcPr>
          <w:p w14:paraId="792C4E59" w14:textId="26D06828" w:rsidR="004A24B3" w:rsidRDefault="004A24B3" w:rsidP="00EA72DD">
            <w:pPr>
              <w:jc w:val="center"/>
            </w:pPr>
          </w:p>
        </w:tc>
        <w:tc>
          <w:tcPr>
            <w:tcW w:w="1701" w:type="dxa"/>
            <w:vAlign w:val="center"/>
          </w:tcPr>
          <w:p w14:paraId="33C6A20C" w14:textId="6B07D702" w:rsidR="004A24B3" w:rsidRDefault="004A24B3" w:rsidP="00EA72DD">
            <w:pPr>
              <w:jc w:val="center"/>
            </w:pPr>
          </w:p>
        </w:tc>
        <w:tc>
          <w:tcPr>
            <w:tcW w:w="2833" w:type="dxa"/>
            <w:vAlign w:val="center"/>
          </w:tcPr>
          <w:p w14:paraId="6643679F" w14:textId="5358975D" w:rsidR="004A24B3" w:rsidRDefault="00B943FB" w:rsidP="00EA72DD">
            <w:pPr>
              <w:jc w:val="center"/>
            </w:pPr>
            <w:r>
              <w:rPr>
                <w:rFonts w:hint="eastAsia"/>
              </w:rPr>
              <w:t>修改个人</w:t>
            </w:r>
            <w:r w:rsidR="003B508D">
              <w:rPr>
                <w:rFonts w:hint="eastAsia"/>
              </w:rPr>
              <w:t>资料</w:t>
            </w:r>
          </w:p>
        </w:tc>
        <w:tc>
          <w:tcPr>
            <w:tcW w:w="1951" w:type="dxa"/>
            <w:vAlign w:val="center"/>
          </w:tcPr>
          <w:p w14:paraId="42EB209E" w14:textId="22F45D26" w:rsidR="004A24B3" w:rsidRDefault="004A24B3" w:rsidP="00EA72DD">
            <w:pPr>
              <w:jc w:val="center"/>
            </w:pPr>
          </w:p>
        </w:tc>
      </w:tr>
      <w:tr w:rsidR="00DE2A1E" w14:paraId="78082387" w14:textId="77777777" w:rsidTr="00EA72DD">
        <w:tc>
          <w:tcPr>
            <w:tcW w:w="534" w:type="dxa"/>
            <w:vAlign w:val="center"/>
          </w:tcPr>
          <w:p w14:paraId="314BA389" w14:textId="7891F1FC" w:rsidR="00DE2A1E" w:rsidRDefault="00DE2A1E" w:rsidP="00DE2A1E">
            <w:pPr>
              <w:jc w:val="center"/>
            </w:pPr>
            <w:r>
              <w:t>3</w:t>
            </w:r>
          </w:p>
        </w:tc>
        <w:tc>
          <w:tcPr>
            <w:tcW w:w="2835" w:type="dxa"/>
            <w:gridSpan w:val="2"/>
            <w:vAlign w:val="center"/>
          </w:tcPr>
          <w:p w14:paraId="3DCD8EF1" w14:textId="7DB92DF9" w:rsidR="00DE2A1E" w:rsidRDefault="00DE2A1E" w:rsidP="00DE2A1E">
            <w:pPr>
              <w:jc w:val="center"/>
            </w:pPr>
            <w:r>
              <w:rPr>
                <w:rFonts w:hint="eastAsia"/>
              </w:rPr>
              <w:t>消息通知</w:t>
            </w:r>
          </w:p>
        </w:tc>
        <w:tc>
          <w:tcPr>
            <w:tcW w:w="1701" w:type="dxa"/>
            <w:vAlign w:val="center"/>
          </w:tcPr>
          <w:p w14:paraId="11F19B08" w14:textId="60A7F65D" w:rsidR="00DE2A1E" w:rsidRDefault="00DE2A1E" w:rsidP="00DE2A1E">
            <w:pPr>
              <w:jc w:val="center"/>
            </w:pPr>
            <w:r>
              <w:t>EWJ_</w:t>
            </w:r>
            <w:r>
              <w:rPr>
                <w:rFonts w:hint="eastAsia"/>
              </w:rPr>
              <w:t>CXFW</w:t>
            </w:r>
            <w:r>
              <w:t>_</w:t>
            </w:r>
            <w:r>
              <w:rPr>
                <w:rFonts w:hint="eastAsia"/>
              </w:rPr>
              <w:t>00</w:t>
            </w:r>
            <w:r>
              <w:t>3</w:t>
            </w:r>
          </w:p>
        </w:tc>
        <w:tc>
          <w:tcPr>
            <w:tcW w:w="2833" w:type="dxa"/>
            <w:vAlign w:val="center"/>
          </w:tcPr>
          <w:p w14:paraId="7CD52F76" w14:textId="656BE2E5" w:rsidR="00DE2A1E" w:rsidRDefault="00851EEA" w:rsidP="00DE2A1E">
            <w:pPr>
              <w:jc w:val="center"/>
            </w:pPr>
            <w:r>
              <w:rPr>
                <w:rFonts w:hint="eastAsia"/>
              </w:rPr>
              <w:t>消息通知</w:t>
            </w:r>
          </w:p>
        </w:tc>
        <w:tc>
          <w:tcPr>
            <w:tcW w:w="1951" w:type="dxa"/>
            <w:vAlign w:val="center"/>
          </w:tcPr>
          <w:p w14:paraId="198AAC7E" w14:textId="73075A93" w:rsidR="00DE2A1E" w:rsidRDefault="00DE2A1E" w:rsidP="00DE2A1E">
            <w:pPr>
              <w:jc w:val="center"/>
            </w:pPr>
          </w:p>
        </w:tc>
      </w:tr>
      <w:tr w:rsidR="00DE2A1E" w14:paraId="09A7E16E" w14:textId="77777777" w:rsidTr="006E6E65">
        <w:trPr>
          <w:trHeight w:val="120"/>
        </w:trPr>
        <w:tc>
          <w:tcPr>
            <w:tcW w:w="534" w:type="dxa"/>
            <w:vAlign w:val="center"/>
          </w:tcPr>
          <w:p w14:paraId="7B619E51" w14:textId="3C7D399A" w:rsidR="00DE2A1E" w:rsidRDefault="00DE2A1E" w:rsidP="00DE2A1E">
            <w:pPr>
              <w:jc w:val="center"/>
            </w:pPr>
            <w:r>
              <w:t>4</w:t>
            </w:r>
          </w:p>
        </w:tc>
        <w:tc>
          <w:tcPr>
            <w:tcW w:w="2835" w:type="dxa"/>
            <w:gridSpan w:val="2"/>
            <w:vAlign w:val="center"/>
          </w:tcPr>
          <w:p w14:paraId="6B0376F8" w14:textId="32B23C77" w:rsidR="00DE2A1E" w:rsidRDefault="00DE2A1E" w:rsidP="00DE2A1E">
            <w:pPr>
              <w:jc w:val="center"/>
            </w:pPr>
          </w:p>
        </w:tc>
        <w:tc>
          <w:tcPr>
            <w:tcW w:w="1701" w:type="dxa"/>
            <w:vAlign w:val="center"/>
          </w:tcPr>
          <w:p w14:paraId="7EF7F782" w14:textId="52FB725E" w:rsidR="00DE2A1E" w:rsidRDefault="00DE2A1E" w:rsidP="00DE2A1E">
            <w:pPr>
              <w:jc w:val="center"/>
            </w:pPr>
          </w:p>
        </w:tc>
        <w:tc>
          <w:tcPr>
            <w:tcW w:w="2833" w:type="dxa"/>
            <w:vAlign w:val="center"/>
          </w:tcPr>
          <w:p w14:paraId="09DF3A54" w14:textId="09FA261D" w:rsidR="00DE2A1E" w:rsidRDefault="00D200CD" w:rsidP="00DE2A1E">
            <w:pPr>
              <w:jc w:val="center"/>
            </w:pPr>
            <w:r>
              <w:rPr>
                <w:rFonts w:hint="eastAsia"/>
              </w:rPr>
              <w:t>使用帮助</w:t>
            </w:r>
          </w:p>
        </w:tc>
        <w:tc>
          <w:tcPr>
            <w:tcW w:w="1951" w:type="dxa"/>
            <w:vAlign w:val="center"/>
          </w:tcPr>
          <w:p w14:paraId="53CD64FB" w14:textId="53AF0003" w:rsidR="00DE2A1E" w:rsidRDefault="00DE2A1E" w:rsidP="00DE2A1E">
            <w:pPr>
              <w:jc w:val="center"/>
            </w:pPr>
          </w:p>
        </w:tc>
      </w:tr>
    </w:tbl>
    <w:p w14:paraId="505CE9F5" w14:textId="17884B93" w:rsidR="00620644" w:rsidRDefault="00620644" w:rsidP="00620644"/>
    <w:p w14:paraId="7361E39E" w14:textId="0596E154" w:rsidR="00620644" w:rsidRDefault="00620644" w:rsidP="00620644">
      <w:pPr>
        <w:pStyle w:val="Heading3"/>
        <w:numPr>
          <w:ilvl w:val="2"/>
          <w:numId w:val="3"/>
        </w:numPr>
      </w:pPr>
      <w:bookmarkStart w:id="40" w:name="_Toc139313206"/>
      <w:r>
        <w:rPr>
          <w:rFonts w:hint="eastAsia"/>
        </w:rPr>
        <w:t>个人信息</w:t>
      </w:r>
      <w:r>
        <w:t>EWJ_</w:t>
      </w:r>
      <w:r>
        <w:rPr>
          <w:rFonts w:hint="eastAsia"/>
        </w:rPr>
        <w:t>GRXXX</w:t>
      </w:r>
      <w:r>
        <w:t>_</w:t>
      </w:r>
      <w:r>
        <w:rPr>
          <w:rFonts w:hint="eastAsia"/>
        </w:rPr>
        <w:t>00</w:t>
      </w:r>
      <w:r>
        <w:t>1</w:t>
      </w:r>
      <w:bookmarkEnd w:id="40"/>
    </w:p>
    <w:p w14:paraId="62C80BA2" w14:textId="77777777" w:rsidR="00620644" w:rsidRPr="00620644" w:rsidRDefault="00620644" w:rsidP="00620644">
      <w:pPr>
        <w:ind w:left="420"/>
      </w:pPr>
    </w:p>
    <w:p w14:paraId="479621EF" w14:textId="57FD7047" w:rsidR="006E6E65" w:rsidRDefault="00620644" w:rsidP="006E6E65">
      <w:pPr>
        <w:pStyle w:val="Heading3"/>
        <w:numPr>
          <w:ilvl w:val="2"/>
          <w:numId w:val="3"/>
        </w:numPr>
      </w:pPr>
      <w:bookmarkStart w:id="41" w:name="_Toc139313207"/>
      <w:r>
        <w:t>编辑</w:t>
      </w:r>
      <w:r>
        <w:rPr>
          <w:rFonts w:hint="eastAsia"/>
        </w:rPr>
        <w:t>服务</w:t>
      </w:r>
      <w:r w:rsidR="006E6E65">
        <w:t>WJ_</w:t>
      </w:r>
      <w:r w:rsidR="006E6E65">
        <w:rPr>
          <w:rFonts w:hint="eastAsia"/>
        </w:rPr>
        <w:t>BJFW</w:t>
      </w:r>
      <w:r w:rsidR="006E6E65">
        <w:t>_</w:t>
      </w:r>
      <w:r w:rsidR="006E6E65">
        <w:rPr>
          <w:rFonts w:hint="eastAsia"/>
        </w:rPr>
        <w:t>00</w:t>
      </w:r>
      <w:r>
        <w:t>2</w:t>
      </w:r>
      <w:bookmarkEnd w:id="41"/>
    </w:p>
    <w:p w14:paraId="0DD582AC" w14:textId="7BA9252F" w:rsidR="006E6E65" w:rsidRDefault="00620644" w:rsidP="006E6E65">
      <w:pPr>
        <w:pStyle w:val="Heading4"/>
        <w:numPr>
          <w:ilvl w:val="3"/>
          <w:numId w:val="3"/>
        </w:numPr>
      </w:pPr>
      <w:r>
        <w:rPr>
          <w:rFonts w:hint="eastAsia"/>
        </w:rPr>
        <w:t>修改密码</w:t>
      </w:r>
      <w:r>
        <w:rPr>
          <w:rFonts w:hint="eastAsia"/>
        </w:rPr>
        <w:t>xgmm</w:t>
      </w:r>
      <w:r w:rsidR="006E6E65">
        <w:rPr>
          <w:rFonts w:hint="eastAsia"/>
        </w:rPr>
        <w:t>00</w:t>
      </w:r>
      <w:r>
        <w:t>2</w:t>
      </w:r>
      <w:r w:rsidR="006E6E65">
        <w:rPr>
          <w:rFonts w:hint="eastAsia"/>
        </w:rPr>
        <w:t>00</w:t>
      </w:r>
      <w:r w:rsidR="006E6E65">
        <w:t>1</w:t>
      </w:r>
    </w:p>
    <w:p w14:paraId="619B21F1" w14:textId="282260EF" w:rsidR="006E6E65" w:rsidRDefault="00620644" w:rsidP="006E6E65">
      <w:pPr>
        <w:ind w:left="420"/>
      </w:pPr>
      <w:r>
        <w:rPr>
          <w:rFonts w:hint="eastAsia"/>
        </w:rPr>
        <w:t>系统支持更改用户密码。</w:t>
      </w:r>
    </w:p>
    <w:p w14:paraId="3EEAFB45" w14:textId="5C778D2F" w:rsidR="00620644" w:rsidRDefault="00620644" w:rsidP="00620644">
      <w:pPr>
        <w:pStyle w:val="Heading4"/>
        <w:numPr>
          <w:ilvl w:val="3"/>
          <w:numId w:val="3"/>
        </w:numPr>
      </w:pPr>
      <w:r>
        <w:rPr>
          <w:rFonts w:hint="eastAsia"/>
        </w:rPr>
        <w:t>个人资料</w:t>
      </w:r>
      <w:r>
        <w:rPr>
          <w:rFonts w:hint="eastAsia"/>
        </w:rPr>
        <w:t>grzl00</w:t>
      </w:r>
      <w:r>
        <w:t>2</w:t>
      </w:r>
      <w:r>
        <w:rPr>
          <w:rFonts w:hint="eastAsia"/>
        </w:rPr>
        <w:t>00</w:t>
      </w:r>
      <w:r>
        <w:t>2</w:t>
      </w:r>
    </w:p>
    <w:p w14:paraId="49ED8126" w14:textId="125D3428" w:rsidR="00620644" w:rsidRPr="006E6E65" w:rsidRDefault="00620644" w:rsidP="006E6E65">
      <w:pPr>
        <w:ind w:left="420"/>
      </w:pPr>
      <w:r>
        <w:rPr>
          <w:rFonts w:hint="eastAsia"/>
        </w:rPr>
        <w:t>系统支持编辑个人资料。</w:t>
      </w:r>
    </w:p>
    <w:p w14:paraId="46489FA2" w14:textId="226E9F8C" w:rsidR="006E6E65" w:rsidRDefault="006E6E65" w:rsidP="006E6E65">
      <w:pPr>
        <w:pStyle w:val="Heading4"/>
        <w:numPr>
          <w:ilvl w:val="3"/>
          <w:numId w:val="3"/>
        </w:numPr>
      </w:pPr>
      <w:r>
        <w:rPr>
          <w:rFonts w:hint="eastAsia"/>
        </w:rPr>
        <w:t>管理审核</w:t>
      </w:r>
      <w:r>
        <w:rPr>
          <w:rFonts w:hint="eastAsia"/>
        </w:rPr>
        <w:t>glsh00</w:t>
      </w:r>
      <w:r w:rsidR="00620644">
        <w:t>2</w:t>
      </w:r>
      <w:r>
        <w:rPr>
          <w:rFonts w:hint="eastAsia"/>
        </w:rPr>
        <w:t>00</w:t>
      </w:r>
      <w:r w:rsidR="00681C93">
        <w:t>2</w:t>
      </w:r>
    </w:p>
    <w:p w14:paraId="41DC3CF5" w14:textId="3F8C703E" w:rsidR="00DB6F9D" w:rsidRDefault="00681C93" w:rsidP="00DB6F9D">
      <w:pPr>
        <w:ind w:left="420"/>
      </w:pPr>
      <w:r>
        <w:rPr>
          <w:rFonts w:hint="eastAsia"/>
        </w:rPr>
        <w:t>系统管理员对用户提交的修改申请进行审核。</w:t>
      </w:r>
    </w:p>
    <w:p w14:paraId="5FA86300" w14:textId="4B454377" w:rsidR="00681C93" w:rsidRDefault="00681C93" w:rsidP="00681C93">
      <w:pPr>
        <w:pStyle w:val="Heading3"/>
        <w:numPr>
          <w:ilvl w:val="2"/>
          <w:numId w:val="3"/>
        </w:numPr>
      </w:pPr>
      <w:bookmarkStart w:id="42" w:name="_Toc139313208"/>
      <w:r>
        <w:rPr>
          <w:rFonts w:hint="eastAsia"/>
        </w:rPr>
        <w:lastRenderedPageBreak/>
        <w:t>查询服务</w:t>
      </w:r>
      <w:r>
        <w:t>EWJ_</w:t>
      </w:r>
      <w:r>
        <w:rPr>
          <w:rFonts w:hint="eastAsia"/>
        </w:rPr>
        <w:t>CXFW</w:t>
      </w:r>
      <w:r>
        <w:t>_</w:t>
      </w:r>
      <w:r>
        <w:rPr>
          <w:rFonts w:hint="eastAsia"/>
        </w:rPr>
        <w:t>00</w:t>
      </w:r>
      <w:r w:rsidR="00620644">
        <w:t>3</w:t>
      </w:r>
      <w:bookmarkEnd w:id="42"/>
    </w:p>
    <w:p w14:paraId="51AD533B" w14:textId="3D9FDFD9" w:rsidR="00681C93" w:rsidRDefault="00681C93" w:rsidP="00681C93">
      <w:pPr>
        <w:pStyle w:val="Heading4"/>
        <w:numPr>
          <w:ilvl w:val="3"/>
          <w:numId w:val="3"/>
        </w:numPr>
      </w:pPr>
      <w:r>
        <w:rPr>
          <w:rFonts w:hint="eastAsia"/>
        </w:rPr>
        <w:t>服务信息</w:t>
      </w:r>
      <w:r>
        <w:rPr>
          <w:rFonts w:hint="eastAsia"/>
        </w:rPr>
        <w:t>fwxx00</w:t>
      </w:r>
      <w:r w:rsidR="00620644">
        <w:t>3</w:t>
      </w:r>
      <w:r>
        <w:rPr>
          <w:rFonts w:hint="eastAsia"/>
        </w:rPr>
        <w:t>00</w:t>
      </w:r>
      <w:r>
        <w:t>1</w:t>
      </w:r>
    </w:p>
    <w:p w14:paraId="09BAD5CA" w14:textId="4132B7A3" w:rsidR="00681C93" w:rsidRDefault="00681C93" w:rsidP="00DB6F9D">
      <w:pPr>
        <w:ind w:left="420"/>
      </w:pPr>
      <w:r>
        <w:rPr>
          <w:rFonts w:hint="eastAsia"/>
        </w:rPr>
        <w:t>用户可以查看自己的历史预约记录、工单记录、评价记录等。</w:t>
      </w:r>
    </w:p>
    <w:p w14:paraId="231DDD82" w14:textId="0037E6C0" w:rsidR="00681C93" w:rsidRDefault="00681C93" w:rsidP="00681C93">
      <w:pPr>
        <w:pStyle w:val="Heading3"/>
        <w:numPr>
          <w:ilvl w:val="2"/>
          <w:numId w:val="3"/>
        </w:numPr>
      </w:pPr>
      <w:bookmarkStart w:id="43" w:name="_Toc139313209"/>
      <w:r>
        <w:rPr>
          <w:rFonts w:hint="eastAsia"/>
        </w:rPr>
        <w:t>反馈服务</w:t>
      </w:r>
      <w:r>
        <w:t>EWJ_</w:t>
      </w:r>
      <w:r>
        <w:rPr>
          <w:rFonts w:hint="eastAsia"/>
        </w:rPr>
        <w:t>FKFW</w:t>
      </w:r>
      <w:r>
        <w:t>_</w:t>
      </w:r>
      <w:r>
        <w:rPr>
          <w:rFonts w:hint="eastAsia"/>
        </w:rPr>
        <w:t>00</w:t>
      </w:r>
      <w:r w:rsidR="00620644">
        <w:t>4</w:t>
      </w:r>
      <w:bookmarkEnd w:id="43"/>
    </w:p>
    <w:p w14:paraId="66CF9841" w14:textId="297DE863" w:rsidR="00681C93" w:rsidRDefault="00681C93" w:rsidP="00681C93">
      <w:pPr>
        <w:pStyle w:val="Heading4"/>
        <w:numPr>
          <w:ilvl w:val="3"/>
          <w:numId w:val="3"/>
        </w:numPr>
      </w:pPr>
      <w:r>
        <w:rPr>
          <w:rFonts w:hint="eastAsia"/>
        </w:rPr>
        <w:t>提交反馈</w:t>
      </w:r>
      <w:r>
        <w:rPr>
          <w:rFonts w:hint="eastAsia"/>
        </w:rPr>
        <w:t>tjfk00</w:t>
      </w:r>
      <w:r w:rsidR="00620644">
        <w:t>4</w:t>
      </w:r>
      <w:r>
        <w:rPr>
          <w:rFonts w:hint="eastAsia"/>
        </w:rPr>
        <w:t>00</w:t>
      </w:r>
      <w:r>
        <w:t>1</w:t>
      </w:r>
    </w:p>
    <w:p w14:paraId="7F710072" w14:textId="0299D958" w:rsidR="00681C93" w:rsidRPr="00681C93" w:rsidRDefault="00681C93" w:rsidP="00681C93">
      <w:pPr>
        <w:ind w:left="420"/>
      </w:pPr>
      <w:r>
        <w:rPr>
          <w:rFonts w:hint="eastAsia"/>
        </w:rPr>
        <w:t>用户提交反馈意见。</w:t>
      </w:r>
    </w:p>
    <w:p w14:paraId="293EF580" w14:textId="2D6C0D22" w:rsidR="00681C93" w:rsidRDefault="00681C93" w:rsidP="00681C93">
      <w:pPr>
        <w:pStyle w:val="Heading4"/>
        <w:numPr>
          <w:ilvl w:val="3"/>
          <w:numId w:val="3"/>
        </w:numPr>
      </w:pPr>
      <w:r>
        <w:rPr>
          <w:rFonts w:hint="eastAsia"/>
        </w:rPr>
        <w:t>进展反馈</w:t>
      </w:r>
      <w:r>
        <w:rPr>
          <w:rFonts w:hint="eastAsia"/>
        </w:rPr>
        <w:t>jzfk00</w:t>
      </w:r>
      <w:r w:rsidR="00620644">
        <w:t>4</w:t>
      </w:r>
      <w:r>
        <w:rPr>
          <w:rFonts w:hint="eastAsia"/>
        </w:rPr>
        <w:t>00</w:t>
      </w:r>
      <w:r>
        <w:t>2</w:t>
      </w:r>
    </w:p>
    <w:p w14:paraId="64312533" w14:textId="129C614D" w:rsidR="00681C93" w:rsidRPr="00681C93" w:rsidRDefault="00681C93" w:rsidP="00681C93">
      <w:pPr>
        <w:ind w:left="420"/>
      </w:pPr>
      <w:r>
        <w:rPr>
          <w:rFonts w:hint="eastAsia"/>
        </w:rPr>
        <w:t>系统反馈用户的处理进展。</w:t>
      </w:r>
    </w:p>
    <w:p w14:paraId="2B10CFF8" w14:textId="7A04CC63" w:rsidR="00FC7F37" w:rsidRPr="007D1283" w:rsidRDefault="00FC7F37" w:rsidP="00FC7F37">
      <w:pPr>
        <w:pStyle w:val="Heading2"/>
        <w:numPr>
          <w:ilvl w:val="1"/>
          <w:numId w:val="3"/>
        </w:numPr>
        <w:rPr>
          <w:rFonts w:ascii="Times New Roman" w:hAnsi="Times New Roman"/>
        </w:rPr>
      </w:pPr>
      <w:bookmarkStart w:id="44" w:name="_Toc139313210"/>
      <w:r>
        <w:rPr>
          <w:rFonts w:ascii="Times New Roman" w:hAnsi="Times New Roman" w:hint="eastAsia"/>
        </w:rPr>
        <w:t>后台管理</w:t>
      </w:r>
      <w:r w:rsidRPr="0042764F">
        <w:rPr>
          <w:rFonts w:ascii="Times New Roman" w:hAnsi="Times New Roman" w:hint="eastAsia"/>
        </w:rPr>
        <w:t>功能模块</w:t>
      </w:r>
      <w:bookmarkEnd w:id="44"/>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992"/>
        <w:gridCol w:w="1843"/>
        <w:gridCol w:w="1701"/>
        <w:gridCol w:w="2833"/>
        <w:gridCol w:w="1951"/>
      </w:tblGrid>
      <w:tr w:rsidR="00FC7F37" w14:paraId="180D4A95" w14:textId="77777777" w:rsidTr="00EA72DD">
        <w:tc>
          <w:tcPr>
            <w:tcW w:w="1526" w:type="dxa"/>
            <w:gridSpan w:val="2"/>
            <w:shd w:val="clear" w:color="auto" w:fill="BFBFBF"/>
          </w:tcPr>
          <w:p w14:paraId="3696ED33" w14:textId="77777777" w:rsidR="00FC7F37" w:rsidRDefault="00FC7F37" w:rsidP="00EA72DD">
            <w:pPr>
              <w:jc w:val="center"/>
              <w:rPr>
                <w:b/>
              </w:rPr>
            </w:pPr>
            <w:r>
              <w:rPr>
                <w:rFonts w:hint="eastAsia"/>
                <w:b/>
              </w:rPr>
              <w:t>模块名称</w:t>
            </w:r>
          </w:p>
        </w:tc>
        <w:tc>
          <w:tcPr>
            <w:tcW w:w="8328" w:type="dxa"/>
            <w:gridSpan w:val="4"/>
          </w:tcPr>
          <w:p w14:paraId="571692DF" w14:textId="5EAF2EE0" w:rsidR="00FC7F37" w:rsidRDefault="00FC7F37" w:rsidP="00EA72DD">
            <w:r>
              <w:rPr>
                <w:rFonts w:hint="eastAsia"/>
              </w:rPr>
              <w:t>后台管理功能模块</w:t>
            </w:r>
          </w:p>
        </w:tc>
      </w:tr>
      <w:tr w:rsidR="00FC7F37" w:rsidRPr="00FC7F37" w14:paraId="2DBA3A4D" w14:textId="77777777" w:rsidTr="00EA72DD">
        <w:tc>
          <w:tcPr>
            <w:tcW w:w="1526" w:type="dxa"/>
            <w:gridSpan w:val="2"/>
            <w:shd w:val="clear" w:color="auto" w:fill="BFBFBF"/>
          </w:tcPr>
          <w:p w14:paraId="50F2FA3D" w14:textId="77777777" w:rsidR="00FC7F37" w:rsidRDefault="00FC7F37" w:rsidP="00EA72DD">
            <w:pPr>
              <w:jc w:val="center"/>
              <w:rPr>
                <w:b/>
              </w:rPr>
            </w:pPr>
            <w:r>
              <w:rPr>
                <w:rFonts w:hint="eastAsia"/>
                <w:b/>
              </w:rPr>
              <w:t>模块简介</w:t>
            </w:r>
          </w:p>
        </w:tc>
        <w:tc>
          <w:tcPr>
            <w:tcW w:w="8328" w:type="dxa"/>
            <w:gridSpan w:val="4"/>
          </w:tcPr>
          <w:p w14:paraId="1476D446" w14:textId="58FCD443" w:rsidR="00FC7F37" w:rsidRDefault="00FC7F37" w:rsidP="00EA72DD">
            <w:r>
              <w:rPr>
                <w:rFonts w:hint="eastAsia"/>
              </w:rPr>
              <w:t>管理员可以对信息进行管理，并进行数据分析和决策。</w:t>
            </w:r>
          </w:p>
        </w:tc>
      </w:tr>
      <w:tr w:rsidR="00FC7F37" w14:paraId="3AFD2729" w14:textId="77777777" w:rsidTr="00EA72DD">
        <w:tc>
          <w:tcPr>
            <w:tcW w:w="9854" w:type="dxa"/>
            <w:gridSpan w:val="6"/>
            <w:shd w:val="clear" w:color="auto" w:fill="BFBFBF"/>
          </w:tcPr>
          <w:p w14:paraId="5C5B70A4" w14:textId="77777777" w:rsidR="00FC7F37" w:rsidRDefault="00FC7F37" w:rsidP="00EA72DD">
            <w:pPr>
              <w:jc w:val="center"/>
              <w:rPr>
                <w:b/>
              </w:rPr>
            </w:pPr>
            <w:r>
              <w:rPr>
                <w:rFonts w:hint="eastAsia"/>
                <w:b/>
              </w:rPr>
              <w:t>模块功能列表</w:t>
            </w:r>
          </w:p>
        </w:tc>
      </w:tr>
      <w:tr w:rsidR="00FC7F37" w14:paraId="685CBE05" w14:textId="77777777" w:rsidTr="00EA72DD">
        <w:tc>
          <w:tcPr>
            <w:tcW w:w="534" w:type="dxa"/>
            <w:vMerge w:val="restart"/>
            <w:shd w:val="clear" w:color="auto" w:fill="BFBFBF"/>
            <w:vAlign w:val="center"/>
          </w:tcPr>
          <w:p w14:paraId="1CD412BC" w14:textId="77777777" w:rsidR="00FC7F37" w:rsidRDefault="00FC7F37" w:rsidP="00EA72DD">
            <w:pPr>
              <w:jc w:val="center"/>
              <w:rPr>
                <w:b/>
              </w:rPr>
            </w:pPr>
            <w:r>
              <w:rPr>
                <w:rFonts w:hint="eastAsia"/>
                <w:b/>
              </w:rPr>
              <w:t>序号</w:t>
            </w:r>
          </w:p>
        </w:tc>
        <w:tc>
          <w:tcPr>
            <w:tcW w:w="4536" w:type="dxa"/>
            <w:gridSpan w:val="3"/>
            <w:shd w:val="clear" w:color="auto" w:fill="BFBFBF"/>
            <w:vAlign w:val="center"/>
          </w:tcPr>
          <w:p w14:paraId="0EDF6AAD" w14:textId="77777777" w:rsidR="00FC7F37" w:rsidRDefault="00FC7F37" w:rsidP="00EA72DD">
            <w:pPr>
              <w:jc w:val="center"/>
              <w:rPr>
                <w:b/>
              </w:rPr>
            </w:pPr>
            <w:r>
              <w:rPr>
                <w:rFonts w:hint="eastAsia"/>
                <w:b/>
              </w:rPr>
              <w:t>一级功能</w:t>
            </w:r>
          </w:p>
        </w:tc>
        <w:tc>
          <w:tcPr>
            <w:tcW w:w="4784" w:type="dxa"/>
            <w:gridSpan w:val="2"/>
            <w:shd w:val="clear" w:color="auto" w:fill="BFBFBF"/>
            <w:vAlign w:val="center"/>
          </w:tcPr>
          <w:p w14:paraId="2C0C210D" w14:textId="77777777" w:rsidR="00FC7F37" w:rsidRDefault="00FC7F37" w:rsidP="00EA72DD">
            <w:pPr>
              <w:jc w:val="center"/>
              <w:rPr>
                <w:b/>
              </w:rPr>
            </w:pPr>
            <w:r>
              <w:rPr>
                <w:rFonts w:hint="eastAsia"/>
                <w:b/>
              </w:rPr>
              <w:t>二级功能</w:t>
            </w:r>
          </w:p>
        </w:tc>
      </w:tr>
      <w:tr w:rsidR="00FC7F37" w14:paraId="2DFC1F86" w14:textId="77777777" w:rsidTr="00EA72DD">
        <w:tc>
          <w:tcPr>
            <w:tcW w:w="534" w:type="dxa"/>
            <w:vMerge/>
            <w:shd w:val="clear" w:color="auto" w:fill="BFBFBF"/>
            <w:vAlign w:val="center"/>
          </w:tcPr>
          <w:p w14:paraId="48F2BEE6" w14:textId="77777777" w:rsidR="00FC7F37" w:rsidRDefault="00FC7F37" w:rsidP="00EA72DD">
            <w:pPr>
              <w:jc w:val="center"/>
              <w:rPr>
                <w:b/>
              </w:rPr>
            </w:pPr>
          </w:p>
        </w:tc>
        <w:tc>
          <w:tcPr>
            <w:tcW w:w="2835" w:type="dxa"/>
            <w:gridSpan w:val="2"/>
            <w:shd w:val="clear" w:color="auto" w:fill="BFBFBF"/>
            <w:vAlign w:val="center"/>
          </w:tcPr>
          <w:p w14:paraId="23926BC7" w14:textId="77777777" w:rsidR="00FC7F37" w:rsidRDefault="00FC7F37" w:rsidP="00EA72DD">
            <w:pPr>
              <w:jc w:val="center"/>
              <w:rPr>
                <w:b/>
              </w:rPr>
            </w:pPr>
            <w:r>
              <w:rPr>
                <w:rFonts w:hint="eastAsia"/>
                <w:b/>
              </w:rPr>
              <w:t>功能名称</w:t>
            </w:r>
          </w:p>
        </w:tc>
        <w:tc>
          <w:tcPr>
            <w:tcW w:w="1701" w:type="dxa"/>
            <w:shd w:val="clear" w:color="auto" w:fill="BFBFBF"/>
            <w:vAlign w:val="center"/>
          </w:tcPr>
          <w:p w14:paraId="433D6C30" w14:textId="77777777" w:rsidR="00FC7F37" w:rsidRDefault="00FC7F37" w:rsidP="00EA72DD">
            <w:pPr>
              <w:jc w:val="center"/>
              <w:rPr>
                <w:b/>
              </w:rPr>
            </w:pPr>
            <w:r>
              <w:rPr>
                <w:rFonts w:hint="eastAsia"/>
                <w:b/>
              </w:rPr>
              <w:t>功能编号</w:t>
            </w:r>
          </w:p>
        </w:tc>
        <w:tc>
          <w:tcPr>
            <w:tcW w:w="2833" w:type="dxa"/>
            <w:shd w:val="clear" w:color="auto" w:fill="BFBFBF"/>
            <w:vAlign w:val="center"/>
          </w:tcPr>
          <w:p w14:paraId="266C3E70" w14:textId="77777777" w:rsidR="00FC7F37" w:rsidRDefault="00FC7F37" w:rsidP="00EA72DD">
            <w:pPr>
              <w:jc w:val="center"/>
              <w:rPr>
                <w:b/>
              </w:rPr>
            </w:pPr>
            <w:r>
              <w:rPr>
                <w:rFonts w:hint="eastAsia"/>
                <w:b/>
              </w:rPr>
              <w:t>功能名称</w:t>
            </w:r>
          </w:p>
        </w:tc>
        <w:tc>
          <w:tcPr>
            <w:tcW w:w="1951" w:type="dxa"/>
            <w:shd w:val="clear" w:color="auto" w:fill="BFBFBF"/>
            <w:vAlign w:val="center"/>
          </w:tcPr>
          <w:p w14:paraId="21A40FBA" w14:textId="77777777" w:rsidR="00FC7F37" w:rsidRDefault="00FC7F37" w:rsidP="00EA72DD">
            <w:pPr>
              <w:jc w:val="center"/>
              <w:rPr>
                <w:b/>
              </w:rPr>
            </w:pPr>
            <w:r>
              <w:rPr>
                <w:rFonts w:hint="eastAsia"/>
                <w:b/>
              </w:rPr>
              <w:t>功能编号</w:t>
            </w:r>
          </w:p>
        </w:tc>
      </w:tr>
      <w:tr w:rsidR="00FC7F37" w14:paraId="1A2493EF" w14:textId="77777777" w:rsidTr="00EA72DD">
        <w:trPr>
          <w:trHeight w:val="120"/>
        </w:trPr>
        <w:tc>
          <w:tcPr>
            <w:tcW w:w="534" w:type="dxa"/>
            <w:vAlign w:val="center"/>
          </w:tcPr>
          <w:p w14:paraId="3C522010" w14:textId="77777777" w:rsidR="00FC7F37" w:rsidRDefault="00FC7F37" w:rsidP="00EA72DD">
            <w:pPr>
              <w:jc w:val="center"/>
            </w:pPr>
            <w:r>
              <w:rPr>
                <w:rFonts w:hint="eastAsia"/>
              </w:rPr>
              <w:t>1</w:t>
            </w:r>
          </w:p>
        </w:tc>
        <w:tc>
          <w:tcPr>
            <w:tcW w:w="2835" w:type="dxa"/>
            <w:gridSpan w:val="2"/>
            <w:vAlign w:val="center"/>
          </w:tcPr>
          <w:p w14:paraId="35A4CB1F" w14:textId="4FC8D66A" w:rsidR="00FC7F37" w:rsidRDefault="00FC7F37" w:rsidP="00EA72DD">
            <w:pPr>
              <w:jc w:val="center"/>
            </w:pPr>
            <w:r>
              <w:rPr>
                <w:rFonts w:hint="eastAsia"/>
              </w:rPr>
              <w:t>信息管理</w:t>
            </w:r>
          </w:p>
        </w:tc>
        <w:tc>
          <w:tcPr>
            <w:tcW w:w="1701" w:type="dxa"/>
            <w:vAlign w:val="center"/>
          </w:tcPr>
          <w:p w14:paraId="0E113EC7" w14:textId="6D957B0E" w:rsidR="00FC7F37" w:rsidRDefault="00FC7F37" w:rsidP="00EA72DD">
            <w:pPr>
              <w:jc w:val="center"/>
            </w:pPr>
            <w:r>
              <w:t>EWJ_</w:t>
            </w:r>
            <w:r>
              <w:rPr>
                <w:rFonts w:hint="eastAsia"/>
              </w:rPr>
              <w:t>XXGL</w:t>
            </w:r>
            <w:r>
              <w:t>_</w:t>
            </w:r>
            <w:r>
              <w:rPr>
                <w:rFonts w:hint="eastAsia"/>
              </w:rPr>
              <w:t>001</w:t>
            </w:r>
          </w:p>
        </w:tc>
        <w:tc>
          <w:tcPr>
            <w:tcW w:w="2833" w:type="dxa"/>
            <w:vAlign w:val="center"/>
          </w:tcPr>
          <w:p w14:paraId="46A21BF4" w14:textId="4D5373F1" w:rsidR="00FC7F37" w:rsidRDefault="00D63EE3" w:rsidP="00EA72DD">
            <w:pPr>
              <w:jc w:val="center"/>
            </w:pPr>
            <w:r>
              <w:rPr>
                <w:rFonts w:hint="eastAsia"/>
              </w:rPr>
              <w:t>用户信息</w:t>
            </w:r>
          </w:p>
        </w:tc>
        <w:tc>
          <w:tcPr>
            <w:tcW w:w="1951" w:type="dxa"/>
            <w:vAlign w:val="center"/>
          </w:tcPr>
          <w:p w14:paraId="54173A4E" w14:textId="77777777" w:rsidR="00FC7F37" w:rsidRDefault="00FC7F37" w:rsidP="00EA72DD">
            <w:pPr>
              <w:jc w:val="center"/>
            </w:pPr>
            <w:r>
              <w:rPr>
                <w:rFonts w:hint="eastAsia"/>
              </w:rPr>
              <w:t>zlxz001001</w:t>
            </w:r>
          </w:p>
        </w:tc>
      </w:tr>
      <w:tr w:rsidR="003013FB" w14:paraId="73270D0D" w14:textId="77777777" w:rsidTr="00EA72DD">
        <w:trPr>
          <w:trHeight w:val="120"/>
        </w:trPr>
        <w:tc>
          <w:tcPr>
            <w:tcW w:w="534" w:type="dxa"/>
            <w:vAlign w:val="center"/>
          </w:tcPr>
          <w:p w14:paraId="45E067F8" w14:textId="77777777" w:rsidR="003013FB" w:rsidRDefault="003013FB" w:rsidP="00EA72DD">
            <w:pPr>
              <w:jc w:val="center"/>
              <w:rPr>
                <w:rFonts w:hint="eastAsia"/>
              </w:rPr>
            </w:pPr>
          </w:p>
        </w:tc>
        <w:tc>
          <w:tcPr>
            <w:tcW w:w="2835" w:type="dxa"/>
            <w:gridSpan w:val="2"/>
            <w:vAlign w:val="center"/>
          </w:tcPr>
          <w:p w14:paraId="4D01723B" w14:textId="77777777" w:rsidR="003013FB" w:rsidRDefault="003013FB" w:rsidP="00EA72DD">
            <w:pPr>
              <w:jc w:val="center"/>
              <w:rPr>
                <w:rFonts w:hint="eastAsia"/>
              </w:rPr>
            </w:pPr>
          </w:p>
        </w:tc>
        <w:tc>
          <w:tcPr>
            <w:tcW w:w="1701" w:type="dxa"/>
            <w:vAlign w:val="center"/>
          </w:tcPr>
          <w:p w14:paraId="4B8812CE" w14:textId="77777777" w:rsidR="003013FB" w:rsidRDefault="003013FB" w:rsidP="00EA72DD">
            <w:pPr>
              <w:jc w:val="center"/>
            </w:pPr>
          </w:p>
        </w:tc>
        <w:tc>
          <w:tcPr>
            <w:tcW w:w="2833" w:type="dxa"/>
            <w:vAlign w:val="center"/>
          </w:tcPr>
          <w:p w14:paraId="3E464CB7" w14:textId="7AC20CF5" w:rsidR="003013FB" w:rsidRDefault="00D63EE3" w:rsidP="00EA72DD">
            <w:pPr>
              <w:jc w:val="center"/>
              <w:rPr>
                <w:rFonts w:hint="eastAsia"/>
              </w:rPr>
            </w:pPr>
            <w:r>
              <w:rPr>
                <w:rFonts w:hint="eastAsia"/>
              </w:rPr>
              <w:t>工单派发记录</w:t>
            </w:r>
          </w:p>
        </w:tc>
        <w:tc>
          <w:tcPr>
            <w:tcW w:w="1951" w:type="dxa"/>
            <w:vAlign w:val="center"/>
          </w:tcPr>
          <w:p w14:paraId="29F9E731" w14:textId="77777777" w:rsidR="003013FB" w:rsidRDefault="003013FB" w:rsidP="00EA72DD">
            <w:pPr>
              <w:jc w:val="center"/>
              <w:rPr>
                <w:rFonts w:hint="eastAsia"/>
              </w:rPr>
            </w:pPr>
          </w:p>
        </w:tc>
      </w:tr>
      <w:tr w:rsidR="008868C2" w14:paraId="00498BBF" w14:textId="77777777" w:rsidTr="00EA72DD">
        <w:trPr>
          <w:trHeight w:val="120"/>
        </w:trPr>
        <w:tc>
          <w:tcPr>
            <w:tcW w:w="534" w:type="dxa"/>
            <w:vAlign w:val="center"/>
          </w:tcPr>
          <w:p w14:paraId="03BA65F4" w14:textId="77777777" w:rsidR="008868C2" w:rsidRDefault="008868C2" w:rsidP="00EA72DD">
            <w:pPr>
              <w:jc w:val="center"/>
              <w:rPr>
                <w:rFonts w:hint="eastAsia"/>
              </w:rPr>
            </w:pPr>
          </w:p>
        </w:tc>
        <w:tc>
          <w:tcPr>
            <w:tcW w:w="2835" w:type="dxa"/>
            <w:gridSpan w:val="2"/>
            <w:vAlign w:val="center"/>
          </w:tcPr>
          <w:p w14:paraId="20E60561" w14:textId="77777777" w:rsidR="008868C2" w:rsidRDefault="008868C2" w:rsidP="00EA72DD">
            <w:pPr>
              <w:jc w:val="center"/>
              <w:rPr>
                <w:rFonts w:hint="eastAsia"/>
              </w:rPr>
            </w:pPr>
          </w:p>
        </w:tc>
        <w:tc>
          <w:tcPr>
            <w:tcW w:w="1701" w:type="dxa"/>
            <w:vAlign w:val="center"/>
          </w:tcPr>
          <w:p w14:paraId="3369232A" w14:textId="77777777" w:rsidR="008868C2" w:rsidRDefault="008868C2" w:rsidP="00EA72DD">
            <w:pPr>
              <w:jc w:val="center"/>
            </w:pPr>
          </w:p>
        </w:tc>
        <w:tc>
          <w:tcPr>
            <w:tcW w:w="2833" w:type="dxa"/>
            <w:vAlign w:val="center"/>
          </w:tcPr>
          <w:p w14:paraId="6376CA1D" w14:textId="0FEC2C31" w:rsidR="008868C2" w:rsidRDefault="00D63EE3" w:rsidP="00EA72DD">
            <w:pPr>
              <w:jc w:val="center"/>
              <w:rPr>
                <w:rFonts w:hint="eastAsia"/>
              </w:rPr>
            </w:pPr>
            <w:r>
              <w:rPr>
                <w:rFonts w:hint="eastAsia"/>
              </w:rPr>
              <w:t>反馈意见记录</w:t>
            </w:r>
          </w:p>
        </w:tc>
        <w:tc>
          <w:tcPr>
            <w:tcW w:w="1951" w:type="dxa"/>
            <w:vAlign w:val="center"/>
          </w:tcPr>
          <w:p w14:paraId="5F349BCA" w14:textId="77777777" w:rsidR="008868C2" w:rsidRDefault="008868C2" w:rsidP="00EA72DD">
            <w:pPr>
              <w:jc w:val="center"/>
              <w:rPr>
                <w:rFonts w:hint="eastAsia"/>
              </w:rPr>
            </w:pPr>
          </w:p>
        </w:tc>
      </w:tr>
      <w:tr w:rsidR="008868C2" w14:paraId="3368BEE6" w14:textId="77777777" w:rsidTr="00EA72DD">
        <w:trPr>
          <w:trHeight w:val="120"/>
        </w:trPr>
        <w:tc>
          <w:tcPr>
            <w:tcW w:w="534" w:type="dxa"/>
            <w:vAlign w:val="center"/>
          </w:tcPr>
          <w:p w14:paraId="493C253A" w14:textId="77777777" w:rsidR="008868C2" w:rsidRDefault="008868C2" w:rsidP="00EA72DD">
            <w:pPr>
              <w:jc w:val="center"/>
              <w:rPr>
                <w:rFonts w:hint="eastAsia"/>
              </w:rPr>
            </w:pPr>
          </w:p>
        </w:tc>
        <w:tc>
          <w:tcPr>
            <w:tcW w:w="2835" w:type="dxa"/>
            <w:gridSpan w:val="2"/>
            <w:vAlign w:val="center"/>
          </w:tcPr>
          <w:p w14:paraId="236CF910" w14:textId="77777777" w:rsidR="008868C2" w:rsidRDefault="008868C2" w:rsidP="00EA72DD">
            <w:pPr>
              <w:jc w:val="center"/>
              <w:rPr>
                <w:rFonts w:hint="eastAsia"/>
              </w:rPr>
            </w:pPr>
          </w:p>
        </w:tc>
        <w:tc>
          <w:tcPr>
            <w:tcW w:w="1701" w:type="dxa"/>
            <w:vAlign w:val="center"/>
          </w:tcPr>
          <w:p w14:paraId="269BB03C" w14:textId="77777777" w:rsidR="008868C2" w:rsidRDefault="008868C2" w:rsidP="00EA72DD">
            <w:pPr>
              <w:jc w:val="center"/>
            </w:pPr>
          </w:p>
        </w:tc>
        <w:tc>
          <w:tcPr>
            <w:tcW w:w="2833" w:type="dxa"/>
            <w:vAlign w:val="center"/>
          </w:tcPr>
          <w:p w14:paraId="3DC4A3F8" w14:textId="35BDB165" w:rsidR="008868C2" w:rsidRDefault="00854873" w:rsidP="00EA72DD">
            <w:pPr>
              <w:jc w:val="center"/>
              <w:rPr>
                <w:rFonts w:hint="eastAsia"/>
              </w:rPr>
            </w:pPr>
            <w:r>
              <w:rPr>
                <w:rFonts w:hint="eastAsia"/>
              </w:rPr>
              <w:t>表单收集管理</w:t>
            </w:r>
          </w:p>
        </w:tc>
        <w:tc>
          <w:tcPr>
            <w:tcW w:w="1951" w:type="dxa"/>
            <w:vAlign w:val="center"/>
          </w:tcPr>
          <w:p w14:paraId="3BD34772" w14:textId="77777777" w:rsidR="008868C2" w:rsidRDefault="008868C2" w:rsidP="00EA72DD">
            <w:pPr>
              <w:jc w:val="center"/>
              <w:rPr>
                <w:rFonts w:hint="eastAsia"/>
              </w:rPr>
            </w:pPr>
          </w:p>
        </w:tc>
      </w:tr>
      <w:tr w:rsidR="00FC7F37" w14:paraId="79996F6A" w14:textId="77777777" w:rsidTr="00FC7F37">
        <w:trPr>
          <w:trHeight w:val="120"/>
        </w:trPr>
        <w:tc>
          <w:tcPr>
            <w:tcW w:w="534" w:type="dxa"/>
            <w:vMerge w:val="restart"/>
            <w:vAlign w:val="center"/>
          </w:tcPr>
          <w:p w14:paraId="55E692A1" w14:textId="77777777" w:rsidR="00FC7F37" w:rsidRDefault="00FC7F37" w:rsidP="00EA72DD">
            <w:pPr>
              <w:jc w:val="center"/>
            </w:pPr>
            <w:r>
              <w:rPr>
                <w:rFonts w:hint="eastAsia"/>
              </w:rPr>
              <w:t>2</w:t>
            </w:r>
          </w:p>
        </w:tc>
        <w:tc>
          <w:tcPr>
            <w:tcW w:w="2835" w:type="dxa"/>
            <w:gridSpan w:val="2"/>
            <w:vMerge w:val="restart"/>
            <w:vAlign w:val="center"/>
          </w:tcPr>
          <w:p w14:paraId="099416D7" w14:textId="4C4EFC84" w:rsidR="00FC7F37" w:rsidRDefault="00A255A4" w:rsidP="00EA72DD">
            <w:pPr>
              <w:jc w:val="center"/>
            </w:pPr>
            <w:r>
              <w:rPr>
                <w:rFonts w:hint="eastAsia"/>
              </w:rPr>
              <w:t>统计</w:t>
            </w:r>
            <w:r w:rsidR="00FC7F37">
              <w:rPr>
                <w:rFonts w:hint="eastAsia"/>
              </w:rPr>
              <w:t>分析</w:t>
            </w:r>
          </w:p>
        </w:tc>
        <w:tc>
          <w:tcPr>
            <w:tcW w:w="1701" w:type="dxa"/>
            <w:vMerge w:val="restart"/>
            <w:vAlign w:val="center"/>
          </w:tcPr>
          <w:p w14:paraId="113CDC3F" w14:textId="185ABA64" w:rsidR="00FC7F37" w:rsidRDefault="00FC7F37" w:rsidP="00EA72DD">
            <w:pPr>
              <w:jc w:val="center"/>
            </w:pPr>
            <w:r>
              <w:t>EWJ_</w:t>
            </w:r>
            <w:r w:rsidR="00A255A4">
              <w:rPr>
                <w:rFonts w:hint="eastAsia"/>
              </w:rPr>
              <w:t>TJ</w:t>
            </w:r>
            <w:r>
              <w:rPr>
                <w:rFonts w:hint="eastAsia"/>
              </w:rPr>
              <w:t>FX</w:t>
            </w:r>
            <w:r>
              <w:t>_</w:t>
            </w:r>
            <w:r>
              <w:rPr>
                <w:rFonts w:hint="eastAsia"/>
              </w:rPr>
              <w:t>00</w:t>
            </w:r>
            <w:r>
              <w:t>2</w:t>
            </w:r>
          </w:p>
        </w:tc>
        <w:tc>
          <w:tcPr>
            <w:tcW w:w="2833" w:type="dxa"/>
            <w:vAlign w:val="center"/>
          </w:tcPr>
          <w:p w14:paraId="66DA21D2" w14:textId="4918EBF8" w:rsidR="00FC7F37" w:rsidRDefault="00620A66" w:rsidP="00EA72DD">
            <w:pPr>
              <w:jc w:val="center"/>
            </w:pPr>
            <w:r>
              <w:rPr>
                <w:rFonts w:hint="eastAsia"/>
              </w:rPr>
              <w:t>登录</w:t>
            </w:r>
            <w:r w:rsidR="001A1FD5">
              <w:rPr>
                <w:rFonts w:hint="eastAsia"/>
              </w:rPr>
              <w:t>人数</w:t>
            </w:r>
            <w:r w:rsidR="00FC7F37">
              <w:rPr>
                <w:rFonts w:hint="eastAsia"/>
              </w:rPr>
              <w:t>分析</w:t>
            </w:r>
          </w:p>
        </w:tc>
        <w:tc>
          <w:tcPr>
            <w:tcW w:w="1951" w:type="dxa"/>
            <w:vAlign w:val="center"/>
          </w:tcPr>
          <w:p w14:paraId="59505353" w14:textId="7328D2BA" w:rsidR="00FC7F37" w:rsidRDefault="00FC7F37" w:rsidP="00EA72DD">
            <w:pPr>
              <w:jc w:val="center"/>
            </w:pPr>
            <w:r>
              <w:rPr>
                <w:rFonts w:hint="eastAsia"/>
              </w:rPr>
              <w:t>sjfx</w:t>
            </w:r>
            <w:r>
              <w:t>002001</w:t>
            </w:r>
          </w:p>
        </w:tc>
      </w:tr>
      <w:tr w:rsidR="00FC7F37" w14:paraId="38AFAD25" w14:textId="77777777" w:rsidTr="00EA72DD">
        <w:trPr>
          <w:trHeight w:val="120"/>
        </w:trPr>
        <w:tc>
          <w:tcPr>
            <w:tcW w:w="534" w:type="dxa"/>
            <w:vMerge/>
            <w:vAlign w:val="center"/>
          </w:tcPr>
          <w:p w14:paraId="16F9EDA4" w14:textId="77777777" w:rsidR="00FC7F37" w:rsidRDefault="00FC7F37" w:rsidP="00EA72DD">
            <w:pPr>
              <w:jc w:val="center"/>
            </w:pPr>
          </w:p>
        </w:tc>
        <w:tc>
          <w:tcPr>
            <w:tcW w:w="2835" w:type="dxa"/>
            <w:gridSpan w:val="2"/>
            <w:vMerge/>
            <w:vAlign w:val="center"/>
          </w:tcPr>
          <w:p w14:paraId="0D1E5B30" w14:textId="77777777" w:rsidR="00FC7F37" w:rsidRDefault="00FC7F37" w:rsidP="00EA72DD">
            <w:pPr>
              <w:jc w:val="center"/>
            </w:pPr>
          </w:p>
        </w:tc>
        <w:tc>
          <w:tcPr>
            <w:tcW w:w="1701" w:type="dxa"/>
            <w:vMerge/>
            <w:vAlign w:val="center"/>
          </w:tcPr>
          <w:p w14:paraId="609CF32A" w14:textId="77777777" w:rsidR="00FC7F37" w:rsidRDefault="00FC7F37" w:rsidP="00EA72DD">
            <w:pPr>
              <w:jc w:val="center"/>
            </w:pPr>
          </w:p>
        </w:tc>
        <w:tc>
          <w:tcPr>
            <w:tcW w:w="2833" w:type="dxa"/>
            <w:vAlign w:val="center"/>
          </w:tcPr>
          <w:p w14:paraId="00296AFA" w14:textId="71F31722" w:rsidR="00FC7F37" w:rsidRDefault="001A1FD5" w:rsidP="00EA72DD">
            <w:pPr>
              <w:jc w:val="center"/>
              <w:rPr>
                <w:rFonts w:hint="eastAsia"/>
              </w:rPr>
            </w:pPr>
            <w:r>
              <w:rPr>
                <w:rFonts w:hint="eastAsia"/>
              </w:rPr>
              <w:t>登录时间段分析</w:t>
            </w:r>
          </w:p>
        </w:tc>
        <w:tc>
          <w:tcPr>
            <w:tcW w:w="1951" w:type="dxa"/>
            <w:vAlign w:val="center"/>
          </w:tcPr>
          <w:p w14:paraId="4FF9AEB1" w14:textId="65EB59B8" w:rsidR="00FC7F37" w:rsidRDefault="00FC7F37" w:rsidP="00EA72DD">
            <w:pPr>
              <w:jc w:val="center"/>
            </w:pPr>
            <w:r>
              <w:t>S</w:t>
            </w:r>
            <w:r>
              <w:rPr>
                <w:rFonts w:hint="eastAsia"/>
              </w:rPr>
              <w:t>jjc</w:t>
            </w:r>
            <w:r>
              <w:t>002002</w:t>
            </w:r>
          </w:p>
        </w:tc>
      </w:tr>
      <w:tr w:rsidR="00D670F3" w14:paraId="5337B309" w14:textId="77777777" w:rsidTr="00EA72DD">
        <w:trPr>
          <w:trHeight w:val="120"/>
        </w:trPr>
        <w:tc>
          <w:tcPr>
            <w:tcW w:w="534" w:type="dxa"/>
            <w:vAlign w:val="center"/>
          </w:tcPr>
          <w:p w14:paraId="456E20BB" w14:textId="77777777" w:rsidR="00D670F3" w:rsidRDefault="00D670F3" w:rsidP="00EA72DD">
            <w:pPr>
              <w:jc w:val="center"/>
            </w:pPr>
          </w:p>
        </w:tc>
        <w:tc>
          <w:tcPr>
            <w:tcW w:w="2835" w:type="dxa"/>
            <w:gridSpan w:val="2"/>
            <w:vAlign w:val="center"/>
          </w:tcPr>
          <w:p w14:paraId="2CEA8086" w14:textId="77777777" w:rsidR="00D670F3" w:rsidRDefault="00D670F3" w:rsidP="00EA72DD">
            <w:pPr>
              <w:jc w:val="center"/>
            </w:pPr>
          </w:p>
        </w:tc>
        <w:tc>
          <w:tcPr>
            <w:tcW w:w="1701" w:type="dxa"/>
            <w:vAlign w:val="center"/>
          </w:tcPr>
          <w:p w14:paraId="3B515F4F" w14:textId="77777777" w:rsidR="00D670F3" w:rsidRDefault="00D670F3" w:rsidP="00EA72DD">
            <w:pPr>
              <w:jc w:val="center"/>
            </w:pPr>
          </w:p>
        </w:tc>
        <w:tc>
          <w:tcPr>
            <w:tcW w:w="2833" w:type="dxa"/>
            <w:vAlign w:val="center"/>
          </w:tcPr>
          <w:p w14:paraId="3BC2303E" w14:textId="681FDDCB" w:rsidR="00D670F3" w:rsidRDefault="00D027B5" w:rsidP="00EA72DD">
            <w:pPr>
              <w:jc w:val="center"/>
            </w:pPr>
            <w:r>
              <w:rPr>
                <w:rFonts w:hint="eastAsia"/>
              </w:rPr>
              <w:t>常用模块统计</w:t>
            </w:r>
          </w:p>
        </w:tc>
        <w:tc>
          <w:tcPr>
            <w:tcW w:w="1951" w:type="dxa"/>
            <w:vAlign w:val="center"/>
          </w:tcPr>
          <w:p w14:paraId="23C18C7F" w14:textId="77777777" w:rsidR="00D670F3" w:rsidRDefault="00D670F3" w:rsidP="00EA72DD">
            <w:pPr>
              <w:jc w:val="center"/>
            </w:pPr>
          </w:p>
        </w:tc>
      </w:tr>
      <w:tr w:rsidR="00D670F3" w14:paraId="664F1651" w14:textId="77777777" w:rsidTr="00EA72DD">
        <w:trPr>
          <w:trHeight w:val="120"/>
        </w:trPr>
        <w:tc>
          <w:tcPr>
            <w:tcW w:w="534" w:type="dxa"/>
            <w:vAlign w:val="center"/>
          </w:tcPr>
          <w:p w14:paraId="4FAEFEFB" w14:textId="77777777" w:rsidR="00D670F3" w:rsidRDefault="00D670F3" w:rsidP="00EA72DD">
            <w:pPr>
              <w:jc w:val="center"/>
            </w:pPr>
          </w:p>
        </w:tc>
        <w:tc>
          <w:tcPr>
            <w:tcW w:w="2835" w:type="dxa"/>
            <w:gridSpan w:val="2"/>
            <w:vAlign w:val="center"/>
          </w:tcPr>
          <w:p w14:paraId="0778B409" w14:textId="77777777" w:rsidR="00D670F3" w:rsidRDefault="00D670F3" w:rsidP="00EA72DD">
            <w:pPr>
              <w:jc w:val="center"/>
            </w:pPr>
          </w:p>
        </w:tc>
        <w:tc>
          <w:tcPr>
            <w:tcW w:w="1701" w:type="dxa"/>
            <w:vAlign w:val="center"/>
          </w:tcPr>
          <w:p w14:paraId="3C9F705F" w14:textId="77777777" w:rsidR="00D670F3" w:rsidRDefault="00D670F3" w:rsidP="00EA72DD">
            <w:pPr>
              <w:jc w:val="center"/>
            </w:pPr>
          </w:p>
        </w:tc>
        <w:tc>
          <w:tcPr>
            <w:tcW w:w="2833" w:type="dxa"/>
            <w:vAlign w:val="center"/>
          </w:tcPr>
          <w:p w14:paraId="4BA6C1B4" w14:textId="77777777" w:rsidR="00D670F3" w:rsidRDefault="00D670F3" w:rsidP="00EA72DD">
            <w:pPr>
              <w:jc w:val="center"/>
            </w:pPr>
          </w:p>
        </w:tc>
        <w:tc>
          <w:tcPr>
            <w:tcW w:w="1951" w:type="dxa"/>
            <w:vAlign w:val="center"/>
          </w:tcPr>
          <w:p w14:paraId="57620462" w14:textId="77777777" w:rsidR="00D670F3" w:rsidRDefault="00D670F3" w:rsidP="00EA72DD">
            <w:pPr>
              <w:jc w:val="center"/>
            </w:pPr>
          </w:p>
        </w:tc>
      </w:tr>
      <w:tr w:rsidR="00C53C26" w14:paraId="0CF24C5E" w14:textId="77777777" w:rsidTr="00EA72DD">
        <w:trPr>
          <w:trHeight w:val="120"/>
        </w:trPr>
        <w:tc>
          <w:tcPr>
            <w:tcW w:w="534" w:type="dxa"/>
            <w:vAlign w:val="center"/>
          </w:tcPr>
          <w:p w14:paraId="0C2537ED" w14:textId="77777777" w:rsidR="00C53C26" w:rsidRDefault="00C53C26" w:rsidP="00C53C26">
            <w:pPr>
              <w:jc w:val="center"/>
            </w:pPr>
          </w:p>
        </w:tc>
        <w:tc>
          <w:tcPr>
            <w:tcW w:w="2835" w:type="dxa"/>
            <w:gridSpan w:val="2"/>
            <w:vAlign w:val="center"/>
          </w:tcPr>
          <w:p w14:paraId="0ADF3965" w14:textId="5B445B1A" w:rsidR="00C53C26" w:rsidRDefault="00D14E7C" w:rsidP="00C53C26">
            <w:pPr>
              <w:jc w:val="center"/>
            </w:pPr>
            <w:r>
              <w:rPr>
                <w:rFonts w:hint="eastAsia"/>
              </w:rPr>
              <w:t>管理员</w:t>
            </w:r>
            <w:r w:rsidR="00C53C26">
              <w:rPr>
                <w:rFonts w:hint="eastAsia"/>
              </w:rPr>
              <w:t>工单派发</w:t>
            </w:r>
          </w:p>
        </w:tc>
        <w:tc>
          <w:tcPr>
            <w:tcW w:w="1701" w:type="dxa"/>
            <w:vAlign w:val="center"/>
          </w:tcPr>
          <w:p w14:paraId="30A9974F" w14:textId="2ED236B8" w:rsidR="00C53C26" w:rsidRDefault="00C53C26" w:rsidP="00C53C26">
            <w:pPr>
              <w:jc w:val="center"/>
            </w:pPr>
            <w:r>
              <w:rPr>
                <w:rFonts w:hint="eastAsia"/>
              </w:rPr>
              <w:t>EWJ</w:t>
            </w:r>
            <w:r>
              <w:t>_GDPF_002</w:t>
            </w:r>
          </w:p>
        </w:tc>
        <w:tc>
          <w:tcPr>
            <w:tcW w:w="2833" w:type="dxa"/>
            <w:vAlign w:val="center"/>
          </w:tcPr>
          <w:p w14:paraId="751E6D57" w14:textId="7AAB8A0F" w:rsidR="00C53C26" w:rsidRDefault="00C53C26" w:rsidP="00C53C26">
            <w:pPr>
              <w:jc w:val="center"/>
              <w:rPr>
                <w:rFonts w:hint="eastAsia"/>
              </w:rPr>
            </w:pPr>
            <w:r>
              <w:rPr>
                <w:rFonts w:hint="eastAsia"/>
              </w:rPr>
              <w:t>工单审核</w:t>
            </w:r>
          </w:p>
        </w:tc>
        <w:tc>
          <w:tcPr>
            <w:tcW w:w="1951" w:type="dxa"/>
            <w:vAlign w:val="center"/>
          </w:tcPr>
          <w:p w14:paraId="2B5592ED" w14:textId="21DC5BCF" w:rsidR="00C53C26" w:rsidRDefault="00C53C26" w:rsidP="00C53C26">
            <w:pPr>
              <w:jc w:val="center"/>
            </w:pPr>
            <w:r>
              <w:t>gdsh002002</w:t>
            </w:r>
          </w:p>
        </w:tc>
      </w:tr>
      <w:tr w:rsidR="00C53C26" w14:paraId="325E345B" w14:textId="77777777" w:rsidTr="00EA72DD">
        <w:trPr>
          <w:trHeight w:val="120"/>
        </w:trPr>
        <w:tc>
          <w:tcPr>
            <w:tcW w:w="534" w:type="dxa"/>
            <w:vAlign w:val="center"/>
          </w:tcPr>
          <w:p w14:paraId="15A988F9" w14:textId="77777777" w:rsidR="00C53C26" w:rsidRDefault="00C53C26" w:rsidP="00C53C26">
            <w:pPr>
              <w:jc w:val="center"/>
            </w:pPr>
          </w:p>
        </w:tc>
        <w:tc>
          <w:tcPr>
            <w:tcW w:w="2835" w:type="dxa"/>
            <w:gridSpan w:val="2"/>
            <w:vAlign w:val="center"/>
          </w:tcPr>
          <w:p w14:paraId="23F86D0F" w14:textId="77777777" w:rsidR="00C53C26" w:rsidRDefault="00C53C26" w:rsidP="00C53C26">
            <w:pPr>
              <w:jc w:val="center"/>
            </w:pPr>
          </w:p>
        </w:tc>
        <w:tc>
          <w:tcPr>
            <w:tcW w:w="1701" w:type="dxa"/>
            <w:vAlign w:val="center"/>
          </w:tcPr>
          <w:p w14:paraId="0C7C9F8F" w14:textId="77777777" w:rsidR="00C53C26" w:rsidRDefault="00C53C26" w:rsidP="00C53C26">
            <w:pPr>
              <w:jc w:val="center"/>
            </w:pPr>
          </w:p>
        </w:tc>
        <w:tc>
          <w:tcPr>
            <w:tcW w:w="2833" w:type="dxa"/>
            <w:vAlign w:val="center"/>
          </w:tcPr>
          <w:p w14:paraId="2401F2E3" w14:textId="0B6A4AC1" w:rsidR="00C53C26" w:rsidRDefault="00C53C26" w:rsidP="00C53C26">
            <w:pPr>
              <w:jc w:val="center"/>
              <w:rPr>
                <w:rFonts w:hint="eastAsia"/>
              </w:rPr>
            </w:pPr>
            <w:r>
              <w:rPr>
                <w:rFonts w:hint="eastAsia"/>
              </w:rPr>
              <w:t>工单派发</w:t>
            </w:r>
          </w:p>
        </w:tc>
        <w:tc>
          <w:tcPr>
            <w:tcW w:w="1951" w:type="dxa"/>
            <w:vAlign w:val="center"/>
          </w:tcPr>
          <w:p w14:paraId="79CFC24E" w14:textId="3CD18448" w:rsidR="00C53C26" w:rsidRDefault="00C53C26" w:rsidP="00C53C26">
            <w:pPr>
              <w:jc w:val="center"/>
            </w:pPr>
          </w:p>
        </w:tc>
      </w:tr>
      <w:tr w:rsidR="00C53C26" w14:paraId="1C1AC449" w14:textId="77777777" w:rsidTr="00EA72DD">
        <w:trPr>
          <w:trHeight w:val="120"/>
        </w:trPr>
        <w:tc>
          <w:tcPr>
            <w:tcW w:w="534" w:type="dxa"/>
            <w:vAlign w:val="center"/>
          </w:tcPr>
          <w:p w14:paraId="35CDF5D8" w14:textId="77777777" w:rsidR="00C53C26" w:rsidRDefault="00C53C26" w:rsidP="00C53C26">
            <w:pPr>
              <w:jc w:val="center"/>
            </w:pPr>
          </w:p>
        </w:tc>
        <w:tc>
          <w:tcPr>
            <w:tcW w:w="2835" w:type="dxa"/>
            <w:gridSpan w:val="2"/>
            <w:vAlign w:val="center"/>
          </w:tcPr>
          <w:p w14:paraId="395D3064" w14:textId="09EA5267" w:rsidR="00C53C26" w:rsidRDefault="00546EAA" w:rsidP="00C53C26">
            <w:pPr>
              <w:jc w:val="center"/>
            </w:pPr>
            <w:r>
              <w:rPr>
                <w:rFonts w:hint="eastAsia"/>
              </w:rPr>
              <w:t>志愿者工单处理</w:t>
            </w:r>
          </w:p>
        </w:tc>
        <w:tc>
          <w:tcPr>
            <w:tcW w:w="1701" w:type="dxa"/>
            <w:vAlign w:val="center"/>
          </w:tcPr>
          <w:p w14:paraId="47164CC3" w14:textId="77777777" w:rsidR="00C53C26" w:rsidRDefault="00C53C26" w:rsidP="00C53C26">
            <w:pPr>
              <w:jc w:val="center"/>
            </w:pPr>
          </w:p>
        </w:tc>
        <w:tc>
          <w:tcPr>
            <w:tcW w:w="2833" w:type="dxa"/>
            <w:vAlign w:val="center"/>
          </w:tcPr>
          <w:p w14:paraId="3D8BA5EA" w14:textId="3BFF955E" w:rsidR="00C53C26" w:rsidRDefault="00387C7B" w:rsidP="00C53C26">
            <w:pPr>
              <w:jc w:val="center"/>
              <w:rPr>
                <w:rFonts w:hint="eastAsia"/>
              </w:rPr>
            </w:pPr>
            <w:r>
              <w:rPr>
                <w:rFonts w:hint="eastAsia"/>
              </w:rPr>
              <w:t>工单接收</w:t>
            </w:r>
          </w:p>
        </w:tc>
        <w:tc>
          <w:tcPr>
            <w:tcW w:w="1951" w:type="dxa"/>
            <w:vAlign w:val="center"/>
          </w:tcPr>
          <w:p w14:paraId="3168CA04" w14:textId="2DEC9625" w:rsidR="00C53C26" w:rsidRDefault="00C53C26" w:rsidP="00C53C26">
            <w:pPr>
              <w:jc w:val="center"/>
            </w:pPr>
          </w:p>
        </w:tc>
      </w:tr>
      <w:tr w:rsidR="00387C7B" w14:paraId="3789AD2C" w14:textId="77777777" w:rsidTr="00EA72DD">
        <w:trPr>
          <w:trHeight w:val="120"/>
        </w:trPr>
        <w:tc>
          <w:tcPr>
            <w:tcW w:w="534" w:type="dxa"/>
            <w:vAlign w:val="center"/>
          </w:tcPr>
          <w:p w14:paraId="284F6983" w14:textId="77777777" w:rsidR="00387C7B" w:rsidRDefault="00387C7B" w:rsidP="00387C7B">
            <w:pPr>
              <w:jc w:val="center"/>
            </w:pPr>
          </w:p>
        </w:tc>
        <w:tc>
          <w:tcPr>
            <w:tcW w:w="2835" w:type="dxa"/>
            <w:gridSpan w:val="2"/>
            <w:vAlign w:val="center"/>
          </w:tcPr>
          <w:p w14:paraId="098F7C04" w14:textId="77777777" w:rsidR="00387C7B" w:rsidRDefault="00387C7B" w:rsidP="00387C7B">
            <w:pPr>
              <w:jc w:val="center"/>
            </w:pPr>
          </w:p>
        </w:tc>
        <w:tc>
          <w:tcPr>
            <w:tcW w:w="1701" w:type="dxa"/>
            <w:vAlign w:val="center"/>
          </w:tcPr>
          <w:p w14:paraId="60956C7C" w14:textId="77777777" w:rsidR="00387C7B" w:rsidRDefault="00387C7B" w:rsidP="00387C7B">
            <w:pPr>
              <w:jc w:val="center"/>
            </w:pPr>
          </w:p>
        </w:tc>
        <w:tc>
          <w:tcPr>
            <w:tcW w:w="2833" w:type="dxa"/>
            <w:vAlign w:val="center"/>
          </w:tcPr>
          <w:p w14:paraId="5F6FB261" w14:textId="00760B2A" w:rsidR="00387C7B" w:rsidRDefault="00387C7B" w:rsidP="00387C7B">
            <w:pPr>
              <w:jc w:val="center"/>
              <w:rPr>
                <w:rFonts w:hint="eastAsia"/>
              </w:rPr>
            </w:pPr>
            <w:r>
              <w:rPr>
                <w:rFonts w:hint="eastAsia"/>
              </w:rPr>
              <w:t>工单处理</w:t>
            </w:r>
          </w:p>
        </w:tc>
        <w:tc>
          <w:tcPr>
            <w:tcW w:w="1951" w:type="dxa"/>
            <w:vAlign w:val="center"/>
          </w:tcPr>
          <w:p w14:paraId="5B1B0B34" w14:textId="4B9707EC" w:rsidR="00387C7B" w:rsidRDefault="00387C7B" w:rsidP="00387C7B">
            <w:pPr>
              <w:jc w:val="center"/>
            </w:pPr>
            <w:r>
              <w:rPr>
                <w:rFonts w:hint="eastAsia"/>
              </w:rPr>
              <w:t>gdcl</w:t>
            </w:r>
            <w:r>
              <w:t>002003</w:t>
            </w:r>
          </w:p>
        </w:tc>
      </w:tr>
      <w:tr w:rsidR="00387C7B" w14:paraId="019BAE3C" w14:textId="77777777" w:rsidTr="00EA72DD">
        <w:trPr>
          <w:trHeight w:val="120"/>
        </w:trPr>
        <w:tc>
          <w:tcPr>
            <w:tcW w:w="534" w:type="dxa"/>
            <w:vAlign w:val="center"/>
          </w:tcPr>
          <w:p w14:paraId="5CB88661" w14:textId="77777777" w:rsidR="00387C7B" w:rsidRDefault="00387C7B" w:rsidP="00387C7B">
            <w:pPr>
              <w:jc w:val="center"/>
            </w:pPr>
          </w:p>
        </w:tc>
        <w:tc>
          <w:tcPr>
            <w:tcW w:w="2835" w:type="dxa"/>
            <w:gridSpan w:val="2"/>
            <w:vAlign w:val="center"/>
          </w:tcPr>
          <w:p w14:paraId="2E081E1E" w14:textId="77777777" w:rsidR="00387C7B" w:rsidRDefault="00387C7B" w:rsidP="00387C7B">
            <w:pPr>
              <w:jc w:val="center"/>
            </w:pPr>
          </w:p>
        </w:tc>
        <w:tc>
          <w:tcPr>
            <w:tcW w:w="1701" w:type="dxa"/>
            <w:vAlign w:val="center"/>
          </w:tcPr>
          <w:p w14:paraId="08782770" w14:textId="77777777" w:rsidR="00387C7B" w:rsidRDefault="00387C7B" w:rsidP="00387C7B">
            <w:pPr>
              <w:jc w:val="center"/>
            </w:pPr>
          </w:p>
        </w:tc>
        <w:tc>
          <w:tcPr>
            <w:tcW w:w="2833" w:type="dxa"/>
            <w:vAlign w:val="center"/>
          </w:tcPr>
          <w:p w14:paraId="048DB28E" w14:textId="1403F008" w:rsidR="00387C7B" w:rsidRDefault="00387C7B" w:rsidP="00387C7B">
            <w:pPr>
              <w:jc w:val="center"/>
              <w:rPr>
                <w:rFonts w:hint="eastAsia"/>
              </w:rPr>
            </w:pPr>
          </w:p>
        </w:tc>
        <w:tc>
          <w:tcPr>
            <w:tcW w:w="1951" w:type="dxa"/>
            <w:vAlign w:val="center"/>
          </w:tcPr>
          <w:p w14:paraId="4B07B446" w14:textId="253F9A01" w:rsidR="00387C7B" w:rsidRDefault="00387C7B" w:rsidP="00387C7B">
            <w:pPr>
              <w:jc w:val="center"/>
              <w:rPr>
                <w:rFonts w:hint="eastAsia"/>
              </w:rPr>
            </w:pPr>
          </w:p>
        </w:tc>
      </w:tr>
    </w:tbl>
    <w:p w14:paraId="28F42A60" w14:textId="28B1DB65" w:rsidR="00FC7F37" w:rsidRDefault="00FC7F37" w:rsidP="00FC7F37">
      <w:pPr>
        <w:pStyle w:val="Heading3"/>
        <w:numPr>
          <w:ilvl w:val="2"/>
          <w:numId w:val="3"/>
        </w:numPr>
      </w:pPr>
      <w:bookmarkStart w:id="45" w:name="_Toc139313211"/>
      <w:r>
        <w:rPr>
          <w:rFonts w:hint="eastAsia"/>
        </w:rPr>
        <w:lastRenderedPageBreak/>
        <w:t>信息管理</w:t>
      </w:r>
      <w:r>
        <w:t>EWJ_</w:t>
      </w:r>
      <w:r>
        <w:rPr>
          <w:rFonts w:hint="eastAsia"/>
        </w:rPr>
        <w:t>XXGL</w:t>
      </w:r>
      <w:r>
        <w:t>_</w:t>
      </w:r>
      <w:r>
        <w:rPr>
          <w:rFonts w:hint="eastAsia"/>
        </w:rPr>
        <w:t>00</w:t>
      </w:r>
      <w:r>
        <w:t>1</w:t>
      </w:r>
      <w:bookmarkEnd w:id="45"/>
    </w:p>
    <w:p w14:paraId="432190EA" w14:textId="5BCA1880" w:rsidR="00FC7F37" w:rsidRDefault="00FC7F37" w:rsidP="00FC7F37">
      <w:pPr>
        <w:pStyle w:val="Heading4"/>
        <w:numPr>
          <w:ilvl w:val="3"/>
          <w:numId w:val="3"/>
        </w:numPr>
      </w:pPr>
      <w:r>
        <w:rPr>
          <w:rFonts w:hint="eastAsia"/>
        </w:rPr>
        <w:t>种类选择</w:t>
      </w:r>
      <w:r>
        <w:rPr>
          <w:rFonts w:hint="eastAsia"/>
        </w:rPr>
        <w:t>zlxz00</w:t>
      </w:r>
      <w:r>
        <w:t>1</w:t>
      </w:r>
      <w:r>
        <w:rPr>
          <w:rFonts w:hint="eastAsia"/>
        </w:rPr>
        <w:t>00</w:t>
      </w:r>
      <w:r>
        <w:t>1</w:t>
      </w:r>
    </w:p>
    <w:p w14:paraId="51BBAD39" w14:textId="49358D04" w:rsidR="00681C93" w:rsidRDefault="00FC7F37" w:rsidP="00DB6F9D">
      <w:pPr>
        <w:ind w:left="420"/>
      </w:pPr>
      <w:r>
        <w:rPr>
          <w:rFonts w:hint="eastAsia"/>
        </w:rPr>
        <w:t>管理员可以登录后台系统，选择包括用户信息、工单信息、商家信息等</w:t>
      </w:r>
      <w:r w:rsidR="00A255A4">
        <w:rPr>
          <w:rFonts w:hint="eastAsia"/>
        </w:rPr>
        <w:t>进行管理。</w:t>
      </w:r>
    </w:p>
    <w:p w14:paraId="68FA6D82" w14:textId="369B00EA" w:rsidR="00A255A4" w:rsidRDefault="00A255A4" w:rsidP="00A255A4">
      <w:pPr>
        <w:pStyle w:val="Heading3"/>
        <w:numPr>
          <w:ilvl w:val="2"/>
          <w:numId w:val="3"/>
        </w:numPr>
      </w:pPr>
      <w:bookmarkStart w:id="46" w:name="_Toc139313212"/>
      <w:r>
        <w:rPr>
          <w:rFonts w:hint="eastAsia"/>
        </w:rPr>
        <w:t>统计分析</w:t>
      </w:r>
      <w:r>
        <w:t>EWJ_</w:t>
      </w:r>
      <w:r>
        <w:rPr>
          <w:rFonts w:hint="eastAsia"/>
        </w:rPr>
        <w:t>TJFX</w:t>
      </w:r>
      <w:r>
        <w:t>_</w:t>
      </w:r>
      <w:r>
        <w:rPr>
          <w:rFonts w:hint="eastAsia"/>
        </w:rPr>
        <w:t>00</w:t>
      </w:r>
      <w:r>
        <w:t>2</w:t>
      </w:r>
      <w:bookmarkEnd w:id="46"/>
    </w:p>
    <w:p w14:paraId="7239AD40" w14:textId="05E75828" w:rsidR="00A255A4" w:rsidRDefault="00A255A4" w:rsidP="00A255A4">
      <w:pPr>
        <w:pStyle w:val="Heading4"/>
        <w:numPr>
          <w:ilvl w:val="3"/>
          <w:numId w:val="3"/>
        </w:numPr>
      </w:pPr>
      <w:r>
        <w:rPr>
          <w:rFonts w:hint="eastAsia"/>
        </w:rPr>
        <w:t>数据分析</w:t>
      </w:r>
      <w:r>
        <w:rPr>
          <w:rFonts w:hint="eastAsia"/>
        </w:rPr>
        <w:t>sjfx00</w:t>
      </w:r>
      <w:r>
        <w:t>2</w:t>
      </w:r>
      <w:r>
        <w:rPr>
          <w:rFonts w:hint="eastAsia"/>
        </w:rPr>
        <w:t>00</w:t>
      </w:r>
      <w:r>
        <w:t>1</w:t>
      </w:r>
    </w:p>
    <w:p w14:paraId="266FA996" w14:textId="4777F741" w:rsidR="00A255A4" w:rsidRDefault="00A255A4" w:rsidP="00DB6F9D">
      <w:pPr>
        <w:ind w:left="420"/>
      </w:pPr>
      <w:r>
        <w:rPr>
          <w:rFonts w:hint="eastAsia"/>
        </w:rPr>
        <w:t>系统支持包括用户信息统计、工单信息统计、商家信息统计在内的多种数据分析功能。</w:t>
      </w:r>
    </w:p>
    <w:p w14:paraId="77FA3E31" w14:textId="76D45AC0" w:rsidR="00A255A4" w:rsidRDefault="00A255A4" w:rsidP="00A255A4">
      <w:pPr>
        <w:pStyle w:val="Heading4"/>
        <w:numPr>
          <w:ilvl w:val="3"/>
          <w:numId w:val="3"/>
        </w:numPr>
      </w:pPr>
      <w:r>
        <w:rPr>
          <w:rFonts w:hint="eastAsia"/>
        </w:rPr>
        <w:t>决策分析</w:t>
      </w:r>
      <w:r>
        <w:rPr>
          <w:rFonts w:hint="eastAsia"/>
        </w:rPr>
        <w:t>jcfx00</w:t>
      </w:r>
      <w:r>
        <w:t>2</w:t>
      </w:r>
      <w:r>
        <w:rPr>
          <w:rFonts w:hint="eastAsia"/>
        </w:rPr>
        <w:t>00</w:t>
      </w:r>
      <w:r>
        <w:t>2</w:t>
      </w:r>
    </w:p>
    <w:p w14:paraId="6055615D" w14:textId="059735D1" w:rsidR="00A255A4" w:rsidRPr="00A255A4" w:rsidRDefault="00A255A4" w:rsidP="00DB6F9D">
      <w:pPr>
        <w:ind w:left="420"/>
      </w:pPr>
      <w:r>
        <w:rPr>
          <w:rFonts w:hint="eastAsia"/>
        </w:rPr>
        <w:t>系统支持根据数据分析结果给出决策建议、风险评估等。</w:t>
      </w:r>
    </w:p>
    <w:sectPr w:rsidR="00A255A4" w:rsidRPr="00A255A4" w:rsidSect="00DF0197">
      <w:footerReference w:type="default" r:id="rId9"/>
      <w:pgSz w:w="11906" w:h="16838"/>
      <w:pgMar w:top="1134" w:right="1134" w:bottom="1134" w:left="1134" w:header="39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C739A" w14:textId="77777777" w:rsidR="00EC4195" w:rsidRDefault="00EC4195" w:rsidP="00DF0197">
      <w:r>
        <w:separator/>
      </w:r>
    </w:p>
  </w:endnote>
  <w:endnote w:type="continuationSeparator" w:id="0">
    <w:p w14:paraId="777975DA" w14:textId="77777777" w:rsidR="00EC4195" w:rsidRDefault="00EC4195" w:rsidP="00DF0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47180" w14:textId="6ABDB783" w:rsidR="00DF0197" w:rsidRDefault="00D65824" w:rsidP="001437AB">
    <w:pPr>
      <w:pStyle w:val="Footer"/>
      <w:ind w:firstLineChars="98" w:firstLine="177"/>
      <w:rPr>
        <w:rFonts w:ascii="Times New Roman" w:hAnsi="Times New Roman"/>
        <w:b/>
      </w:rPr>
    </w:pPr>
    <w:r>
      <w:rPr>
        <w:rFonts w:ascii="Times New Roman" w:hAnsi="Times New Roman" w:hint="eastAsia"/>
        <w:b/>
      </w:rPr>
      <w:t>X</w:t>
    </w:r>
    <w:r>
      <w:rPr>
        <w:rFonts w:ascii="Times New Roman" w:hAnsi="Times New Roman"/>
        <w:b/>
      </w:rPr>
      <w:t>XX</w:t>
    </w:r>
    <w:r w:rsidR="001437AB" w:rsidRPr="001437AB">
      <w:rPr>
        <w:rFonts w:ascii="Times New Roman" w:hAnsi="Times New Roman" w:hint="eastAsia"/>
        <w:b/>
      </w:rPr>
      <w:t>有限公司</w:t>
    </w:r>
  </w:p>
  <w:p w14:paraId="4F02FCB0" w14:textId="2D288183" w:rsidR="00DF0197" w:rsidRDefault="001437AB">
    <w:pPr>
      <w:pStyle w:val="Footer"/>
    </w:pPr>
    <w:r>
      <w:rPr>
        <w:rFonts w:ascii="Times New Roman" w:hAnsi="Times New Roman" w:hint="eastAsia"/>
        <w:b/>
      </w:rPr>
      <w:t xml:space="preserve">                              </w:t>
    </w:r>
    <w:r w:rsidR="00CE2DD8">
      <w:rPr>
        <w:rFonts w:ascii="Times New Roman" w:hAnsi="Times New Roman" w:hint="eastAsia"/>
        <w:b/>
      </w:rPr>
      <w:t xml:space="preserve">                 </w:t>
    </w:r>
    <w:r>
      <w:rPr>
        <w:rFonts w:ascii="Times New Roman" w:hAnsi="Times New Roman" w:hint="eastAsia"/>
        <w:b/>
      </w:rPr>
      <w:t xml:space="preserve">  </w:t>
    </w:r>
    <w:r w:rsidR="00DF0197">
      <w:rPr>
        <w:rFonts w:ascii="Times New Roman" w:hAnsi="Times New Roman"/>
        <w:b/>
      </w:rPr>
      <w:fldChar w:fldCharType="begin"/>
    </w:r>
    <w:r w:rsidR="00C93071">
      <w:rPr>
        <w:rFonts w:ascii="Times New Roman" w:hAnsi="Times New Roman"/>
        <w:b/>
      </w:rPr>
      <w:instrText>PAGE  \* Arabic  \* MERGEFORMAT</w:instrText>
    </w:r>
    <w:r w:rsidR="00DF0197">
      <w:rPr>
        <w:rFonts w:ascii="Times New Roman" w:hAnsi="Times New Roman"/>
        <w:b/>
      </w:rPr>
      <w:fldChar w:fldCharType="separate"/>
    </w:r>
    <w:r w:rsidR="00CE2DD8">
      <w:rPr>
        <w:rFonts w:ascii="Times New Roman" w:hAnsi="Times New Roman"/>
        <w:b/>
        <w:noProof/>
      </w:rPr>
      <w:t>11</w:t>
    </w:r>
    <w:r w:rsidR="00DF0197">
      <w:rPr>
        <w:rFonts w:ascii="Times New Roman" w:hAnsi="Times New Roman"/>
        <w:b/>
      </w:rPr>
      <w:fldChar w:fldCharType="end"/>
    </w:r>
    <w:r w:rsidR="00C93071">
      <w:rPr>
        <w:rFonts w:ascii="Times New Roman" w:hAnsi="Times New Roman"/>
        <w:b/>
      </w:rPr>
      <w:t xml:space="preserve"> / </w:t>
    </w:r>
    <w:fldSimple w:instr="NUMPAGES  \* Arabic  \* MERGEFORMAT">
      <w:r w:rsidR="00CE2DD8" w:rsidRPr="00CE2DD8">
        <w:rPr>
          <w:rFonts w:ascii="Times New Roman" w:hAnsi="Times New Roman"/>
          <w:b/>
          <w:noProof/>
        </w:rPr>
        <w:t>13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E095B" w14:textId="77777777" w:rsidR="00EC4195" w:rsidRDefault="00EC4195" w:rsidP="00DF0197">
      <w:r>
        <w:separator/>
      </w:r>
    </w:p>
  </w:footnote>
  <w:footnote w:type="continuationSeparator" w:id="0">
    <w:p w14:paraId="6FF6517A" w14:textId="77777777" w:rsidR="00EC4195" w:rsidRDefault="00EC4195" w:rsidP="00DF01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1" w15:restartNumberingAfterBreak="0">
    <w:nsid w:val="00000002"/>
    <w:multiLevelType w:val="multilevel"/>
    <w:tmpl w:val="00000002"/>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2" w15:restartNumberingAfterBreak="0">
    <w:nsid w:val="00000003"/>
    <w:multiLevelType w:val="multilevel"/>
    <w:tmpl w:val="00000003"/>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3" w15:restartNumberingAfterBreak="0">
    <w:nsid w:val="00000004"/>
    <w:multiLevelType w:val="multilevel"/>
    <w:tmpl w:val="00000004"/>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4" w15:restartNumberingAfterBreak="0">
    <w:nsid w:val="00000005"/>
    <w:multiLevelType w:val="multilevel"/>
    <w:tmpl w:val="00000005"/>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5" w15:restartNumberingAfterBreak="0">
    <w:nsid w:val="00000006"/>
    <w:multiLevelType w:val="multilevel"/>
    <w:tmpl w:val="00000006"/>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6" w15:restartNumberingAfterBreak="0">
    <w:nsid w:val="00000007"/>
    <w:multiLevelType w:val="multilevel"/>
    <w:tmpl w:val="00000007"/>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7" w15:restartNumberingAfterBreak="0">
    <w:nsid w:val="0000000C"/>
    <w:multiLevelType w:val="multilevel"/>
    <w:tmpl w:val="0000000C"/>
    <w:lvl w:ilvl="0">
      <w:start w:val="1"/>
      <w:numFmt w:val="decimal"/>
      <w:lvlText w:val="%1)"/>
      <w:lvlJc w:val="left"/>
      <w:pPr>
        <w:ind w:left="980" w:hanging="420"/>
      </w:pPr>
      <w:rPr>
        <w:sz w:val="24"/>
        <w:szCs w:val="24"/>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8" w15:restartNumberingAfterBreak="0">
    <w:nsid w:val="2A6C3CFB"/>
    <w:multiLevelType w:val="multilevel"/>
    <w:tmpl w:val="2A6C3CF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15:restartNumberingAfterBreak="0">
    <w:nsid w:val="3C4C70FC"/>
    <w:multiLevelType w:val="multilevel"/>
    <w:tmpl w:val="3C4C70F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0" w15:restartNumberingAfterBreak="0">
    <w:nsid w:val="599F77B1"/>
    <w:multiLevelType w:val="hybridMultilevel"/>
    <w:tmpl w:val="10060594"/>
    <w:lvl w:ilvl="0" w:tplc="04090005">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64624BB7"/>
    <w:multiLevelType w:val="multilevel"/>
    <w:tmpl w:val="00000000"/>
    <w:lvl w:ilvl="0" w:tentative="1">
      <w:start w:val="1"/>
      <w:numFmt w:val="decimal"/>
      <w:lvlText w:val="%1"/>
      <w:lvlJc w:val="left"/>
      <w:pPr>
        <w:tabs>
          <w:tab w:val="left" w:pos="0"/>
        </w:tabs>
        <w:ind w:left="0" w:firstLine="0"/>
      </w:pPr>
      <w:rPr>
        <w:rFonts w:ascii="宋体" w:eastAsia="宋体" w:hAnsi="宋体" w:hint="default"/>
        <w:b/>
        <w:sz w:val="44"/>
        <w:u w:val="none"/>
      </w:rPr>
    </w:lvl>
    <w:lvl w:ilvl="1" w:tentative="1">
      <w:start w:val="1"/>
      <w:numFmt w:val="decimal"/>
      <w:pStyle w:val="21"/>
      <w:lvlText w:val="%1.%2"/>
      <w:lvlJc w:val="left"/>
      <w:pPr>
        <w:tabs>
          <w:tab w:val="left" w:pos="576"/>
        </w:tabs>
        <w:ind w:left="576" w:hanging="576"/>
      </w:pPr>
      <w:rPr>
        <w:rFonts w:ascii="宋体" w:eastAsia="宋体" w:hAnsi="宋体" w:hint="default"/>
        <w:b/>
        <w:sz w:val="32"/>
        <w:u w:val="none"/>
      </w:rPr>
    </w:lvl>
    <w:lvl w:ilvl="2" w:tentative="1">
      <w:start w:val="1"/>
      <w:numFmt w:val="decimal"/>
      <w:pStyle w:val="31"/>
      <w:lvlText w:val="%1.%2.%3"/>
      <w:lvlJc w:val="left"/>
      <w:pPr>
        <w:tabs>
          <w:tab w:val="left" w:pos="1004"/>
        </w:tabs>
        <w:ind w:left="1004" w:hanging="720"/>
      </w:pPr>
      <w:rPr>
        <w:rFonts w:ascii="宋体" w:eastAsia="宋体" w:hAnsi="宋体" w:hint="default"/>
        <w:b/>
        <w:u w:val="none"/>
      </w:rPr>
    </w:lvl>
    <w:lvl w:ilvl="3" w:tentative="1">
      <w:start w:val="1"/>
      <w:numFmt w:val="decimal"/>
      <w:pStyle w:val="41"/>
      <w:lvlText w:val="%1.%2.%3.%4"/>
      <w:lvlJc w:val="left"/>
      <w:pPr>
        <w:tabs>
          <w:tab w:val="left" w:pos="864"/>
        </w:tabs>
        <w:ind w:left="864" w:hanging="864"/>
      </w:pPr>
      <w:rPr>
        <w:rFonts w:ascii="Times New Roman" w:hint="default"/>
        <w:u w:val="none"/>
      </w:rPr>
    </w:lvl>
    <w:lvl w:ilvl="4" w:tentative="1">
      <w:start w:val="1"/>
      <w:numFmt w:val="decimal"/>
      <w:pStyle w:val="51"/>
      <w:lvlText w:val="%1.%2.%3.%4.%5"/>
      <w:lvlJc w:val="left"/>
      <w:pPr>
        <w:tabs>
          <w:tab w:val="left" w:pos="1008"/>
        </w:tabs>
        <w:ind w:left="1008" w:hanging="1008"/>
      </w:pPr>
      <w:rPr>
        <w:rFonts w:ascii="Times New Roman" w:hint="default"/>
        <w:u w:val="none"/>
      </w:rPr>
    </w:lvl>
    <w:lvl w:ilvl="5" w:tentative="1">
      <w:start w:val="1"/>
      <w:numFmt w:val="decimal"/>
      <w:lvlText w:val="%1.%2.%3.%4.%5.%6"/>
      <w:lvlJc w:val="left"/>
      <w:pPr>
        <w:tabs>
          <w:tab w:val="left" w:pos="1152"/>
        </w:tabs>
        <w:ind w:left="1152" w:hanging="1152"/>
      </w:pPr>
      <w:rPr>
        <w:rFonts w:ascii="宋体" w:eastAsia="宋体" w:hAnsi="宋体" w:hint="default"/>
        <w:u w:val="none"/>
      </w:rPr>
    </w:lvl>
    <w:lvl w:ilvl="6" w:tentative="1">
      <w:start w:val="1"/>
      <w:numFmt w:val="decimal"/>
      <w:lvlText w:val="%1.%2.%3.%4.%5.%6.%7"/>
      <w:lvlJc w:val="left"/>
      <w:pPr>
        <w:tabs>
          <w:tab w:val="left" w:pos="1296"/>
        </w:tabs>
        <w:ind w:left="1296" w:hanging="1296"/>
      </w:pPr>
      <w:rPr>
        <w:rFonts w:ascii="Times New Roman" w:hint="default"/>
        <w:u w:val="none"/>
      </w:rPr>
    </w:lvl>
    <w:lvl w:ilvl="7" w:tentative="1">
      <w:start w:val="1"/>
      <w:numFmt w:val="decimal"/>
      <w:lvlText w:val="%1.%2.%3.%4.%5.%6.%7.%8"/>
      <w:lvlJc w:val="left"/>
      <w:pPr>
        <w:tabs>
          <w:tab w:val="left" w:pos="1440"/>
        </w:tabs>
        <w:ind w:left="1440" w:hanging="1440"/>
      </w:pPr>
      <w:rPr>
        <w:rFonts w:ascii="Times New Roman" w:hint="default"/>
        <w:u w:val="none"/>
      </w:rPr>
    </w:lvl>
    <w:lvl w:ilvl="8" w:tentative="1">
      <w:start w:val="1"/>
      <w:numFmt w:val="decimal"/>
      <w:lvlText w:val="%1.%2.%3.%4.%5.%6.%7.%8.%9"/>
      <w:lvlJc w:val="left"/>
      <w:pPr>
        <w:tabs>
          <w:tab w:val="left" w:pos="1584"/>
        </w:tabs>
        <w:ind w:left="1584" w:hanging="1584"/>
      </w:pPr>
      <w:rPr>
        <w:rFonts w:ascii="Times New Roman" w:hint="default"/>
        <w:u w:val="none"/>
      </w:rPr>
    </w:lvl>
  </w:abstractNum>
  <w:abstractNum w:abstractNumId="12" w15:restartNumberingAfterBreak="0">
    <w:nsid w:val="6EE80A36"/>
    <w:multiLevelType w:val="hybridMultilevel"/>
    <w:tmpl w:val="B4304402"/>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16cid:durableId="1398478967">
    <w:abstractNumId w:val="11"/>
  </w:num>
  <w:num w:numId="2" w16cid:durableId="404643370">
    <w:abstractNumId w:val="8"/>
  </w:num>
  <w:num w:numId="3" w16cid:durableId="2060125787">
    <w:abstractNumId w:val="9"/>
  </w:num>
  <w:num w:numId="4" w16cid:durableId="1083530874">
    <w:abstractNumId w:val="7"/>
  </w:num>
  <w:num w:numId="5" w16cid:durableId="148523701">
    <w:abstractNumId w:val="1"/>
  </w:num>
  <w:num w:numId="6" w16cid:durableId="1144933277">
    <w:abstractNumId w:val="0"/>
  </w:num>
  <w:num w:numId="7" w16cid:durableId="772822535">
    <w:abstractNumId w:val="3"/>
  </w:num>
  <w:num w:numId="8" w16cid:durableId="97456721">
    <w:abstractNumId w:val="4"/>
  </w:num>
  <w:num w:numId="9" w16cid:durableId="520778473">
    <w:abstractNumId w:val="2"/>
  </w:num>
  <w:num w:numId="10" w16cid:durableId="250697477">
    <w:abstractNumId w:val="6"/>
  </w:num>
  <w:num w:numId="11" w16cid:durableId="638463470">
    <w:abstractNumId w:val="5"/>
  </w:num>
  <w:num w:numId="12" w16cid:durableId="1933316665">
    <w:abstractNumId w:val="10"/>
  </w:num>
  <w:num w:numId="13" w16cid:durableId="5183963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197"/>
    <w:rsid w:val="00004E21"/>
    <w:rsid w:val="00015540"/>
    <w:rsid w:val="00021AD7"/>
    <w:rsid w:val="00026AE3"/>
    <w:rsid w:val="00033FA8"/>
    <w:rsid w:val="00053786"/>
    <w:rsid w:val="000803C3"/>
    <w:rsid w:val="000917CD"/>
    <w:rsid w:val="00094671"/>
    <w:rsid w:val="000970B0"/>
    <w:rsid w:val="000A05F2"/>
    <w:rsid w:val="000B361F"/>
    <w:rsid w:val="000B7BD4"/>
    <w:rsid w:val="000E33AE"/>
    <w:rsid w:val="00112062"/>
    <w:rsid w:val="00114BCE"/>
    <w:rsid w:val="00114D68"/>
    <w:rsid w:val="00115069"/>
    <w:rsid w:val="001437AB"/>
    <w:rsid w:val="00161709"/>
    <w:rsid w:val="00191FFC"/>
    <w:rsid w:val="001A1FD5"/>
    <w:rsid w:val="001A49AC"/>
    <w:rsid w:val="001C1A85"/>
    <w:rsid w:val="00207E21"/>
    <w:rsid w:val="002256B8"/>
    <w:rsid w:val="00225DCC"/>
    <w:rsid w:val="00226C94"/>
    <w:rsid w:val="00234889"/>
    <w:rsid w:val="00243BB4"/>
    <w:rsid w:val="0024764C"/>
    <w:rsid w:val="0027521F"/>
    <w:rsid w:val="00296862"/>
    <w:rsid w:val="002A60F7"/>
    <w:rsid w:val="002B41FC"/>
    <w:rsid w:val="002C021D"/>
    <w:rsid w:val="002E0EBA"/>
    <w:rsid w:val="003013FB"/>
    <w:rsid w:val="00336724"/>
    <w:rsid w:val="003378BF"/>
    <w:rsid w:val="00342B50"/>
    <w:rsid w:val="003434EB"/>
    <w:rsid w:val="00353044"/>
    <w:rsid w:val="00383ABA"/>
    <w:rsid w:val="00387037"/>
    <w:rsid w:val="00387C7B"/>
    <w:rsid w:val="00396F22"/>
    <w:rsid w:val="003B20C7"/>
    <w:rsid w:val="003B508D"/>
    <w:rsid w:val="003C79ED"/>
    <w:rsid w:val="003D036B"/>
    <w:rsid w:val="003E69D3"/>
    <w:rsid w:val="003F420D"/>
    <w:rsid w:val="0042595C"/>
    <w:rsid w:val="0042764F"/>
    <w:rsid w:val="00434F2F"/>
    <w:rsid w:val="00441F63"/>
    <w:rsid w:val="0049137B"/>
    <w:rsid w:val="004A24B3"/>
    <w:rsid w:val="004A5765"/>
    <w:rsid w:val="004B504C"/>
    <w:rsid w:val="004B5393"/>
    <w:rsid w:val="004B63D6"/>
    <w:rsid w:val="004D48F0"/>
    <w:rsid w:val="004F441A"/>
    <w:rsid w:val="004F64B1"/>
    <w:rsid w:val="00516CCE"/>
    <w:rsid w:val="00530748"/>
    <w:rsid w:val="00534AA0"/>
    <w:rsid w:val="00546EAA"/>
    <w:rsid w:val="00554B0D"/>
    <w:rsid w:val="005554C8"/>
    <w:rsid w:val="00556AC0"/>
    <w:rsid w:val="00565EAE"/>
    <w:rsid w:val="0057046D"/>
    <w:rsid w:val="00590F5C"/>
    <w:rsid w:val="00592509"/>
    <w:rsid w:val="0059424D"/>
    <w:rsid w:val="005B36BD"/>
    <w:rsid w:val="005C0499"/>
    <w:rsid w:val="0060272B"/>
    <w:rsid w:val="00606F1B"/>
    <w:rsid w:val="0061339C"/>
    <w:rsid w:val="00620644"/>
    <w:rsid w:val="00620A66"/>
    <w:rsid w:val="0065068C"/>
    <w:rsid w:val="006560BC"/>
    <w:rsid w:val="00681C93"/>
    <w:rsid w:val="0068317B"/>
    <w:rsid w:val="00696D24"/>
    <w:rsid w:val="006B0789"/>
    <w:rsid w:val="006E551D"/>
    <w:rsid w:val="006E6E65"/>
    <w:rsid w:val="006F31B6"/>
    <w:rsid w:val="00704CF5"/>
    <w:rsid w:val="00713F43"/>
    <w:rsid w:val="00744AD4"/>
    <w:rsid w:val="007477C6"/>
    <w:rsid w:val="00750460"/>
    <w:rsid w:val="007940EA"/>
    <w:rsid w:val="0079462C"/>
    <w:rsid w:val="007A46C7"/>
    <w:rsid w:val="007C05E1"/>
    <w:rsid w:val="007C5534"/>
    <w:rsid w:val="007C5C42"/>
    <w:rsid w:val="007D1283"/>
    <w:rsid w:val="007E3939"/>
    <w:rsid w:val="00805FE2"/>
    <w:rsid w:val="008102FB"/>
    <w:rsid w:val="00841640"/>
    <w:rsid w:val="0084283D"/>
    <w:rsid w:val="00851EEA"/>
    <w:rsid w:val="00854873"/>
    <w:rsid w:val="008643FD"/>
    <w:rsid w:val="00866DE8"/>
    <w:rsid w:val="00873E74"/>
    <w:rsid w:val="008868C2"/>
    <w:rsid w:val="008A2A9F"/>
    <w:rsid w:val="008B40AE"/>
    <w:rsid w:val="008D407D"/>
    <w:rsid w:val="008E3875"/>
    <w:rsid w:val="008E4592"/>
    <w:rsid w:val="008E7B3B"/>
    <w:rsid w:val="008F4ADE"/>
    <w:rsid w:val="00901F55"/>
    <w:rsid w:val="009024CE"/>
    <w:rsid w:val="0091272A"/>
    <w:rsid w:val="009256E2"/>
    <w:rsid w:val="00956923"/>
    <w:rsid w:val="00957AAB"/>
    <w:rsid w:val="00970CAA"/>
    <w:rsid w:val="00975B23"/>
    <w:rsid w:val="009B2788"/>
    <w:rsid w:val="009B5010"/>
    <w:rsid w:val="009D3B61"/>
    <w:rsid w:val="009E02D1"/>
    <w:rsid w:val="009E413F"/>
    <w:rsid w:val="00A21302"/>
    <w:rsid w:val="00A255A4"/>
    <w:rsid w:val="00A2592C"/>
    <w:rsid w:val="00A66BDE"/>
    <w:rsid w:val="00A72010"/>
    <w:rsid w:val="00AA2D07"/>
    <w:rsid w:val="00AA6D54"/>
    <w:rsid w:val="00AC6279"/>
    <w:rsid w:val="00AD00F0"/>
    <w:rsid w:val="00AF2913"/>
    <w:rsid w:val="00AF45EF"/>
    <w:rsid w:val="00B165E7"/>
    <w:rsid w:val="00B656BF"/>
    <w:rsid w:val="00B77283"/>
    <w:rsid w:val="00B93E89"/>
    <w:rsid w:val="00B943FB"/>
    <w:rsid w:val="00BB03CE"/>
    <w:rsid w:val="00BB179C"/>
    <w:rsid w:val="00BB5108"/>
    <w:rsid w:val="00BC03E3"/>
    <w:rsid w:val="00BC1607"/>
    <w:rsid w:val="00BF095A"/>
    <w:rsid w:val="00C034C6"/>
    <w:rsid w:val="00C1482D"/>
    <w:rsid w:val="00C261D0"/>
    <w:rsid w:val="00C50BD6"/>
    <w:rsid w:val="00C53C26"/>
    <w:rsid w:val="00C575C2"/>
    <w:rsid w:val="00C62286"/>
    <w:rsid w:val="00C67A17"/>
    <w:rsid w:val="00C91E2D"/>
    <w:rsid w:val="00C93071"/>
    <w:rsid w:val="00CA7C4C"/>
    <w:rsid w:val="00CB4EE0"/>
    <w:rsid w:val="00CD4986"/>
    <w:rsid w:val="00CE2DD8"/>
    <w:rsid w:val="00CE6B0D"/>
    <w:rsid w:val="00D027B5"/>
    <w:rsid w:val="00D14E7C"/>
    <w:rsid w:val="00D200CD"/>
    <w:rsid w:val="00D506D0"/>
    <w:rsid w:val="00D55C62"/>
    <w:rsid w:val="00D6023B"/>
    <w:rsid w:val="00D63EE3"/>
    <w:rsid w:val="00D65824"/>
    <w:rsid w:val="00D670F3"/>
    <w:rsid w:val="00D724E2"/>
    <w:rsid w:val="00D7304D"/>
    <w:rsid w:val="00D82679"/>
    <w:rsid w:val="00D87123"/>
    <w:rsid w:val="00DB67A9"/>
    <w:rsid w:val="00DB6F9D"/>
    <w:rsid w:val="00DB74E9"/>
    <w:rsid w:val="00DD4B31"/>
    <w:rsid w:val="00DD793C"/>
    <w:rsid w:val="00DE2A1E"/>
    <w:rsid w:val="00DE2A50"/>
    <w:rsid w:val="00DE3498"/>
    <w:rsid w:val="00DF0197"/>
    <w:rsid w:val="00E02E88"/>
    <w:rsid w:val="00E034CD"/>
    <w:rsid w:val="00E0684F"/>
    <w:rsid w:val="00E10345"/>
    <w:rsid w:val="00E21A35"/>
    <w:rsid w:val="00E553E3"/>
    <w:rsid w:val="00E57FE1"/>
    <w:rsid w:val="00E71E0D"/>
    <w:rsid w:val="00E74BC2"/>
    <w:rsid w:val="00E77A12"/>
    <w:rsid w:val="00E870B3"/>
    <w:rsid w:val="00E914BF"/>
    <w:rsid w:val="00EC4195"/>
    <w:rsid w:val="00EC6E93"/>
    <w:rsid w:val="00ED69D2"/>
    <w:rsid w:val="00EE2C90"/>
    <w:rsid w:val="00EF375B"/>
    <w:rsid w:val="00F016CF"/>
    <w:rsid w:val="00F05172"/>
    <w:rsid w:val="00F1438F"/>
    <w:rsid w:val="00F16E30"/>
    <w:rsid w:val="00F173DB"/>
    <w:rsid w:val="00F41406"/>
    <w:rsid w:val="00F52DD0"/>
    <w:rsid w:val="00F55929"/>
    <w:rsid w:val="00F81216"/>
    <w:rsid w:val="00F92E26"/>
    <w:rsid w:val="00FA48A9"/>
    <w:rsid w:val="00FB03FF"/>
    <w:rsid w:val="00FB289D"/>
    <w:rsid w:val="00FC7F37"/>
    <w:rsid w:val="00FD1A4C"/>
    <w:rsid w:val="00FD6265"/>
    <w:rsid w:val="00FF001D"/>
    <w:rsid w:val="00FF7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20FEDAED"/>
  <w15:docId w15:val="{86850574-8669-ED49-A014-285F0EEF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F0197"/>
    <w:pPr>
      <w:widowControl w:val="0"/>
      <w:jc w:val="both"/>
    </w:pPr>
    <w:rPr>
      <w:rFonts w:ascii="Calibri" w:hAnsi="Calibri"/>
      <w:kern w:val="2"/>
      <w:sz w:val="21"/>
      <w:szCs w:val="22"/>
    </w:rPr>
  </w:style>
  <w:style w:type="paragraph" w:styleId="Heading1">
    <w:name w:val="heading 1"/>
    <w:basedOn w:val="Normal"/>
    <w:next w:val="Normal"/>
    <w:link w:val="Heading1Char"/>
    <w:rsid w:val="00DF0197"/>
    <w:pPr>
      <w:keepNext/>
      <w:keepLines/>
      <w:spacing w:before="340" w:after="330" w:line="578" w:lineRule="auto"/>
      <w:outlineLvl w:val="0"/>
    </w:pPr>
    <w:rPr>
      <w:b/>
      <w:bCs/>
      <w:kern w:val="44"/>
      <w:sz w:val="44"/>
      <w:szCs w:val="44"/>
    </w:rPr>
  </w:style>
  <w:style w:type="paragraph" w:styleId="Heading2">
    <w:name w:val="heading 2"/>
    <w:basedOn w:val="Normal"/>
    <w:next w:val="Normal"/>
    <w:rsid w:val="00DF0197"/>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rsid w:val="00DF0197"/>
    <w:pPr>
      <w:keepNext/>
      <w:keepLines/>
      <w:spacing w:before="260" w:after="260" w:line="416" w:lineRule="auto"/>
      <w:outlineLvl w:val="2"/>
    </w:pPr>
    <w:rPr>
      <w:b/>
      <w:bCs/>
      <w:sz w:val="32"/>
      <w:szCs w:val="32"/>
    </w:rPr>
  </w:style>
  <w:style w:type="paragraph" w:styleId="Heading4">
    <w:name w:val="heading 4"/>
    <w:basedOn w:val="Normal"/>
    <w:next w:val="Normal"/>
    <w:link w:val="Heading4Char"/>
    <w:rsid w:val="00DF0197"/>
    <w:pPr>
      <w:keepNext/>
      <w:keepLines/>
      <w:spacing w:before="280" w:after="290" w:line="376" w:lineRule="auto"/>
      <w:outlineLvl w:val="3"/>
    </w:pPr>
    <w:rPr>
      <w:rFonts w:ascii="Cambria"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semiHidden/>
    <w:rsid w:val="00DF0197"/>
    <w:rPr>
      <w:b/>
      <w:bCs/>
      <w:kern w:val="44"/>
      <w:sz w:val="44"/>
      <w:szCs w:val="44"/>
    </w:rPr>
  </w:style>
  <w:style w:type="character" w:customStyle="1" w:styleId="2Char">
    <w:name w:val="标题 2 Char"/>
    <w:link w:val="21"/>
    <w:semiHidden/>
    <w:rsid w:val="00DF0197"/>
    <w:rPr>
      <w:rFonts w:ascii="Cambria" w:eastAsia="宋体" w:hAnsi="Cambria"/>
      <w:b/>
      <w:bCs/>
      <w:sz w:val="32"/>
      <w:szCs w:val="32"/>
    </w:rPr>
  </w:style>
  <w:style w:type="paragraph" w:customStyle="1" w:styleId="21">
    <w:name w:val="标题 21"/>
    <w:basedOn w:val="Normal"/>
    <w:next w:val="Normal"/>
    <w:link w:val="2Char"/>
    <w:rsid w:val="00DF0197"/>
    <w:pPr>
      <w:keepNext/>
      <w:keepLines/>
      <w:numPr>
        <w:ilvl w:val="1"/>
        <w:numId w:val="1"/>
      </w:numPr>
      <w:spacing w:before="100" w:beforeAutospacing="1" w:after="100" w:afterAutospacing="1"/>
      <w:jc w:val="left"/>
      <w:outlineLvl w:val="1"/>
    </w:pPr>
    <w:rPr>
      <w:rFonts w:ascii="Cambria" w:hAnsi="Cambria"/>
      <w:b/>
      <w:bCs/>
      <w:sz w:val="32"/>
      <w:szCs w:val="32"/>
    </w:rPr>
  </w:style>
  <w:style w:type="character" w:customStyle="1" w:styleId="Heading3Char">
    <w:name w:val="Heading 3 Char"/>
    <w:link w:val="Heading3"/>
    <w:semiHidden/>
    <w:rsid w:val="00DF0197"/>
    <w:rPr>
      <w:b/>
      <w:bCs/>
      <w:sz w:val="32"/>
      <w:szCs w:val="32"/>
    </w:rPr>
  </w:style>
  <w:style w:type="character" w:customStyle="1" w:styleId="Heading4Char">
    <w:name w:val="Heading 4 Char"/>
    <w:link w:val="Heading4"/>
    <w:semiHidden/>
    <w:rsid w:val="00DF0197"/>
    <w:rPr>
      <w:rFonts w:ascii="Cambria" w:eastAsia="宋体" w:hAnsi="Cambria"/>
      <w:b/>
      <w:bCs/>
      <w:sz w:val="28"/>
      <w:szCs w:val="28"/>
    </w:rPr>
  </w:style>
  <w:style w:type="paragraph" w:styleId="CommentText">
    <w:name w:val="annotation text"/>
    <w:basedOn w:val="Normal"/>
    <w:link w:val="CommentTextChar"/>
    <w:rsid w:val="00DF0197"/>
    <w:pPr>
      <w:spacing w:line="360" w:lineRule="auto"/>
      <w:jc w:val="left"/>
    </w:pPr>
    <w:rPr>
      <w:rFonts w:hint="eastAsia"/>
      <w:sz w:val="24"/>
    </w:rPr>
  </w:style>
  <w:style w:type="character" w:customStyle="1" w:styleId="CommentTextChar">
    <w:name w:val="Comment Text Char"/>
    <w:link w:val="CommentText"/>
    <w:semiHidden/>
    <w:rsid w:val="00DF0197"/>
    <w:rPr>
      <w:rFonts w:ascii="Calibri" w:hAnsi="Calibri" w:hint="eastAsia"/>
      <w:sz w:val="24"/>
    </w:rPr>
  </w:style>
  <w:style w:type="character" w:customStyle="1" w:styleId="Char">
    <w:name w:val="正文文本缩进 Char"/>
    <w:link w:val="1"/>
    <w:semiHidden/>
    <w:rsid w:val="00DF0197"/>
    <w:rPr>
      <w:rFonts w:ascii="Arial" w:eastAsia="宋体" w:hAnsi="Arial" w:cs="Times New Roman"/>
      <w:sz w:val="24"/>
      <w:szCs w:val="24"/>
    </w:rPr>
  </w:style>
  <w:style w:type="paragraph" w:customStyle="1" w:styleId="1">
    <w:name w:val="正文文本缩进1"/>
    <w:basedOn w:val="Normal"/>
    <w:link w:val="Char"/>
    <w:rsid w:val="00DF0197"/>
    <w:pPr>
      <w:ind w:left="840" w:firstLine="480"/>
    </w:pPr>
    <w:rPr>
      <w:rFonts w:ascii="Arial" w:hAnsi="Arial"/>
      <w:sz w:val="24"/>
      <w:szCs w:val="24"/>
    </w:rPr>
  </w:style>
  <w:style w:type="paragraph" w:styleId="TOC3">
    <w:name w:val="toc 3"/>
    <w:basedOn w:val="Normal"/>
    <w:next w:val="Normal"/>
    <w:uiPriority w:val="39"/>
    <w:rsid w:val="00DF0197"/>
    <w:pPr>
      <w:ind w:leftChars="400" w:left="840"/>
    </w:pPr>
  </w:style>
  <w:style w:type="paragraph" w:styleId="BalloonText">
    <w:name w:val="Balloon Text"/>
    <w:basedOn w:val="Normal"/>
    <w:link w:val="BalloonTextChar"/>
    <w:rsid w:val="00DF0197"/>
    <w:rPr>
      <w:sz w:val="18"/>
      <w:szCs w:val="18"/>
    </w:rPr>
  </w:style>
  <w:style w:type="character" w:customStyle="1" w:styleId="BalloonTextChar">
    <w:name w:val="Balloon Text Char"/>
    <w:link w:val="BalloonText"/>
    <w:semiHidden/>
    <w:rsid w:val="00DF0197"/>
    <w:rPr>
      <w:sz w:val="18"/>
      <w:szCs w:val="18"/>
    </w:rPr>
  </w:style>
  <w:style w:type="paragraph" w:styleId="Footer">
    <w:name w:val="footer"/>
    <w:basedOn w:val="Normal"/>
    <w:link w:val="FooterChar"/>
    <w:rsid w:val="00DF0197"/>
    <w:pPr>
      <w:tabs>
        <w:tab w:val="center" w:pos="4153"/>
        <w:tab w:val="right" w:pos="8306"/>
      </w:tabs>
      <w:snapToGrid w:val="0"/>
      <w:jc w:val="left"/>
    </w:pPr>
    <w:rPr>
      <w:sz w:val="18"/>
      <w:szCs w:val="18"/>
    </w:rPr>
  </w:style>
  <w:style w:type="character" w:customStyle="1" w:styleId="FooterChar">
    <w:name w:val="Footer Char"/>
    <w:link w:val="Footer"/>
    <w:semiHidden/>
    <w:rsid w:val="00DF0197"/>
    <w:rPr>
      <w:sz w:val="18"/>
      <w:szCs w:val="18"/>
    </w:rPr>
  </w:style>
  <w:style w:type="paragraph" w:styleId="Header">
    <w:name w:val="header"/>
    <w:basedOn w:val="Normal"/>
    <w:link w:val="HeaderChar"/>
    <w:rsid w:val="00DF019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semiHidden/>
    <w:rsid w:val="00DF0197"/>
    <w:rPr>
      <w:sz w:val="18"/>
      <w:szCs w:val="18"/>
    </w:rPr>
  </w:style>
  <w:style w:type="paragraph" w:styleId="TOC1">
    <w:name w:val="toc 1"/>
    <w:basedOn w:val="Normal"/>
    <w:next w:val="Normal"/>
    <w:uiPriority w:val="39"/>
    <w:rsid w:val="00DF0197"/>
    <w:pPr>
      <w:tabs>
        <w:tab w:val="left" w:pos="420"/>
        <w:tab w:val="right" w:leader="dot" w:pos="9628"/>
      </w:tabs>
    </w:pPr>
  </w:style>
  <w:style w:type="paragraph" w:styleId="TOC2">
    <w:name w:val="toc 2"/>
    <w:basedOn w:val="Normal"/>
    <w:next w:val="Normal"/>
    <w:uiPriority w:val="39"/>
    <w:rsid w:val="00DF0197"/>
    <w:pPr>
      <w:ind w:leftChars="200" w:left="420"/>
    </w:pPr>
  </w:style>
  <w:style w:type="character" w:styleId="Hyperlink">
    <w:name w:val="Hyperlink"/>
    <w:uiPriority w:val="99"/>
    <w:rsid w:val="00DF0197"/>
    <w:rPr>
      <w:color w:val="0000FF"/>
      <w:u w:val="single"/>
    </w:rPr>
  </w:style>
  <w:style w:type="character" w:styleId="CommentReference">
    <w:name w:val="annotation reference"/>
    <w:rsid w:val="00DF0197"/>
    <w:rPr>
      <w:rFonts w:ascii="Times New Roman" w:hint="default"/>
      <w:sz w:val="21"/>
    </w:rPr>
  </w:style>
  <w:style w:type="paragraph" w:customStyle="1" w:styleId="a">
    <w:name w:val="主题"/>
    <w:basedOn w:val="Normal"/>
    <w:rsid w:val="00DF0197"/>
    <w:pPr>
      <w:adjustRightInd w:val="0"/>
      <w:spacing w:beforeLines="800" w:afterLines="1500" w:line="360" w:lineRule="auto"/>
      <w:ind w:left="1701" w:right="1701"/>
      <w:jc w:val="center"/>
      <w:textAlignment w:val="baseline"/>
    </w:pPr>
    <w:rPr>
      <w:rFonts w:ascii="宋体" w:hAnsi="宋体"/>
      <w:kern w:val="0"/>
      <w:sz w:val="52"/>
      <w:szCs w:val="20"/>
    </w:rPr>
  </w:style>
  <w:style w:type="paragraph" w:customStyle="1" w:styleId="10">
    <w:name w:val="列出段落1"/>
    <w:basedOn w:val="Normal"/>
    <w:rsid w:val="00DF0197"/>
    <w:pPr>
      <w:ind w:firstLineChars="200" w:firstLine="420"/>
    </w:pPr>
  </w:style>
  <w:style w:type="paragraph" w:customStyle="1" w:styleId="TOC10">
    <w:name w:val="TOC 标题1"/>
    <w:basedOn w:val="Heading1"/>
    <w:next w:val="Normal"/>
    <w:rsid w:val="00DF0197"/>
    <w:pPr>
      <w:widowControl/>
      <w:spacing w:before="480" w:after="0" w:line="276" w:lineRule="auto"/>
      <w:jc w:val="left"/>
      <w:outlineLvl w:val="9"/>
    </w:pPr>
    <w:rPr>
      <w:rFonts w:ascii="Cambria" w:hAnsi="Cambria"/>
      <w:color w:val="365F90"/>
      <w:kern w:val="0"/>
      <w:sz w:val="28"/>
      <w:szCs w:val="28"/>
    </w:rPr>
  </w:style>
  <w:style w:type="paragraph" w:customStyle="1" w:styleId="Body1">
    <w:name w:val="*Body 1"/>
    <w:rsid w:val="00DF0197"/>
    <w:pPr>
      <w:spacing w:before="120" w:after="120" w:line="360" w:lineRule="auto"/>
    </w:pPr>
    <w:rPr>
      <w:rFonts w:ascii="Arial" w:hAnsi="Arial"/>
      <w:sz w:val="24"/>
      <w:lang w:eastAsia="en-US"/>
    </w:rPr>
  </w:style>
  <w:style w:type="paragraph" w:customStyle="1" w:styleId="11">
    <w:name w:val="正文缩进1"/>
    <w:basedOn w:val="Normal"/>
    <w:rsid w:val="00DF0197"/>
    <w:pPr>
      <w:ind w:firstLineChars="200" w:firstLine="420"/>
    </w:pPr>
    <w:rPr>
      <w:rFonts w:ascii="Arial" w:hAnsi="Arial"/>
      <w:sz w:val="24"/>
      <w:szCs w:val="24"/>
    </w:rPr>
  </w:style>
  <w:style w:type="paragraph" w:customStyle="1" w:styleId="12">
    <w:name w:val="列出段落1"/>
    <w:basedOn w:val="Normal"/>
    <w:rsid w:val="00DF0197"/>
    <w:pPr>
      <w:ind w:firstLineChars="200" w:firstLine="200"/>
    </w:pPr>
    <w:rPr>
      <w:rFonts w:ascii="Times New Roman" w:hAnsi="Times New Roman"/>
      <w:sz w:val="24"/>
      <w:szCs w:val="20"/>
    </w:rPr>
  </w:style>
  <w:style w:type="paragraph" w:customStyle="1" w:styleId="13">
    <w:name w:val="页眉1"/>
    <w:basedOn w:val="Normal"/>
    <w:rsid w:val="00DF0197"/>
    <w:pPr>
      <w:pBdr>
        <w:bottom w:val="single" w:sz="6" w:space="1" w:color="auto"/>
      </w:pBdr>
      <w:tabs>
        <w:tab w:val="center" w:pos="4153"/>
        <w:tab w:val="right" w:pos="8306"/>
      </w:tabs>
      <w:snapToGrid w:val="0"/>
      <w:jc w:val="center"/>
    </w:pPr>
    <w:rPr>
      <w:sz w:val="18"/>
      <w:szCs w:val="18"/>
    </w:rPr>
  </w:style>
  <w:style w:type="character" w:customStyle="1" w:styleId="14">
    <w:name w:val="页码1"/>
    <w:rsid w:val="00DF0197"/>
    <w:rPr>
      <w:rFonts w:ascii="MS Mincho" w:eastAsia="MS Mincho"/>
    </w:rPr>
  </w:style>
  <w:style w:type="paragraph" w:customStyle="1" w:styleId="31">
    <w:name w:val="标题 31"/>
    <w:basedOn w:val="Normal"/>
    <w:next w:val="Normal"/>
    <w:link w:val="3Char"/>
    <w:rsid w:val="00DF0197"/>
    <w:pPr>
      <w:keepNext/>
      <w:keepLines/>
      <w:numPr>
        <w:ilvl w:val="2"/>
        <w:numId w:val="1"/>
      </w:numPr>
      <w:spacing w:before="100" w:beforeAutospacing="1" w:after="100" w:afterAutospacing="1"/>
      <w:jc w:val="left"/>
      <w:outlineLvl w:val="2"/>
    </w:pPr>
    <w:rPr>
      <w:rFonts w:ascii="Times New Roman"/>
      <w:b/>
      <w:sz w:val="32"/>
    </w:rPr>
  </w:style>
  <w:style w:type="paragraph" w:customStyle="1" w:styleId="41">
    <w:name w:val="标题 41"/>
    <w:basedOn w:val="Normal"/>
    <w:next w:val="Normal"/>
    <w:link w:val="4Char"/>
    <w:rsid w:val="00DF0197"/>
    <w:pPr>
      <w:keepNext/>
      <w:numPr>
        <w:ilvl w:val="3"/>
        <w:numId w:val="1"/>
      </w:numPr>
      <w:spacing w:beforeLines="50" w:afterLines="50" w:line="360" w:lineRule="auto"/>
      <w:jc w:val="center"/>
      <w:outlineLvl w:val="3"/>
    </w:pPr>
    <w:rPr>
      <w:rFonts w:ascii="Times New Roman"/>
      <w:i/>
      <w:sz w:val="24"/>
    </w:rPr>
  </w:style>
  <w:style w:type="paragraph" w:customStyle="1" w:styleId="51">
    <w:name w:val="标题 51"/>
    <w:basedOn w:val="Normal"/>
    <w:next w:val="Normal"/>
    <w:link w:val="5Char"/>
    <w:rsid w:val="00DF0197"/>
    <w:pPr>
      <w:keepNext/>
      <w:numPr>
        <w:ilvl w:val="4"/>
        <w:numId w:val="1"/>
      </w:numPr>
      <w:spacing w:line="360" w:lineRule="auto"/>
      <w:outlineLvl w:val="4"/>
    </w:pPr>
    <w:rPr>
      <w:rFonts w:ascii="Times New Roman"/>
      <w:i/>
      <w:sz w:val="24"/>
    </w:rPr>
  </w:style>
  <w:style w:type="character" w:customStyle="1" w:styleId="3Char">
    <w:name w:val="标题 3 Char"/>
    <w:aliases w:val="1.1.1 Char,标题03 Char,h3 Char,H3 Char,sect1.2.3 Char,HeadC Char,Heading 3 - old Char,Map Char,H31 Char,Level 3 Topic Heading Char,Org Heading 1 Char,Level 1 - 1 Char,3rd level Char,Heading 3. Char,Level 3 Head Char,level_3 Char,PIM 3 Char"/>
    <w:link w:val="31"/>
    <w:semiHidden/>
    <w:rsid w:val="00DF0197"/>
    <w:rPr>
      <w:rFonts w:ascii="Times New Roman" w:hint="default"/>
      <w:b/>
      <w:kern w:val="2"/>
      <w:sz w:val="32"/>
    </w:rPr>
  </w:style>
  <w:style w:type="character" w:customStyle="1" w:styleId="4Char">
    <w:name w:val="标题 4 Char"/>
    <w:aliases w:val="h4 Char,H4 Char,H41 Char,H42 Char,H43 Char,H44 Char,H45 Char,H46 Char,H47 Char,H48 Char,H49 Char,H410 Char,H411 Char,H421 Char,H431 Char,H441 Char,H451 Char,H461 Char,H471 Char,H481 Char,H491 Char,H4101 Char,H412 Char,H422 Char,H432 Char"/>
    <w:link w:val="41"/>
    <w:semiHidden/>
    <w:rsid w:val="00DF0197"/>
    <w:rPr>
      <w:rFonts w:ascii="Times New Roman" w:hint="default"/>
      <w:i/>
      <w:kern w:val="2"/>
      <w:sz w:val="24"/>
    </w:rPr>
  </w:style>
  <w:style w:type="character" w:customStyle="1" w:styleId="5Char">
    <w:name w:val="标题 5 Char"/>
    <w:aliases w:val="H5 Char,ITT t5 Char,PA Pico Section Char,5 Char,H5-Heading 5 Char,h5 Char,l5 Char,heading5 Char,heading 5 Char,dash Char,ds Char,dd Char,条 3 Char,小段 Char,小段1 Char,小段2 Char,小段3 Char,小段4 Char,小段5 Char,小段6 Char,小段7 Char,小段8 Cha"/>
    <w:link w:val="51"/>
    <w:semiHidden/>
    <w:rsid w:val="00DF0197"/>
    <w:rPr>
      <w:rFonts w:ascii="Times New Roman" w:hint="default"/>
      <w:i/>
      <w:kern w:val="2"/>
      <w:sz w:val="24"/>
    </w:rPr>
  </w:style>
  <w:style w:type="character" w:customStyle="1" w:styleId="Char1">
    <w:name w:val="页眉 Char1"/>
    <w:semiHidden/>
    <w:rsid w:val="00DF0197"/>
    <w:rPr>
      <w:rFonts w:ascii="Times New Roman" w:hint="default"/>
      <w:kern w:val="2"/>
      <w:sz w:val="18"/>
    </w:rPr>
  </w:style>
  <w:style w:type="character" w:customStyle="1" w:styleId="Char10">
    <w:name w:val="批注文字 Char1"/>
    <w:semiHidden/>
    <w:rsid w:val="00DF0197"/>
    <w:rPr>
      <w:rFonts w:ascii="Times New Roman" w:hint="default"/>
      <w:kern w:val="2"/>
      <w:sz w:val="24"/>
    </w:rPr>
  </w:style>
  <w:style w:type="paragraph" w:styleId="DocumentMap">
    <w:name w:val="Document Map"/>
    <w:basedOn w:val="Normal"/>
    <w:link w:val="DocumentMapChar"/>
    <w:uiPriority w:val="99"/>
    <w:semiHidden/>
    <w:unhideWhenUsed/>
    <w:rsid w:val="0042764F"/>
    <w:rPr>
      <w:rFonts w:ascii="宋体"/>
      <w:sz w:val="18"/>
      <w:szCs w:val="18"/>
    </w:rPr>
  </w:style>
  <w:style w:type="character" w:customStyle="1" w:styleId="DocumentMapChar">
    <w:name w:val="Document Map Char"/>
    <w:link w:val="DocumentMap"/>
    <w:uiPriority w:val="99"/>
    <w:semiHidden/>
    <w:rsid w:val="0042764F"/>
    <w:rPr>
      <w:rFonts w:ascii="宋体" w:hAnsi="Calibri"/>
      <w:kern w:val="2"/>
      <w:sz w:val="18"/>
      <w:szCs w:val="18"/>
    </w:rPr>
  </w:style>
  <w:style w:type="paragraph" w:styleId="ListParagraph">
    <w:name w:val="List Paragraph"/>
    <w:basedOn w:val="Normal"/>
    <w:uiPriority w:val="34"/>
    <w:qFormat/>
    <w:rsid w:val="00FD62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911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5335BBF4-B183-40B4-8E58-57BA1957880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14</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文档状态</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文档状态</dc:title>
  <dc:creator>A</dc:creator>
  <cp:lastModifiedBy>Spring</cp:lastModifiedBy>
  <cp:revision>92</cp:revision>
  <dcterms:created xsi:type="dcterms:W3CDTF">2023-07-03T13:48:00Z</dcterms:created>
  <dcterms:modified xsi:type="dcterms:W3CDTF">2023-07-03T14:19:00Z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